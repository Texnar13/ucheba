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0590267A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620B93E" w14:textId="77777777" w:rsidR="00DC1185" w:rsidRPr="00D77526" w:rsidRDefault="00DC1185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2A06543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4FD98FAE" w14:textId="6869EDE9" w:rsidR="00E86B2C" w:rsidRDefault="00E86B2C" w:rsidP="00497050">
      <w:pPr>
        <w:spacing w:after="0"/>
        <w:rPr>
          <w:rFonts w:ascii="Times New Roman" w:hAnsi="Times New Roman"/>
          <w:i/>
          <w:sz w:val="32"/>
        </w:rPr>
      </w:pPr>
    </w:p>
    <w:p w14:paraId="42D8EC78" w14:textId="77777777" w:rsidR="00E86B2C" w:rsidRPr="00D77526" w:rsidRDefault="00E86B2C" w:rsidP="00497050">
      <w:pPr>
        <w:spacing w:after="0"/>
        <w:rPr>
          <w:rFonts w:ascii="Times New Roman" w:hAnsi="Times New Roman"/>
          <w:i/>
          <w:sz w:val="32"/>
        </w:rPr>
      </w:pPr>
    </w:p>
    <w:p w14:paraId="5412AAD1" w14:textId="1E086622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285424B1" w14:textId="46F5F67F" w:rsidR="00E86B2C" w:rsidRDefault="00C37AAA" w:rsidP="00C37AAA">
      <w:pPr>
        <w:spacing w:after="0"/>
        <w:jc w:val="center"/>
        <w:rPr>
          <w:rFonts w:ascii="Times New Roman" w:eastAsia="Times New Roman" w:hAnsi="Times New Roman"/>
          <w:caps/>
          <w:sz w:val="28"/>
          <w:szCs w:val="24"/>
          <w:lang w:eastAsia="zh-CN"/>
        </w:rPr>
      </w:pPr>
      <w:r w:rsidRPr="00B52B85"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 xml:space="preserve">пРОТОТИП </w:t>
      </w:r>
      <w:r w:rsidR="00853E09" w:rsidRPr="00853E09"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>ANDROID-</w:t>
      </w:r>
      <w:r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>приложения</w:t>
      </w:r>
      <w:r w:rsidRPr="00B52B85"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 xml:space="preserve"> </w:t>
      </w:r>
      <w:r w:rsidR="0052151E">
        <w:rPr>
          <w:rFonts w:ascii="Times New Roman" w:eastAsia="Times New Roman" w:hAnsi="Times New Roman"/>
          <w:caps/>
          <w:sz w:val="28"/>
          <w:szCs w:val="24"/>
          <w:lang w:eastAsia="zh-CN"/>
        </w:rPr>
        <w:t>«</w:t>
      </w:r>
      <w:r>
        <w:rPr>
          <w:rFonts w:ascii="Times New Roman" w:eastAsia="Times New Roman" w:hAnsi="Times New Roman"/>
          <w:b/>
          <w:bCs/>
          <w:caps/>
          <w:sz w:val="28"/>
          <w:szCs w:val="24"/>
          <w:lang w:eastAsia="zh-CN"/>
        </w:rPr>
        <w:t>Помощник учителя</w:t>
      </w:r>
      <w:r w:rsidR="00E86B2C">
        <w:rPr>
          <w:rFonts w:ascii="Times New Roman" w:eastAsia="Times New Roman" w:hAnsi="Times New Roman"/>
          <w:caps/>
          <w:sz w:val="28"/>
          <w:szCs w:val="24"/>
          <w:lang w:eastAsia="zh-CN"/>
        </w:rPr>
        <w:t>»</w:t>
      </w:r>
    </w:p>
    <w:p w14:paraId="7CC4DA79" w14:textId="77777777" w:rsidR="00E86B2C" w:rsidRPr="00B52B85" w:rsidRDefault="00E86B2C" w:rsidP="00E86B2C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5DF61A1F" w14:textId="77777777" w:rsidR="00FA7701" w:rsidRPr="00FA7701" w:rsidRDefault="00FA7701" w:rsidP="00FA770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8"/>
          <w:lang w:eastAsia="ru-RU"/>
        </w:rPr>
        <w:t xml:space="preserve">Техническое задание на курсовую работу </w:t>
      </w:r>
    </w:p>
    <w:p w14:paraId="7F7C0E8C" w14:textId="6983C3A7" w:rsidR="00E86B2C" w:rsidRDefault="00FA7701" w:rsidP="00FA770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8"/>
          <w:lang w:eastAsia="ru-RU"/>
        </w:rPr>
        <w:t>по дисциплине Технология разработки программных систем</w:t>
      </w:r>
    </w:p>
    <w:p w14:paraId="7EF5DED7" w14:textId="77777777" w:rsidR="00FA7701" w:rsidRPr="00E86B2C" w:rsidRDefault="00FA7701" w:rsidP="00FA770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471721" w14:textId="6745340E" w:rsidR="00E86B2C" w:rsidRPr="00E86B2C" w:rsidRDefault="00E86B2C" w:rsidP="00E86B2C">
      <w:pPr>
        <w:spacing w:after="0"/>
        <w:jc w:val="center"/>
        <w:rPr>
          <w:rFonts w:ascii="Times New Roman" w:eastAsia="Times New Roman" w:hAnsi="Times New Roman"/>
          <w:color w:val="FF6600"/>
          <w:sz w:val="28"/>
          <w:szCs w:val="28"/>
          <w:lang w:eastAsia="ru-RU"/>
        </w:rPr>
      </w:pPr>
      <w:r w:rsidRPr="00E86B2C">
        <w:rPr>
          <w:rFonts w:ascii="Times New Roman" w:eastAsia="Times New Roman" w:hAnsi="Times New Roman"/>
          <w:sz w:val="28"/>
          <w:szCs w:val="28"/>
          <w:lang w:eastAsia="ru-RU"/>
        </w:rPr>
        <w:t xml:space="preserve">Листов </w:t>
      </w:r>
      <w:r w:rsidR="00B658C1">
        <w:rPr>
          <w:rFonts w:ascii="Times New Roman" w:eastAsia="Times New Roman" w:hAnsi="Times New Roman"/>
          <w:sz w:val="28"/>
          <w:szCs w:val="28"/>
          <w:lang w:eastAsia="ru-RU"/>
        </w:rPr>
        <w:t>8</w:t>
      </w: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7F624EFF" w14:textId="68E389CF" w:rsidR="00FA7701" w:rsidRDefault="00FA7701" w:rsidP="00FA7701">
      <w:pPr>
        <w:spacing w:after="0"/>
        <w:rPr>
          <w:rFonts w:ascii="Times New Roman" w:hAnsi="Times New Roman"/>
        </w:rPr>
      </w:pPr>
    </w:p>
    <w:p w14:paraId="7C2ABAE3" w14:textId="0E509DDD" w:rsidR="00FA7701" w:rsidRDefault="00FA7701" w:rsidP="00FA7701">
      <w:pPr>
        <w:spacing w:after="0"/>
        <w:rPr>
          <w:rFonts w:ascii="Times New Roman" w:hAnsi="Times New Roman"/>
        </w:rPr>
      </w:pPr>
    </w:p>
    <w:p w14:paraId="45C4E374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797D7C47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5E15A282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7F0832A9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3E4AA7F1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i/>
          <w:iCs/>
          <w:sz w:val="24"/>
          <w:szCs w:val="24"/>
          <w:lang w:eastAsia="ru-RU"/>
        </w:rPr>
      </w:pPr>
    </w:p>
    <w:p w14:paraId="511999B3" w14:textId="432B22D1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4"/>
          <w:lang w:eastAsia="ru-RU"/>
        </w:rPr>
        <w:t>Студент    _</w:t>
      </w:r>
      <w:r w:rsidRPr="00FA7701">
        <w:rPr>
          <w:rFonts w:ascii="Times New Roman" w:eastAsia="Times New Roman" w:hAnsi="Times New Roman"/>
          <w:sz w:val="28"/>
          <w:szCs w:val="24"/>
          <w:u w:val="single"/>
          <w:lang w:eastAsia="ru-RU"/>
        </w:rPr>
        <w:t>гр. ИУ6-52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____                      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___________________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</w:t>
      </w:r>
      <w:r w:rsidRPr="00FA770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Марчук И.С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</w:p>
    <w:p w14:paraId="5E2A3700" w14:textId="77777777" w:rsidR="00FA7701" w:rsidRPr="00FA7701" w:rsidRDefault="00FA7701" w:rsidP="00FA7701">
      <w:pPr>
        <w:spacing w:after="0"/>
        <w:ind w:right="565"/>
        <w:rPr>
          <w:rFonts w:ascii="Times New Roman" w:eastAsia="Times New Roman" w:hAnsi="Times New Roman"/>
          <w:sz w:val="18"/>
          <w:szCs w:val="18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ab/>
        <w:t xml:space="preserve">                (Группа)                                                                  (Подпись, дата)                            (И.О. Фамилия) </w:t>
      </w:r>
    </w:p>
    <w:p w14:paraId="148CE613" w14:textId="77777777" w:rsidR="00FA7701" w:rsidRPr="00FA7701" w:rsidRDefault="00FA7701" w:rsidP="00FA7701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 xml:space="preserve">        </w:t>
      </w:r>
    </w:p>
    <w:p w14:paraId="7C633007" w14:textId="77777777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436878A" w14:textId="77777777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sz w:val="28"/>
          <w:szCs w:val="24"/>
          <w:lang w:eastAsia="ru-RU"/>
        </w:rPr>
      </w:pPr>
      <w:r w:rsidRPr="00FA7701">
        <w:rPr>
          <w:rFonts w:ascii="Times New Roman" w:eastAsia="Times New Roman" w:hAnsi="Times New Roman"/>
          <w:sz w:val="28"/>
          <w:szCs w:val="24"/>
          <w:lang w:eastAsia="ru-RU"/>
        </w:rPr>
        <w:t>Руководитель курсовой работы,</w:t>
      </w:r>
    </w:p>
    <w:p w14:paraId="3AFA6A83" w14:textId="6283FAF9" w:rsidR="00FA7701" w:rsidRPr="00FA7701" w:rsidRDefault="00FA7701" w:rsidP="00FA7701">
      <w:pPr>
        <w:spacing w:after="0" w:line="300" w:lineRule="exac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>(Старший преподаватель)</w:t>
      </w:r>
      <w:r w:rsidRPr="00FA7701">
        <w:rPr>
          <w:rFonts w:ascii="Times New Roman" w:eastAsia="Times New Roman" w:hAnsi="Times New Roman"/>
          <w:sz w:val="28"/>
          <w:szCs w:val="24"/>
          <w:lang w:eastAsia="ru-RU"/>
        </w:rPr>
        <w:t xml:space="preserve">           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__________________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</w:t>
      </w:r>
      <w:r w:rsidRPr="00FA770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Фетисов М.В.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   </w:t>
      </w:r>
      <w:r w:rsidRPr="00FA770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14:paraId="33D4F1F7" w14:textId="77777777" w:rsidR="00FA7701" w:rsidRPr="00FA7701" w:rsidRDefault="00FA7701" w:rsidP="00FA7701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  <w:lang w:eastAsia="ru-RU"/>
        </w:rPr>
      </w:pPr>
      <w:r w:rsidRPr="00FA7701">
        <w:rPr>
          <w:rFonts w:ascii="Times New Roman" w:eastAsia="Times New Roman" w:hAnsi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14:paraId="0B536A6C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A2674F9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0622FBA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CDC00B" w14:textId="77777777" w:rsidR="00FA7701" w:rsidRPr="00FA7701" w:rsidRDefault="00FA7701" w:rsidP="00FA7701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6D8C87C" w14:textId="77777777" w:rsidR="00DC1185" w:rsidRPr="0052151E" w:rsidRDefault="00DC1185" w:rsidP="003B43E7">
      <w:pPr>
        <w:rPr>
          <w:rFonts w:ascii="Times New Roman" w:hAnsi="Times New Roman"/>
          <w:i/>
          <w:sz w:val="28"/>
        </w:rPr>
      </w:pPr>
    </w:p>
    <w:p w14:paraId="0B33911D" w14:textId="50995209" w:rsidR="0052151E" w:rsidRPr="00CE1502" w:rsidRDefault="00DF285C" w:rsidP="00CE1502">
      <w:pPr>
        <w:jc w:val="center"/>
        <w:rPr>
          <w:rFonts w:ascii="Times New Roman" w:hAnsi="Times New Roman"/>
          <w:i/>
          <w:sz w:val="28"/>
        </w:rPr>
      </w:pPr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>г.</w:t>
      </w:r>
    </w:p>
    <w:p w14:paraId="31BA7502" w14:textId="152699BE" w:rsidR="00636F69" w:rsidRPr="00AE2DCA" w:rsidRDefault="00636F69" w:rsidP="00D601F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  <w:r w:rsidRPr="00AE2DCA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1 В</w:t>
      </w:r>
      <w:r w:rsidR="00AE2DCA">
        <w:rPr>
          <w:rFonts w:ascii="Times New Roman" w:eastAsia="Times New Roman" w:hAnsi="Times New Roman"/>
          <w:sz w:val="28"/>
          <w:szCs w:val="28"/>
          <w:lang w:eastAsia="zh-CN"/>
        </w:rPr>
        <w:t xml:space="preserve">ВЕДЕНИЕ </w:t>
      </w:r>
    </w:p>
    <w:p w14:paraId="42BF7377" w14:textId="633F07EF" w:rsidR="00B52B85" w:rsidRPr="00D601FA" w:rsidRDefault="00B52B85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Настоящее техническое задание распространяется на разработку прототипа </w:t>
      </w:r>
      <w:r w:rsidR="00CE1502" w:rsidRPr="00D601F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CE1502" w:rsidRPr="00D601F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 w:rsidR="00C37AAA" w:rsidRPr="00D601FA">
        <w:rPr>
          <w:rFonts w:ascii="Times New Roman" w:eastAsia="Times New Roman" w:hAnsi="Times New Roman"/>
          <w:sz w:val="28"/>
          <w:szCs w:val="28"/>
          <w:lang w:eastAsia="zh-CN"/>
        </w:rPr>
        <w:t>приложения «Помощник учителя»</w:t>
      </w:r>
      <w:r w:rsidR="00CE1502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[</w:t>
      </w:r>
      <w:r w:rsidR="004C3597">
        <w:rPr>
          <w:rFonts w:ascii="Times New Roman" w:eastAsia="Times New Roman" w:hAnsi="Times New Roman"/>
          <w:sz w:val="28"/>
          <w:szCs w:val="28"/>
          <w:lang w:eastAsia="zh-CN"/>
        </w:rPr>
        <w:t>п</w:t>
      </w:r>
      <w:r w:rsidR="00CE1502" w:rsidRPr="00D601FA">
        <w:rPr>
          <w:rFonts w:ascii="Times New Roman" w:eastAsia="Times New Roman" w:hAnsi="Times New Roman"/>
          <w:sz w:val="28"/>
          <w:szCs w:val="28"/>
          <w:lang w:eastAsia="zh-CN"/>
        </w:rPr>
        <w:t>омощник учителя]</w:t>
      </w:r>
      <w:r w:rsidR="00853E09" w:rsidRPr="00D601FA">
        <w:rPr>
          <w:rFonts w:ascii="Times New Roman" w:eastAsia="Times New Roman" w:hAnsi="Times New Roman"/>
          <w:sz w:val="28"/>
          <w:szCs w:val="28"/>
          <w:lang w:eastAsia="zh-CN"/>
        </w:rPr>
        <w:t>. Прототип предназначен для школьных учителей</w:t>
      </w:r>
      <w:r w:rsidR="0052151E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CE1502" w:rsidRPr="00D601FA">
        <w:rPr>
          <w:rFonts w:ascii="Times New Roman" w:eastAsia="Times New Roman" w:hAnsi="Times New Roman"/>
          <w:sz w:val="28"/>
          <w:szCs w:val="28"/>
          <w:lang w:eastAsia="zh-CN"/>
        </w:rPr>
        <w:t>с целью</w:t>
      </w:r>
      <w:r w:rsidR="0052151E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упростить процесс ведения заметок об успеваемости учеников на уроке.</w:t>
      </w:r>
    </w:p>
    <w:p w14:paraId="5930D782" w14:textId="042038E4" w:rsidR="004C3597" w:rsidRDefault="00B52B85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Актуальность проекта оправдана</w:t>
      </w:r>
      <w:r w:rsidR="0052151E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, поскольку обычные заметки отнимают у учителя слишком много времени и внимания от урока, а система </w:t>
      </w:r>
      <w:r w:rsidR="0052151E" w:rsidRPr="00D601F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52151E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стоящая на большинстве мобильных устройств позволяет делать достаточно гибкий интерфейс, превосходящий по функционалу обычные заметки, и не отнимающий много внимания пользователя.</w:t>
      </w:r>
    </w:p>
    <w:p w14:paraId="45BD6D3A" w14:textId="633326DE" w:rsidR="00B52B85" w:rsidRPr="00D601FA" w:rsidRDefault="004C3597" w:rsidP="00F25A63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Из аналогов на данный момент существует</w:t>
      </w:r>
      <w:r w:rsidR="006A237C">
        <w:rPr>
          <w:rFonts w:ascii="Times New Roman" w:eastAsia="Times New Roman" w:hAnsi="Times New Roman"/>
          <w:sz w:val="28"/>
          <w:szCs w:val="28"/>
          <w:lang w:eastAsia="zh-CN"/>
        </w:rPr>
        <w:t xml:space="preserve"> испанское</w:t>
      </w:r>
      <w:r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6A237C" w:rsidRPr="00D601F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6A237C" w:rsidRPr="00D601FA">
        <w:rPr>
          <w:rFonts w:ascii="Times New Roman" w:eastAsia="Times New Roman" w:hAnsi="Times New Roman"/>
          <w:sz w:val="28"/>
          <w:szCs w:val="28"/>
          <w:lang w:eastAsia="zh-CN"/>
        </w:rPr>
        <w:t>-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приложение «</w:t>
      </w:r>
      <w:r w:rsidRPr="004C3597">
        <w:rPr>
          <w:rFonts w:ascii="Times New Roman" w:eastAsia="Times New Roman" w:hAnsi="Times New Roman"/>
          <w:sz w:val="28"/>
          <w:szCs w:val="28"/>
          <w:lang w:eastAsia="zh-CN"/>
        </w:rPr>
        <w:t>Учительский Журнал</w:t>
      </w:r>
      <w:r w:rsidR="00F25A63">
        <w:rPr>
          <w:rFonts w:ascii="Times New Roman" w:eastAsia="Times New Roman" w:hAnsi="Times New Roman"/>
          <w:sz w:val="28"/>
          <w:szCs w:val="28"/>
          <w:lang w:eastAsia="zh-CN"/>
        </w:rPr>
        <w:t>»</w:t>
      </w:r>
      <w:r w:rsidR="00F25A63" w:rsidRPr="00F25A63">
        <w:rPr>
          <w:rFonts w:ascii="Times New Roman" w:eastAsia="Times New Roman" w:hAnsi="Times New Roman"/>
          <w:sz w:val="28"/>
          <w:szCs w:val="28"/>
          <w:lang w:eastAsia="zh-CN"/>
        </w:rPr>
        <w:t>[</w:t>
      </w:r>
      <w:r w:rsidR="00F25A63" w:rsidRPr="00F25A63">
        <w:rPr>
          <w:rFonts w:ascii="Times New Roman" w:eastAsia="Times New Roman" w:hAnsi="Times New Roman"/>
          <w:sz w:val="28"/>
          <w:szCs w:val="28"/>
          <w:lang w:val="en-US" w:eastAsia="zh-CN"/>
        </w:rPr>
        <w:t>URL</w:t>
      </w:r>
      <w:r w:rsidR="00F25A63" w:rsidRPr="00F25A63">
        <w:rPr>
          <w:rFonts w:ascii="Times New Roman" w:eastAsia="Times New Roman" w:hAnsi="Times New Roman"/>
          <w:sz w:val="28"/>
          <w:szCs w:val="28"/>
          <w:lang w:eastAsia="zh-CN"/>
        </w:rPr>
        <w:t xml:space="preserve">: </w:t>
      </w:r>
      <w:hyperlink r:id="rId9" w:history="1"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val="en-US" w:eastAsia="zh-CN"/>
          </w:rPr>
          <w:t>https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eastAsia="zh-CN"/>
          </w:rPr>
          <w:t>://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val="en-US" w:eastAsia="zh-CN"/>
          </w:rPr>
          <w:t>play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eastAsia="zh-CN"/>
          </w:rPr>
          <w:t>.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val="en-US" w:eastAsia="zh-CN"/>
          </w:rPr>
          <w:t>google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eastAsia="zh-CN"/>
          </w:rPr>
          <w:t>.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val="en-US" w:eastAsia="zh-CN"/>
          </w:rPr>
          <w:t>com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eastAsia="zh-CN"/>
          </w:rPr>
          <w:t>/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val="en-US" w:eastAsia="zh-CN"/>
          </w:rPr>
          <w:t>store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eastAsia="zh-CN"/>
          </w:rPr>
          <w:t>/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val="en-US" w:eastAsia="zh-CN"/>
          </w:rPr>
          <w:t>apps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eastAsia="zh-CN"/>
          </w:rPr>
          <w:t>/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val="en-US" w:eastAsia="zh-CN"/>
          </w:rPr>
          <w:t>details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eastAsia="zh-CN"/>
          </w:rPr>
          <w:t>?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val="en-US" w:eastAsia="zh-CN"/>
          </w:rPr>
          <w:t>id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eastAsia="zh-CN"/>
          </w:rPr>
          <w:t>=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val="en-US" w:eastAsia="zh-CN"/>
          </w:rPr>
          <w:t>com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eastAsia="zh-CN"/>
          </w:rPr>
          <w:t>.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val="en-US" w:eastAsia="zh-CN"/>
          </w:rPr>
          <w:t>apolosoft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eastAsia="zh-CN"/>
          </w:rPr>
          <w:t>.</w:t>
        </w:r>
        <w:r w:rsidR="00F25A63" w:rsidRPr="00F25A63">
          <w:rPr>
            <w:rStyle w:val="a4"/>
            <w:rFonts w:ascii="Times New Roman" w:eastAsia="Times New Roman" w:hAnsi="Times New Roman"/>
            <w:sz w:val="28"/>
            <w:szCs w:val="28"/>
            <w:lang w:val="en-US" w:eastAsia="zh-CN"/>
          </w:rPr>
          <w:t>cuadernoprofesor</w:t>
        </w:r>
      </w:hyperlink>
      <w:r w:rsidR="00F25A63" w:rsidRPr="00F25A63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F25A63">
        <w:rPr>
          <w:rFonts w:ascii="Times New Roman" w:eastAsia="Times New Roman" w:hAnsi="Times New Roman"/>
          <w:sz w:val="28"/>
          <w:szCs w:val="28"/>
          <w:lang w:eastAsia="zh-CN"/>
        </w:rPr>
        <w:t>(Дата обращения</w:t>
      </w:r>
      <w:r w:rsidR="00F25A63" w:rsidRPr="00F25A63">
        <w:rPr>
          <w:rFonts w:ascii="Times New Roman" w:eastAsia="Times New Roman" w:hAnsi="Times New Roman"/>
          <w:sz w:val="28"/>
          <w:szCs w:val="28"/>
          <w:lang w:eastAsia="zh-CN"/>
        </w:rPr>
        <w:t>: 19.09.2021</w:t>
      </w:r>
      <w:r w:rsidR="00F25A63">
        <w:rPr>
          <w:rFonts w:ascii="Times New Roman" w:eastAsia="Times New Roman" w:hAnsi="Times New Roman"/>
          <w:sz w:val="28"/>
          <w:szCs w:val="28"/>
          <w:lang w:eastAsia="zh-CN"/>
        </w:rPr>
        <w:t>)</w:t>
      </w:r>
      <w:r w:rsidR="00F25A63" w:rsidRPr="00F25A63">
        <w:rPr>
          <w:rFonts w:ascii="Times New Roman" w:eastAsia="Times New Roman" w:hAnsi="Times New Roman"/>
          <w:sz w:val="28"/>
          <w:szCs w:val="28"/>
          <w:lang w:eastAsia="zh-CN"/>
        </w:rPr>
        <w:t xml:space="preserve">], </w:t>
      </w:r>
      <w:r w:rsidR="00C271F6">
        <w:rPr>
          <w:rFonts w:ascii="Times New Roman" w:eastAsia="Times New Roman" w:hAnsi="Times New Roman"/>
          <w:sz w:val="28"/>
          <w:szCs w:val="28"/>
          <w:lang w:eastAsia="zh-CN"/>
        </w:rPr>
        <w:t xml:space="preserve">которое реализует </w:t>
      </w:r>
      <w:r w:rsidR="006A237C">
        <w:rPr>
          <w:rFonts w:ascii="Times New Roman" w:eastAsia="Times New Roman" w:hAnsi="Times New Roman"/>
          <w:sz w:val="28"/>
          <w:szCs w:val="28"/>
          <w:lang w:eastAsia="zh-CN"/>
        </w:rPr>
        <w:t>большую часть необходимых</w:t>
      </w:r>
      <w:r w:rsidR="00C271F6">
        <w:rPr>
          <w:rFonts w:ascii="Times New Roman" w:eastAsia="Times New Roman" w:hAnsi="Times New Roman"/>
          <w:sz w:val="28"/>
          <w:szCs w:val="28"/>
          <w:lang w:eastAsia="zh-CN"/>
        </w:rPr>
        <w:t xml:space="preserve"> функци</w:t>
      </w:r>
      <w:r w:rsidR="006A237C">
        <w:rPr>
          <w:rFonts w:ascii="Times New Roman" w:eastAsia="Times New Roman" w:hAnsi="Times New Roman"/>
          <w:sz w:val="28"/>
          <w:szCs w:val="28"/>
          <w:lang w:eastAsia="zh-CN"/>
        </w:rPr>
        <w:t xml:space="preserve">й, однако имеет </w:t>
      </w:r>
      <w:r w:rsidR="00423A4A">
        <w:rPr>
          <w:rFonts w:ascii="Times New Roman" w:eastAsia="Times New Roman" w:hAnsi="Times New Roman"/>
          <w:sz w:val="28"/>
          <w:szCs w:val="28"/>
          <w:lang w:eastAsia="zh-CN"/>
        </w:rPr>
        <w:t>высокий порог вхождения и плохую</w:t>
      </w:r>
      <w:r w:rsidR="00D14164">
        <w:rPr>
          <w:rFonts w:ascii="Times New Roman" w:eastAsia="Times New Roman" w:hAnsi="Times New Roman"/>
          <w:sz w:val="28"/>
          <w:szCs w:val="28"/>
          <w:lang w:eastAsia="zh-CN"/>
        </w:rPr>
        <w:t xml:space="preserve"> реализацию интерфейса некоторых функций. Исходя из этого было принято решение создать замещающий аналог с более понятным интерфейсом.</w:t>
      </w:r>
    </w:p>
    <w:p w14:paraId="455FF609" w14:textId="0D6E92D6" w:rsidR="005348C0" w:rsidRPr="00D601F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603CDDE" w14:textId="3AFDAB58" w:rsidR="005348C0" w:rsidRPr="00D601F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0A325D0" w14:textId="7DEE640A" w:rsidR="005348C0" w:rsidRPr="00D601F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D80DEC6" w14:textId="13EF379C" w:rsidR="005348C0" w:rsidRPr="00D601F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B3521CE" w14:textId="205EB647" w:rsidR="005348C0" w:rsidRPr="00D601F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C837E7C" w14:textId="0B9839D6" w:rsidR="005348C0" w:rsidRPr="00D601F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9EF71AD" w14:textId="21E8D6C3" w:rsidR="005348C0" w:rsidRPr="00D601F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C83B34E" w14:textId="6382A794" w:rsidR="005348C0" w:rsidRPr="00D601F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413FD32" w14:textId="2DE52701" w:rsidR="00AE2DCA" w:rsidRDefault="00AE2DCA" w:rsidP="00D14164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B1621E9" w14:textId="77777777" w:rsidR="00AE2DCA" w:rsidRPr="00D601FA" w:rsidRDefault="00AE2DCA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1328D65" w14:textId="77777777" w:rsidR="005348C0" w:rsidRPr="00D601F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36E27B3" w14:textId="526CD21F" w:rsidR="00AE2DCA" w:rsidRPr="00AE2DCA" w:rsidRDefault="00AE2DCA" w:rsidP="00AE2DCA">
      <w:pPr>
        <w:pStyle w:val="10"/>
        <w:rPr>
          <w:b w:val="0"/>
          <w:bCs w:val="0"/>
          <w:iCs/>
          <w:caps/>
          <w:sz w:val="24"/>
          <w:szCs w:val="24"/>
        </w:rPr>
      </w:pPr>
      <w:r w:rsidRPr="00AE2DCA">
        <w:rPr>
          <w:b w:val="0"/>
          <w:bCs w:val="0"/>
          <w:iCs/>
          <w:caps/>
          <w:sz w:val="24"/>
          <w:szCs w:val="24"/>
        </w:rPr>
        <w:lastRenderedPageBreak/>
        <w:t>2 Основания для разработки</w:t>
      </w:r>
    </w:p>
    <w:p w14:paraId="0D86C1BC" w14:textId="795D4230" w:rsidR="005348C0" w:rsidRPr="00D601FA" w:rsidRDefault="0052151E" w:rsidP="00AE2DCA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Прототип приложения «Помощник учителя» 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разрабатывается на основе</w:t>
      </w:r>
      <w:r w:rsidR="00AE2DC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учебного плана кафедры ИУ6</w:t>
      </w:r>
      <w:r w:rsidR="00CE1502" w:rsidRPr="00D601FA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2148308" w14:textId="77777777" w:rsidR="00AE2DCA" w:rsidRPr="00AE2DCA" w:rsidRDefault="00AE2DCA" w:rsidP="00AE2DCA">
      <w:pPr>
        <w:keepNext/>
        <w:spacing w:before="360" w:line="360" w:lineRule="auto"/>
        <w:jc w:val="center"/>
        <w:outlineLvl w:val="0"/>
        <w:rPr>
          <w:rFonts w:ascii="Times New Roman" w:eastAsia="Times New Roman" w:hAnsi="Times New Roman"/>
          <w:iCs/>
          <w:caps/>
          <w:sz w:val="24"/>
          <w:szCs w:val="24"/>
          <w:lang w:eastAsia="ru-RU"/>
        </w:rPr>
      </w:pPr>
      <w:r w:rsidRPr="00AE2DCA">
        <w:rPr>
          <w:rFonts w:ascii="Times New Roman" w:eastAsia="Times New Roman" w:hAnsi="Times New Roman"/>
          <w:iCs/>
          <w:caps/>
          <w:sz w:val="24"/>
          <w:szCs w:val="24"/>
          <w:lang w:eastAsia="ru-RU"/>
        </w:rPr>
        <w:t>3 Назначение разработки</w:t>
      </w:r>
    </w:p>
    <w:p w14:paraId="2FCB004E" w14:textId="77777777" w:rsidR="0033324D" w:rsidRPr="0033324D" w:rsidRDefault="00AE2DC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Основное назначение</w:t>
      </w:r>
      <w:r w:rsidR="0052151E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«Помощника учителя» 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заключается в </w:t>
      </w:r>
      <w:r w:rsidR="001F2800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предоставлении приложения, способного отмечать активность учеников на уроке, присутствие </w:t>
      </w:r>
      <w:r w:rsidR="001F2800" w:rsidRPr="0033324D">
        <w:rPr>
          <w:rFonts w:ascii="Times New Roman" w:eastAsia="Times New Roman" w:hAnsi="Times New Roman"/>
          <w:sz w:val="28"/>
          <w:szCs w:val="28"/>
          <w:lang w:eastAsia="zh-CN"/>
        </w:rPr>
        <w:t xml:space="preserve">учащихся, а также вести учет их успеваемости, </w:t>
      </w:r>
      <w:r w:rsidR="00B70A7A" w:rsidRPr="0033324D">
        <w:rPr>
          <w:rFonts w:ascii="Times New Roman" w:eastAsia="Times New Roman" w:hAnsi="Times New Roman"/>
          <w:sz w:val="28"/>
          <w:szCs w:val="28"/>
          <w:lang w:eastAsia="zh-CN"/>
        </w:rPr>
        <w:t>чтобы</w:t>
      </w:r>
      <w:r w:rsidR="001F2800" w:rsidRPr="0033324D">
        <w:rPr>
          <w:rFonts w:ascii="Times New Roman" w:eastAsia="Times New Roman" w:hAnsi="Times New Roman"/>
          <w:sz w:val="28"/>
          <w:szCs w:val="28"/>
          <w:lang w:eastAsia="zh-CN"/>
        </w:rPr>
        <w:t xml:space="preserve"> учитель мог в свободное от урока время перенести все заметки в журнал.</w:t>
      </w:r>
      <w:r w:rsidR="00B70A7A" w:rsidRPr="0033324D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E663532" w14:textId="42F79990" w:rsidR="001F2800" w:rsidRDefault="00B70A7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3324D">
        <w:rPr>
          <w:rFonts w:ascii="Times New Roman" w:eastAsia="Times New Roman" w:hAnsi="Times New Roman"/>
          <w:sz w:val="28"/>
          <w:szCs w:val="28"/>
          <w:lang w:eastAsia="zh-CN"/>
        </w:rPr>
        <w:t xml:space="preserve">Данный программный продукт может быть использован как в </w:t>
      </w:r>
      <w:r w:rsidR="0033324D" w:rsidRPr="0033324D">
        <w:rPr>
          <w:rFonts w:ascii="Times New Roman" w:eastAsia="Times New Roman" w:hAnsi="Times New Roman"/>
          <w:sz w:val="28"/>
          <w:szCs w:val="28"/>
          <w:lang w:eastAsia="zh-CN"/>
        </w:rPr>
        <w:t>средних,</w:t>
      </w:r>
      <w:r w:rsidRPr="0033324D">
        <w:rPr>
          <w:rFonts w:ascii="Times New Roman" w:eastAsia="Times New Roman" w:hAnsi="Times New Roman"/>
          <w:sz w:val="28"/>
          <w:szCs w:val="28"/>
          <w:lang w:eastAsia="zh-CN"/>
        </w:rPr>
        <w:t xml:space="preserve"> так и в высших учебных заведениях.</w:t>
      </w:r>
    </w:p>
    <w:p w14:paraId="4967B495" w14:textId="77777777" w:rsidR="00AE2DCA" w:rsidRPr="00D601FA" w:rsidRDefault="00AE2DC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8A9DD18" w14:textId="237C3ACD" w:rsidR="00636F69" w:rsidRPr="00AE2DCA" w:rsidRDefault="00AE2DCA" w:rsidP="00AE2DCA">
      <w:pPr>
        <w:pStyle w:val="10"/>
        <w:rPr>
          <w:b w:val="0"/>
          <w:bCs w:val="0"/>
          <w:iCs/>
          <w:caps/>
          <w:sz w:val="24"/>
          <w:szCs w:val="24"/>
        </w:rPr>
      </w:pPr>
      <w:r w:rsidRPr="00AE2DCA">
        <w:rPr>
          <w:b w:val="0"/>
          <w:bCs w:val="0"/>
          <w:iCs/>
          <w:caps/>
          <w:sz w:val="24"/>
          <w:szCs w:val="24"/>
        </w:rPr>
        <w:t>4 Требования к программному изделию</w:t>
      </w:r>
    </w:p>
    <w:p w14:paraId="5F0B9DC7" w14:textId="7A5A97DB" w:rsidR="00B52B85" w:rsidRPr="00D601FA" w:rsidRDefault="005348C0" w:rsidP="00D601FA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 Требования к функциональным характеристикам</w:t>
      </w:r>
    </w:p>
    <w:p w14:paraId="2541499A" w14:textId="3B9EC162" w:rsidR="00B52B85" w:rsidRPr="00D601FA" w:rsidRDefault="005348C0" w:rsidP="00F25A63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.1.1 Выполняемые функции</w:t>
      </w:r>
      <w:r w:rsidR="00F25A63" w:rsidRPr="00D06E30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</w:t>
      </w:r>
      <w:r w:rsidR="00F25A63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д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ля пользователя</w:t>
      </w:r>
      <w:r w:rsidR="00B70A7A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(учителя)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:</w:t>
      </w:r>
    </w:p>
    <w:p w14:paraId="3A584C5C" w14:textId="59FB7C23" w:rsidR="00950034" w:rsidRPr="0033324D" w:rsidRDefault="00B70A7A" w:rsidP="00D601F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3324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Ввод данных об</w:t>
      </w:r>
      <w:r w:rsidR="00950034" w:rsidRPr="0033324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ученик</w:t>
      </w:r>
      <w:r w:rsidRPr="0033324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ах</w:t>
      </w:r>
      <w:r w:rsidR="00950034" w:rsidRPr="0033324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которых будет оценивать преподаватель</w:t>
      </w:r>
      <w:r w:rsidRPr="0033324D">
        <w:rPr>
          <w:rFonts w:ascii="Times New Roman" w:eastAsia="Times New Roman" w:hAnsi="Times New Roman"/>
          <w:sz w:val="28"/>
          <w:szCs w:val="28"/>
          <w:lang w:eastAsia="zh-CN"/>
        </w:rPr>
        <w:t xml:space="preserve"> (</w:t>
      </w:r>
      <w:r w:rsidR="00950034" w:rsidRPr="0033324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Название класса</w:t>
      </w:r>
      <w:r w:rsidRPr="0033324D">
        <w:rPr>
          <w:rFonts w:ascii="Times New Roman" w:eastAsia="Times New Roman" w:hAnsi="Times New Roman"/>
          <w:sz w:val="28"/>
          <w:szCs w:val="28"/>
          <w:lang w:eastAsia="zh-CN"/>
        </w:rPr>
        <w:t xml:space="preserve">, </w:t>
      </w:r>
      <w:r w:rsidR="00950034" w:rsidRPr="0033324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Фамилия имя отчество</w:t>
      </w:r>
      <w:r w:rsidRPr="0033324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).</w:t>
      </w:r>
    </w:p>
    <w:p w14:paraId="16619BB2" w14:textId="53A5D30A" w:rsidR="00EA630A" w:rsidRPr="00D601FA" w:rsidRDefault="00950034" w:rsidP="00D601F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33324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</w:t>
      </w:r>
      <w:r w:rsidR="0033324D" w:rsidRPr="0033324D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Ввод</w:t>
      </w:r>
      <w:r w:rsidR="0033324D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данных </w:t>
      </w:r>
      <w:r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о рассадке учеников в классе</w:t>
      </w:r>
      <w:r w:rsidR="00B70A7A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(р</w:t>
      </w:r>
      <w:r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асположение парт в кабинете и количество мест на них</w:t>
      </w:r>
      <w:r w:rsidR="00B70A7A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расположение</w:t>
      </w:r>
      <w:r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виртуальных учеников в виртуальном </w:t>
      </w:r>
      <w:r w:rsidR="00B70A7A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кабинете)</w:t>
      </w:r>
    </w:p>
    <w:p w14:paraId="1EF0001A" w14:textId="2FAC7AC6" w:rsidR="00AC49E4" w:rsidRPr="00D601FA" w:rsidRDefault="00EA630A" w:rsidP="00AC49E4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В</w:t>
      </w:r>
      <w:r w:rsidR="00B70A7A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вод </w:t>
      </w:r>
      <w:r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данны</w:t>
      </w:r>
      <w:r w:rsidR="00B70A7A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х</w:t>
      </w:r>
      <w:r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об успеваемости учеников</w:t>
      </w:r>
      <w:r w:rsidR="00B70A7A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(</w:t>
      </w:r>
      <w:r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отсутст</w:t>
      </w:r>
      <w:r w:rsidR="00B70A7A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вие</w:t>
      </w:r>
      <w:r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учеников</w:t>
      </w:r>
      <w:r w:rsidR="00B70A7A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, </w:t>
      </w:r>
      <w:r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успеваемость учеников на уроке</w:t>
      </w:r>
      <w:r w:rsidR="00B70A7A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)</w:t>
      </w:r>
      <w:r w:rsidR="00AC49E4" w:rsidRPr="00AC49E4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7840B983" w14:textId="77777777" w:rsidR="00AC49E4" w:rsidRPr="00D601FA" w:rsidRDefault="00AC49E4" w:rsidP="00AC49E4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Просмотр данных об успеваемости с сортировкой учеников по фамилии</w:t>
      </w:r>
    </w:p>
    <w:p w14:paraId="6619CF26" w14:textId="77777777" w:rsidR="00AC49E4" w:rsidRPr="00D601FA" w:rsidRDefault="00AC49E4" w:rsidP="00AC49E4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Редактирование введенных данных</w:t>
      </w:r>
    </w:p>
    <w:p w14:paraId="0C2F872E" w14:textId="02F4EA60" w:rsidR="00EA630A" w:rsidRPr="00AC49E4" w:rsidRDefault="00635830" w:rsidP="00AC49E4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Расчет и вывод</w:t>
      </w:r>
      <w:r w:rsidR="00AC49E4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средних оценок учеников и количества пропусков за период</w:t>
      </w:r>
    </w:p>
    <w:p w14:paraId="57ACE7FA" w14:textId="4BC6160B" w:rsidR="00950034" w:rsidRPr="00D601FA" w:rsidRDefault="005348C0" w:rsidP="00D601FA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950034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.1.2 Исходные данные:</w:t>
      </w:r>
    </w:p>
    <w:p w14:paraId="4D4DA5C1" w14:textId="2C46C5ED" w:rsidR="00B52B85" w:rsidRPr="00D601FA" w:rsidRDefault="009A3EEF" w:rsidP="00D601F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Информация о различных видах парт и количестве мест на них</w:t>
      </w:r>
    </w:p>
    <w:p w14:paraId="36DCBEAC" w14:textId="0AAC5266" w:rsidR="00B52B85" w:rsidRPr="00D601FA" w:rsidRDefault="009A3EEF" w:rsidP="00D601F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Расположение парт и учеников за ними</w:t>
      </w:r>
    </w:p>
    <w:p w14:paraId="2F4F0862" w14:textId="77777777" w:rsidR="00635830" w:rsidRDefault="009A3EEF" w:rsidP="00AC49E4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Данные об успеваемости учеников на предыдущих уроках (при наличии)</w:t>
      </w:r>
      <w:r w:rsidR="00AC49E4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</w:t>
      </w:r>
    </w:p>
    <w:p w14:paraId="1B587EFC" w14:textId="7F7DBC59" w:rsidR="00B52B85" w:rsidRPr="00D601FA" w:rsidRDefault="005348C0" w:rsidP="00635830">
      <w:pPr>
        <w:tabs>
          <w:tab w:val="num" w:pos="720"/>
          <w:tab w:val="left" w:pos="900"/>
        </w:tabs>
        <w:spacing w:after="0" w:line="360" w:lineRule="auto"/>
        <w:ind w:left="720"/>
        <w:jc w:val="both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.1.</w:t>
      </w:r>
      <w:r w:rsidR="00635830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3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 Результаты:</w:t>
      </w:r>
    </w:p>
    <w:p w14:paraId="2D0C5021" w14:textId="101E12F9" w:rsidR="00B52B85" w:rsidRPr="00D601FA" w:rsidRDefault="009A3EEF" w:rsidP="00D601FA">
      <w:pPr>
        <w:numPr>
          <w:ilvl w:val="0"/>
          <w:numId w:val="3"/>
        </w:numPr>
        <w:tabs>
          <w:tab w:val="num" w:pos="720"/>
          <w:tab w:val="left" w:pos="900"/>
        </w:tabs>
        <w:spacing w:after="0" w:line="360" w:lineRule="auto"/>
        <w:ind w:left="0"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Табель успеваемости учеников по дням</w:t>
      </w:r>
    </w:p>
    <w:p w14:paraId="4C6ADFDF" w14:textId="6BFBAA6E" w:rsidR="00B52B85" w:rsidRPr="00D601FA" w:rsidRDefault="005348C0" w:rsidP="00635830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.2 Требования к надежности</w:t>
      </w:r>
    </w:p>
    <w:p w14:paraId="05F80FCC" w14:textId="2701BD4E" w:rsidR="00635830" w:rsidRPr="00D601FA" w:rsidRDefault="005348C0" w:rsidP="00635830">
      <w:pPr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.2.1 Предусмотреть контроль вводимой информации.</w:t>
      </w:r>
      <w:r w:rsidR="00635830" w:rsidRPr="00635830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08C82551" w14:textId="677D6E6E" w:rsidR="00635830" w:rsidRPr="00D601FA" w:rsidRDefault="00635830" w:rsidP="00635830">
      <w:pPr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4.2.2 Предусмотреть защиту от некорректных действий пользователя. </w:t>
      </w:r>
    </w:p>
    <w:p w14:paraId="014C4EF3" w14:textId="70D7DCE6" w:rsidR="00635830" w:rsidRPr="00D601FA" w:rsidRDefault="00635830" w:rsidP="00635830">
      <w:pPr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4.2.2 Предусмотреть защиту 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целостности базы данных</w:t>
      </w: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. </w:t>
      </w:r>
    </w:p>
    <w:p w14:paraId="21D611B1" w14:textId="69DEE4F0" w:rsidR="00B52B85" w:rsidRPr="00D601FA" w:rsidRDefault="005348C0" w:rsidP="00635830">
      <w:pPr>
        <w:spacing w:after="0" w:line="360" w:lineRule="auto"/>
        <w:ind w:left="720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.3 Условия эксплуатации</w:t>
      </w:r>
    </w:p>
    <w:p w14:paraId="2C7180B4" w14:textId="212B1291" w:rsidR="00B52B85" w:rsidRPr="00D601FA" w:rsidRDefault="005348C0" w:rsidP="00635830">
      <w:pPr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.3.1 Условия эксплуатации в соответствие с СанПиН 2.2.2/2.4.1340-03.</w:t>
      </w:r>
    </w:p>
    <w:p w14:paraId="79D6771E" w14:textId="61D8EB4F" w:rsidR="00B52B85" w:rsidRPr="00D601FA" w:rsidRDefault="005348C0" w:rsidP="00635830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.4 </w:t>
      </w:r>
      <w:r w:rsidR="00B52B85" w:rsidRPr="00D601FA">
        <w:rPr>
          <w:rFonts w:ascii="Times New Roman" w:eastAsia="Times New Roman" w:hAnsi="Times New Roman"/>
          <w:bCs/>
          <w:iCs/>
          <w:spacing w:val="40"/>
          <w:sz w:val="28"/>
          <w:szCs w:val="28"/>
          <w:lang w:eastAsia="zh-CN"/>
        </w:rPr>
        <w:t>Требования к составу и параметрам технических средств</w:t>
      </w:r>
    </w:p>
    <w:p w14:paraId="33A4BC20" w14:textId="70447689" w:rsidR="00B52B85" w:rsidRPr="00D601FA" w:rsidRDefault="005348C0" w:rsidP="002A7E6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.4.1 Программное обеспечение должно функционировать на </w:t>
      </w:r>
      <w:r w:rsidR="009A3EEF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мобильных </w:t>
      </w:r>
      <w:r w:rsidR="009A3EEF" w:rsidRPr="00D601F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9A3EEF" w:rsidRPr="00D601FA">
        <w:rPr>
          <w:rFonts w:ascii="Times New Roman" w:eastAsia="Times New Roman" w:hAnsi="Times New Roman"/>
          <w:sz w:val="28"/>
          <w:szCs w:val="28"/>
          <w:lang w:eastAsia="zh-CN"/>
        </w:rPr>
        <w:t>-устройствах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. </w:t>
      </w:r>
    </w:p>
    <w:p w14:paraId="51D1E5C6" w14:textId="2AE157DC" w:rsidR="00B52B85" w:rsidRPr="00D601FA" w:rsidRDefault="005348C0" w:rsidP="002A7E64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.4.2</w:t>
      </w:r>
      <w:r w:rsidR="00B52B85" w:rsidRPr="00D601F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 xml:space="preserve"> 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Минимальная конфигурация технических средств:</w:t>
      </w:r>
    </w:p>
    <w:p w14:paraId="6EEE60E2" w14:textId="3933E40E" w:rsidR="00B567F6" w:rsidRPr="00D601FA" w:rsidRDefault="005348C0" w:rsidP="002A7E64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67F6" w:rsidRPr="00D601FA">
        <w:rPr>
          <w:rFonts w:ascii="Times New Roman" w:eastAsia="Times New Roman" w:hAnsi="Times New Roman"/>
          <w:sz w:val="28"/>
          <w:szCs w:val="28"/>
          <w:lang w:eastAsia="zh-CN"/>
        </w:rPr>
        <w:t>.4.2</w:t>
      </w:r>
      <w:r w:rsidR="00B567F6" w:rsidRPr="00D601F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D601FA">
        <w:rPr>
          <w:rFonts w:ascii="Times New Roman" w:eastAsia="Times New Roman" w:hAnsi="Times New Roman"/>
          <w:sz w:val="28"/>
          <w:szCs w:val="28"/>
          <w:lang w:eastAsia="zh-CN"/>
        </w:rPr>
        <w:t>1 Операционная система: Android 4.4 и выше</w:t>
      </w:r>
    </w:p>
    <w:p w14:paraId="3B375D29" w14:textId="7C4EA742" w:rsidR="00B567F6" w:rsidRPr="00D601FA" w:rsidRDefault="005348C0" w:rsidP="002A7E64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67F6" w:rsidRPr="00D601FA">
        <w:rPr>
          <w:rFonts w:ascii="Times New Roman" w:eastAsia="Times New Roman" w:hAnsi="Times New Roman"/>
          <w:sz w:val="28"/>
          <w:szCs w:val="28"/>
          <w:lang w:eastAsia="zh-CN"/>
        </w:rPr>
        <w:t>.4.2</w:t>
      </w:r>
      <w:r w:rsidR="00B567F6" w:rsidRPr="00D601F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D601FA">
        <w:rPr>
          <w:rFonts w:ascii="Times New Roman" w:eastAsia="Times New Roman" w:hAnsi="Times New Roman"/>
          <w:sz w:val="28"/>
          <w:szCs w:val="28"/>
          <w:lang w:eastAsia="zh-CN"/>
        </w:rPr>
        <w:t>2 Размер ОЗУ: от 1 ГБ</w:t>
      </w:r>
    </w:p>
    <w:p w14:paraId="7D785CBD" w14:textId="1BA4D0E8" w:rsidR="00D23F37" w:rsidRPr="00D601FA" w:rsidRDefault="005348C0" w:rsidP="002A7E64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67F6" w:rsidRPr="00D601FA">
        <w:rPr>
          <w:rFonts w:ascii="Times New Roman" w:eastAsia="Times New Roman" w:hAnsi="Times New Roman"/>
          <w:sz w:val="28"/>
          <w:szCs w:val="28"/>
          <w:lang w:eastAsia="zh-CN"/>
        </w:rPr>
        <w:t>.4.2</w:t>
      </w:r>
      <w:r w:rsidR="00B567F6" w:rsidRPr="00D601FA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.</w:t>
      </w:r>
      <w:r w:rsidR="00B567F6" w:rsidRPr="00D601FA">
        <w:rPr>
          <w:rFonts w:ascii="Times New Roman" w:eastAsia="Times New Roman" w:hAnsi="Times New Roman"/>
          <w:sz w:val="28"/>
          <w:szCs w:val="28"/>
          <w:lang w:eastAsia="zh-CN"/>
        </w:rPr>
        <w:t>3 Размер встроенной памяти: от 4 ГБ</w:t>
      </w:r>
    </w:p>
    <w:p w14:paraId="0D8AC90E" w14:textId="5D676CA1" w:rsidR="00D23F37" w:rsidRPr="00D601FA" w:rsidRDefault="005348C0" w:rsidP="002A7E64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23F37" w:rsidRPr="00D601FA">
        <w:rPr>
          <w:rFonts w:ascii="Times New Roman" w:eastAsia="Times New Roman" w:hAnsi="Times New Roman"/>
          <w:sz w:val="28"/>
          <w:szCs w:val="28"/>
          <w:lang w:eastAsia="zh-CN"/>
        </w:rPr>
        <w:t>.4.2.4 Разрешение экрана 540×960 пикселей</w:t>
      </w:r>
    </w:p>
    <w:p w14:paraId="06FE850E" w14:textId="3DB17F24" w:rsidR="00B52B85" w:rsidRPr="00D601FA" w:rsidRDefault="005348C0" w:rsidP="002A7E64">
      <w:pPr>
        <w:spacing w:after="0" w:line="360" w:lineRule="auto"/>
        <w:ind w:left="708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D23F37" w:rsidRPr="00D601FA">
        <w:rPr>
          <w:rFonts w:ascii="Times New Roman" w:eastAsia="Times New Roman" w:hAnsi="Times New Roman"/>
          <w:sz w:val="28"/>
          <w:szCs w:val="28"/>
          <w:lang w:eastAsia="zh-CN"/>
        </w:rPr>
        <w:t>.4.2.6 плотность пикселей на дюйм 400 dpi</w:t>
      </w:r>
    </w:p>
    <w:p w14:paraId="6D430C7A" w14:textId="39AC60C7" w:rsidR="00B52B85" w:rsidRPr="00D601FA" w:rsidRDefault="005348C0" w:rsidP="002A7E64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 xml:space="preserve">.5 </w:t>
      </w:r>
      <w:r w:rsidR="00B52B85" w:rsidRPr="00D601FA">
        <w:rPr>
          <w:rFonts w:ascii="Times New Roman" w:eastAsia="Times New Roman" w:hAnsi="Times New Roman"/>
          <w:bCs/>
          <w:iCs/>
          <w:spacing w:val="30"/>
          <w:sz w:val="28"/>
          <w:szCs w:val="28"/>
          <w:lang w:eastAsia="zh-CN"/>
        </w:rPr>
        <w:t>Требования к информационной и программной совместимости</w:t>
      </w:r>
    </w:p>
    <w:p w14:paraId="40428C79" w14:textId="7AE17F8E" w:rsidR="00B52B85" w:rsidRPr="00D601FA" w:rsidRDefault="005348C0" w:rsidP="002A7E64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.5.1 Программное обеспечение должно работать под управлением операционн</w:t>
      </w:r>
      <w:r w:rsidR="009F6DD0" w:rsidRPr="00D601FA">
        <w:rPr>
          <w:rFonts w:ascii="Times New Roman" w:eastAsia="Times New Roman" w:hAnsi="Times New Roman"/>
          <w:sz w:val="28"/>
          <w:szCs w:val="28"/>
          <w:lang w:eastAsia="zh-CN"/>
        </w:rPr>
        <w:t>ой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систе</w:t>
      </w:r>
      <w:r w:rsidR="009F6DD0" w:rsidRPr="00D601FA">
        <w:rPr>
          <w:rFonts w:ascii="Times New Roman" w:eastAsia="Times New Roman" w:hAnsi="Times New Roman"/>
          <w:sz w:val="28"/>
          <w:szCs w:val="28"/>
          <w:lang w:eastAsia="zh-CN"/>
        </w:rPr>
        <w:t>мы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(</w:t>
      </w:r>
      <w:r w:rsidR="009F6DD0" w:rsidRPr="00D601FA">
        <w:rPr>
          <w:rFonts w:ascii="Times New Roman" w:eastAsia="Times New Roman" w:hAnsi="Times New Roman"/>
          <w:sz w:val="28"/>
          <w:szCs w:val="28"/>
          <w:lang w:val="en-US" w:eastAsia="zh-CN"/>
        </w:rPr>
        <w:t>Android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).</w:t>
      </w:r>
    </w:p>
    <w:p w14:paraId="5413C404" w14:textId="41C5327A" w:rsidR="00B52B85" w:rsidRPr="00D601FA" w:rsidRDefault="005348C0" w:rsidP="002A7E64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shd w:val="clear" w:color="auto" w:fill="FFFFFF"/>
          <w:lang w:eastAsia="zh-CN"/>
        </w:rPr>
        <w:t>4</w:t>
      </w:r>
      <w:r w:rsidR="00B52B85" w:rsidRPr="00D601FA">
        <w:rPr>
          <w:rFonts w:ascii="Times New Roman" w:eastAsia="Times New Roman" w:hAnsi="Times New Roman"/>
          <w:sz w:val="28"/>
          <w:szCs w:val="28"/>
          <w:shd w:val="clear" w:color="auto" w:fill="FFFFFF"/>
          <w:lang w:eastAsia="zh-CN"/>
        </w:rPr>
        <w:t xml:space="preserve">.5.2 Входные данные должны быть представлены в следующем формате: </w:t>
      </w:r>
      <w:r w:rsidR="00B52B85" w:rsidRPr="00D601F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zh-CN"/>
        </w:rPr>
        <w:t>текстовый, числов</w:t>
      </w:r>
      <w:r w:rsidR="009F6DD0" w:rsidRPr="00D601F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zh-CN"/>
        </w:rPr>
        <w:t>о</w:t>
      </w:r>
      <w:r w:rsidR="00B52B85" w:rsidRPr="00D601FA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eastAsia="zh-CN"/>
        </w:rPr>
        <w:t>й, контекстный выбор</w:t>
      </w:r>
      <w:r w:rsidR="00B52B85" w:rsidRPr="00D601FA">
        <w:rPr>
          <w:rFonts w:ascii="Times New Roman" w:eastAsia="Times New Roman" w:hAnsi="Times New Roman"/>
          <w:sz w:val="28"/>
          <w:szCs w:val="28"/>
          <w:shd w:val="clear" w:color="auto" w:fill="FFFFFF"/>
          <w:lang w:eastAsia="zh-CN"/>
        </w:rPr>
        <w:t>.</w:t>
      </w:r>
    </w:p>
    <w:p w14:paraId="1553A0ED" w14:textId="1D7723B2" w:rsidR="00B52B85" w:rsidRPr="00D601FA" w:rsidRDefault="005348C0" w:rsidP="002A7E64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.5.3 Результаты должны быть представлены в следующем формате: </w:t>
      </w:r>
      <w:r w:rsidR="00B52B85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графический и текстовый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.</w:t>
      </w:r>
    </w:p>
    <w:p w14:paraId="445164E9" w14:textId="08A7C7B9" w:rsidR="00B52B85" w:rsidRPr="00D601FA" w:rsidRDefault="005348C0" w:rsidP="00373337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lastRenderedPageBreak/>
        <w:t>4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.5.4 </w:t>
      </w:r>
      <w:r w:rsidR="00B52B85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Прототип приложения долж</w:t>
      </w:r>
      <w:r w:rsidR="009F6DD0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е</w:t>
      </w:r>
      <w:r w:rsidR="00B52B85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н </w:t>
      </w:r>
      <w:r w:rsidR="009F6DD0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предоставлять возможность записывать результаты учеников. Сохранять их, а затем предоставлять доступ к результатам уроков в любой момент.</w:t>
      </w:r>
      <w:r w:rsidR="00B52B85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Приложение должно быть реализовано на языке </w:t>
      </w:r>
      <w:r w:rsidR="009F6DD0" w:rsidRPr="00D601FA">
        <w:rPr>
          <w:rFonts w:ascii="Times New Roman" w:eastAsia="Times New Roman" w:hAnsi="Times New Roman"/>
          <w:color w:val="000000"/>
          <w:sz w:val="28"/>
          <w:szCs w:val="28"/>
          <w:lang w:val="en-US" w:eastAsia="zh-CN"/>
        </w:rPr>
        <w:t>Java</w:t>
      </w:r>
      <w:r w:rsidR="00B52B85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, допускается использовани</w:t>
      </w:r>
      <w:r w:rsidR="009F6DD0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е</w:t>
      </w:r>
      <w:r w:rsidR="00B52B85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фреймворка </w:t>
      </w:r>
      <w:r w:rsidR="009F6DD0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сторонних библиотек</w:t>
      </w:r>
      <w:r w:rsidR="00B52B85" w:rsidRPr="00D601F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>.</w:t>
      </w:r>
    </w:p>
    <w:p w14:paraId="01991D0F" w14:textId="1BF78113" w:rsidR="00B52B85" w:rsidRPr="00D601FA" w:rsidRDefault="005348C0" w:rsidP="00373337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.6 Требования к маркировке и упаковке</w:t>
      </w:r>
    </w:p>
    <w:p w14:paraId="69FC76D4" w14:textId="77777777" w:rsidR="00B52B85" w:rsidRPr="00D601FA" w:rsidRDefault="00B52B85" w:rsidP="00373337">
      <w:pPr>
        <w:spacing w:after="0" w:line="360" w:lineRule="auto"/>
        <w:ind w:left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Требования к маркировке и упаковке не предъявляются.</w:t>
      </w:r>
    </w:p>
    <w:p w14:paraId="15678D91" w14:textId="31141221" w:rsidR="00B52B85" w:rsidRPr="00D601FA" w:rsidRDefault="005348C0" w:rsidP="00D601FA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.7 Требования к транспортированию и хранению</w:t>
      </w:r>
    </w:p>
    <w:p w14:paraId="40AEBDDB" w14:textId="77777777" w:rsidR="00B52B85" w:rsidRPr="00D601FA" w:rsidRDefault="00B52B85" w:rsidP="00D601FA">
      <w:pPr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Требования к транспортировке и хранению не предъявляются.</w:t>
      </w:r>
    </w:p>
    <w:p w14:paraId="0AB64DA8" w14:textId="5C9805C6" w:rsidR="00B52B85" w:rsidRPr="00D601FA" w:rsidRDefault="005348C0" w:rsidP="00D601FA">
      <w:pPr>
        <w:keepNext/>
        <w:numPr>
          <w:ilvl w:val="1"/>
          <w:numId w:val="2"/>
        </w:numPr>
        <w:tabs>
          <w:tab w:val="left" w:pos="284"/>
        </w:tabs>
        <w:spacing w:before="12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4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.8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val="en-US" w:eastAsia="zh-CN"/>
        </w:rPr>
        <w:t xml:space="preserve"> </w:t>
      </w:r>
      <w:r w:rsidR="00B52B85" w:rsidRPr="00D601FA">
        <w:rPr>
          <w:rFonts w:ascii="Times New Roman" w:eastAsia="Times New Roman" w:hAnsi="Times New Roman"/>
          <w:bCs/>
          <w:iCs/>
          <w:sz w:val="28"/>
          <w:szCs w:val="28"/>
          <w:lang w:eastAsia="zh-CN"/>
        </w:rPr>
        <w:t>Специальные требования</w:t>
      </w:r>
    </w:p>
    <w:p w14:paraId="689345C1" w14:textId="74F7CC7E" w:rsidR="00AE2DCA" w:rsidRDefault="00B52B85" w:rsidP="00AE2DCA">
      <w:pPr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Сгенерировать установочную версию программного обеспечения.</w:t>
      </w:r>
    </w:p>
    <w:p w14:paraId="616CE5EC" w14:textId="77777777" w:rsidR="00AE2DCA" w:rsidRPr="00AE2DCA" w:rsidRDefault="00AE2DCA" w:rsidP="00AE2DCA">
      <w:pPr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88F88AB" w14:textId="74E7EB7B" w:rsidR="00636F69" w:rsidRPr="00AE2DCA" w:rsidRDefault="00AE2DCA" w:rsidP="00AE2DCA">
      <w:pPr>
        <w:pStyle w:val="10"/>
        <w:rPr>
          <w:b w:val="0"/>
          <w:bCs w:val="0"/>
          <w:iCs/>
          <w:caps/>
          <w:sz w:val="24"/>
          <w:szCs w:val="24"/>
        </w:rPr>
      </w:pPr>
      <w:r w:rsidRPr="00AE2DCA">
        <w:rPr>
          <w:b w:val="0"/>
          <w:bCs w:val="0"/>
          <w:iCs/>
          <w:caps/>
          <w:sz w:val="24"/>
          <w:szCs w:val="24"/>
        </w:rPr>
        <w:t>5 Требования к программной документации</w:t>
      </w:r>
    </w:p>
    <w:p w14:paraId="2CEA5F58" w14:textId="6000DB54" w:rsidR="00B52B85" w:rsidRPr="00D601F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.1</w:t>
      </w:r>
      <w:r w:rsidR="009A3EEF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365888C3" w14:textId="252D0B60" w:rsidR="00B52B85" w:rsidRPr="00D601FA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.2 Разрабатываемое программное обеспечение должно включать справочную систему.  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ab/>
      </w:r>
    </w:p>
    <w:p w14:paraId="7D8379DA" w14:textId="2083C5EE" w:rsidR="00B52B85" w:rsidRPr="00D601FA" w:rsidRDefault="005348C0" w:rsidP="00D601FA">
      <w:pPr>
        <w:spacing w:after="0" w:line="360" w:lineRule="auto"/>
        <w:ind w:firstLine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.3 В состав сопровождающей документации должны входить:</w:t>
      </w:r>
    </w:p>
    <w:p w14:paraId="37E6984E" w14:textId="26A9AAB8" w:rsidR="00B52B85" w:rsidRPr="00D601FA" w:rsidRDefault="005348C0" w:rsidP="00D601FA">
      <w:pPr>
        <w:tabs>
          <w:tab w:val="left" w:pos="1080"/>
        </w:tabs>
        <w:spacing w:after="0" w:line="360" w:lineRule="auto"/>
        <w:ind w:firstLine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.3.1   Расчетно-пояснительная записка на </w:t>
      </w:r>
      <w:r w:rsidR="00966F74" w:rsidRPr="00D601FA">
        <w:rPr>
          <w:rFonts w:ascii="Times New Roman" w:eastAsia="Times New Roman" w:hAnsi="Times New Roman"/>
          <w:sz w:val="28"/>
          <w:szCs w:val="28"/>
          <w:lang w:eastAsia="zh-CN"/>
        </w:rPr>
        <w:t>25-30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листах формата А4 (без приложений </w:t>
      </w: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.3.2, </w:t>
      </w: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.3.3 и </w:t>
      </w: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.3.4).</w:t>
      </w:r>
    </w:p>
    <w:p w14:paraId="246DC8C5" w14:textId="7B87C570" w:rsidR="00B52B85" w:rsidRPr="00D601FA" w:rsidRDefault="005348C0" w:rsidP="00D601FA">
      <w:pPr>
        <w:tabs>
          <w:tab w:val="left" w:pos="1080"/>
        </w:tabs>
        <w:spacing w:after="0" w:line="360" w:lineRule="auto"/>
        <w:ind w:firstLine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.3.2 Техническое задание (Приложение 1).</w:t>
      </w:r>
    </w:p>
    <w:p w14:paraId="22BBFEA4" w14:textId="63B4CC83" w:rsidR="00B52B85" w:rsidRPr="00D601FA" w:rsidRDefault="005348C0" w:rsidP="00D601FA">
      <w:pPr>
        <w:tabs>
          <w:tab w:val="left" w:pos="1080"/>
        </w:tabs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.3.3 Графическая часть (формата А3,</w:t>
      </w:r>
      <w:r w:rsidR="00E05280" w:rsidRPr="00D601FA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А4).</w:t>
      </w:r>
    </w:p>
    <w:p w14:paraId="7FD50F21" w14:textId="5221E29C" w:rsidR="00D601FA" w:rsidRDefault="005348C0" w:rsidP="00D43639">
      <w:pPr>
        <w:tabs>
          <w:tab w:val="left" w:pos="1080"/>
        </w:tabs>
        <w:spacing w:after="0" w:line="360" w:lineRule="auto"/>
        <w:ind w:left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="00B52B85" w:rsidRPr="00D601FA">
        <w:rPr>
          <w:rFonts w:ascii="Times New Roman" w:eastAsia="Times New Roman" w:hAnsi="Times New Roman"/>
          <w:sz w:val="28"/>
          <w:szCs w:val="28"/>
          <w:lang w:eastAsia="zh-CN"/>
        </w:rPr>
        <w:t>.3.4 Руководство пользователя (Приложение 3).</w:t>
      </w:r>
    </w:p>
    <w:p w14:paraId="59AF9FBD" w14:textId="0AD1369A" w:rsidR="00AC49E4" w:rsidRPr="00D43639" w:rsidRDefault="00D601FA" w:rsidP="00AC49E4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D601FA">
        <w:rPr>
          <w:rFonts w:ascii="Times New Roman" w:eastAsia="Times New Roman" w:hAnsi="Times New Roman"/>
          <w:sz w:val="28"/>
          <w:szCs w:val="28"/>
          <w:lang w:eastAsia="zh-CN"/>
        </w:rPr>
        <w:t>5.4 Графическая часть должна быть включена в расчетно-пояснительную записку в качестве иллюстраций</w:t>
      </w:r>
      <w:r w:rsidR="00D43639" w:rsidRPr="00D43639">
        <w:rPr>
          <w:rFonts w:ascii="Times New Roman" w:eastAsia="Times New Roman" w:hAnsi="Times New Roman"/>
          <w:sz w:val="28"/>
          <w:szCs w:val="28"/>
          <w:lang w:eastAsia="zh-CN"/>
        </w:rPr>
        <w:t>:</w:t>
      </w:r>
      <w:r w:rsidR="00AC49E4" w:rsidRPr="00AC49E4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172862A7" w14:textId="53C2ABC4" w:rsidR="00AC49E4" w:rsidRPr="00D43639" w:rsidRDefault="00AC49E4" w:rsidP="00AC49E4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>5.4.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1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zh-CN"/>
        </w:rPr>
        <w:t xml:space="preserve">Схемы взаимодействия объектов </w:t>
      </w:r>
    </w:p>
    <w:p w14:paraId="035D56B2" w14:textId="37EBC29D" w:rsidR="00AC49E4" w:rsidRPr="00F7105F" w:rsidRDefault="00AC49E4" w:rsidP="00AC49E4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>5.4.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2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 Диаграммы </w:t>
      </w:r>
      <w:r w:rsidR="00373337">
        <w:rPr>
          <w:rFonts w:ascii="Times New Roman" w:eastAsia="Times New Roman" w:hAnsi="Times New Roman"/>
          <w:sz w:val="28"/>
          <w:szCs w:val="28"/>
          <w:lang w:val="en-US" w:eastAsia="zh-CN"/>
        </w:rPr>
        <w:t>UML</w:t>
      </w:r>
      <w:r w:rsidR="00373337" w:rsidRPr="00373337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>компонентов структур данных.</w:t>
      </w:r>
    </w:p>
    <w:p w14:paraId="06A61F0D" w14:textId="77777777" w:rsidR="00E91380" w:rsidRDefault="00D601FA" w:rsidP="00E91380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>5.4.</w:t>
      </w:r>
      <w:r w:rsidR="00AC49E4">
        <w:rPr>
          <w:rFonts w:ascii="Times New Roman" w:eastAsia="Times New Roman" w:hAnsi="Times New Roman"/>
          <w:sz w:val="28"/>
          <w:szCs w:val="28"/>
          <w:lang w:eastAsia="zh-CN"/>
        </w:rPr>
        <w:t>3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8B2B7D" w:rsidRPr="00F7105F">
        <w:rPr>
          <w:rFonts w:ascii="Times New Roman" w:eastAsia="Times New Roman" w:hAnsi="Times New Roman"/>
          <w:sz w:val="28"/>
          <w:szCs w:val="28"/>
          <w:lang w:eastAsia="zh-CN"/>
        </w:rPr>
        <w:t>Структурная с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хема </w:t>
      </w:r>
      <w:r w:rsidR="00373337">
        <w:rPr>
          <w:rFonts w:ascii="Times New Roman" w:eastAsia="Times New Roman" w:hAnsi="Times New Roman"/>
          <w:sz w:val="28"/>
          <w:szCs w:val="28"/>
          <w:lang w:eastAsia="zh-CN"/>
        </w:rPr>
        <w:t>системы «Помощник Учителя»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>.</w:t>
      </w:r>
      <w:r w:rsidR="00E91380" w:rsidRPr="00E91380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29AC5576" w14:textId="0A682C4F" w:rsidR="00E91380" w:rsidRPr="00F7105F" w:rsidRDefault="00E91380" w:rsidP="00E91380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>5.4.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4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zh-CN"/>
        </w:rPr>
        <w:t>Диаграмма прецедентов</w:t>
      </w:r>
    </w:p>
    <w:p w14:paraId="1CEA9A3B" w14:textId="535761EA" w:rsidR="00D601FA" w:rsidRPr="00F7105F" w:rsidRDefault="00D601FA" w:rsidP="00AC49E4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F7AD166" w14:textId="1B648F4E" w:rsidR="00E91380" w:rsidRDefault="00D601FA" w:rsidP="00D601FA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>5.4.</w:t>
      </w:r>
      <w:r w:rsidR="00E91380">
        <w:rPr>
          <w:rFonts w:ascii="Times New Roman" w:eastAsia="Times New Roman" w:hAnsi="Times New Roman"/>
          <w:sz w:val="28"/>
          <w:szCs w:val="28"/>
          <w:lang w:eastAsia="zh-CN"/>
        </w:rPr>
        <w:t>5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 Диаграмм</w:t>
      </w:r>
      <w:r w:rsidR="00E91380">
        <w:rPr>
          <w:rFonts w:ascii="Times New Roman" w:eastAsia="Times New Roman" w:hAnsi="Times New Roman"/>
          <w:sz w:val="28"/>
          <w:szCs w:val="28"/>
          <w:lang w:eastAsia="zh-CN"/>
        </w:rPr>
        <w:t>а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 классов</w:t>
      </w:r>
      <w:r w:rsidR="00E91380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</w:p>
    <w:p w14:paraId="45656F3B" w14:textId="02DC7441" w:rsidR="00D601FA" w:rsidRPr="00F7105F" w:rsidRDefault="00D601FA" w:rsidP="00D601FA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>5.4.</w:t>
      </w:r>
      <w:r w:rsidR="00E91380">
        <w:rPr>
          <w:rFonts w:ascii="Times New Roman" w:eastAsia="Times New Roman" w:hAnsi="Times New Roman"/>
          <w:sz w:val="28"/>
          <w:szCs w:val="28"/>
          <w:lang w:eastAsia="zh-CN"/>
        </w:rPr>
        <w:t>6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 </w:t>
      </w:r>
      <w:r w:rsidR="00373337">
        <w:rPr>
          <w:rFonts w:ascii="Times New Roman" w:eastAsia="Times New Roman" w:hAnsi="Times New Roman"/>
          <w:sz w:val="28"/>
          <w:szCs w:val="28"/>
          <w:lang w:eastAsia="zh-CN"/>
        </w:rPr>
        <w:t>Структурная карта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 Константайна</w:t>
      </w:r>
    </w:p>
    <w:p w14:paraId="637746B5" w14:textId="54CC589D" w:rsidR="00D601FA" w:rsidRPr="00F7105F" w:rsidRDefault="00D601FA" w:rsidP="00C379A7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>5.4.</w:t>
      </w:r>
      <w:r w:rsidR="00E91380"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 Граф состояний интерфейса.</w:t>
      </w:r>
    </w:p>
    <w:p w14:paraId="784831B7" w14:textId="78A3A8CF" w:rsidR="00D601FA" w:rsidRPr="00F7105F" w:rsidRDefault="00D601FA" w:rsidP="00F7105F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>5.4.</w:t>
      </w:r>
      <w:r w:rsidR="00E91380">
        <w:rPr>
          <w:rFonts w:ascii="Times New Roman" w:eastAsia="Times New Roman" w:hAnsi="Times New Roman"/>
          <w:sz w:val="28"/>
          <w:szCs w:val="28"/>
          <w:lang w:eastAsia="zh-CN"/>
        </w:rPr>
        <w:t>8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 Формы интерфейса. </w:t>
      </w:r>
    </w:p>
    <w:p w14:paraId="37FDE63E" w14:textId="657624B7" w:rsidR="00D601FA" w:rsidRPr="00D601FA" w:rsidRDefault="00D601FA" w:rsidP="00D601FA">
      <w:pPr>
        <w:tabs>
          <w:tab w:val="left" w:pos="709"/>
        </w:tabs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zh-CN"/>
        </w:rPr>
      </w:pP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>5.4.</w:t>
      </w:r>
      <w:r w:rsidR="00E91380">
        <w:rPr>
          <w:rFonts w:ascii="Times New Roman" w:eastAsia="Times New Roman" w:hAnsi="Times New Roman"/>
          <w:sz w:val="28"/>
          <w:szCs w:val="28"/>
          <w:lang w:eastAsia="zh-CN"/>
        </w:rPr>
        <w:t>9</w:t>
      </w:r>
      <w:r w:rsidRPr="00F7105F">
        <w:rPr>
          <w:rFonts w:ascii="Times New Roman" w:eastAsia="Times New Roman" w:hAnsi="Times New Roman"/>
          <w:sz w:val="28"/>
          <w:szCs w:val="28"/>
          <w:lang w:eastAsia="zh-CN"/>
        </w:rPr>
        <w:t xml:space="preserve"> Таблицы тестов.</w:t>
      </w:r>
    </w:p>
    <w:p w14:paraId="2B23D2BB" w14:textId="18581D6A" w:rsidR="005E3910" w:rsidRPr="00D601FA" w:rsidRDefault="005E391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76D17F2" w14:textId="7F3C475F" w:rsidR="005E3910" w:rsidRPr="00D601FA" w:rsidRDefault="005E391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68B0B03" w14:textId="5F324389" w:rsidR="005E3910" w:rsidRPr="00D601FA" w:rsidRDefault="005E391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655C99F" w14:textId="5B73D51F" w:rsidR="005E3910" w:rsidRDefault="005E391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5C3F276" w14:textId="4939576F" w:rsidR="00D55BC2" w:rsidRDefault="00D55BC2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37DC0A80" w14:textId="0F8BADCA" w:rsidR="00D55BC2" w:rsidRDefault="00D55BC2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C96D753" w14:textId="41CF8D27" w:rsidR="00D55BC2" w:rsidRDefault="00D55BC2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266F0B3" w14:textId="522CF392" w:rsidR="00D55BC2" w:rsidRDefault="00D55BC2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188FB23" w14:textId="1F17320D" w:rsidR="00D55BC2" w:rsidRDefault="00D55BC2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7E7E960" w14:textId="77777777" w:rsidR="00D55BC2" w:rsidRPr="00D601FA" w:rsidRDefault="00D55BC2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4941908A" w14:textId="7352D4AC" w:rsidR="005E3910" w:rsidRDefault="005E3910" w:rsidP="00884BF5">
      <w:pPr>
        <w:spacing w:after="0" w:line="48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CBBE3AD" w14:textId="77777777" w:rsidR="00391EAB" w:rsidRPr="00391EAB" w:rsidRDefault="00391EAB" w:rsidP="00391EAB">
      <w:pPr>
        <w:keepNext/>
        <w:spacing w:before="360" w:line="480" w:lineRule="auto"/>
        <w:jc w:val="center"/>
        <w:outlineLvl w:val="0"/>
        <w:rPr>
          <w:rFonts w:ascii="Times New Roman" w:eastAsia="Times New Roman" w:hAnsi="Times New Roman"/>
          <w:iCs/>
          <w:caps/>
          <w:sz w:val="24"/>
          <w:szCs w:val="24"/>
          <w:lang w:eastAsia="ru-RU"/>
        </w:rPr>
      </w:pPr>
      <w:r w:rsidRPr="00391EAB">
        <w:rPr>
          <w:rFonts w:ascii="Times New Roman" w:eastAsia="Times New Roman" w:hAnsi="Times New Roman"/>
          <w:iCs/>
          <w:caps/>
          <w:sz w:val="24"/>
          <w:szCs w:val="24"/>
          <w:lang w:eastAsia="ru-RU"/>
        </w:rPr>
        <w:t>6 Стадии и этапы разработки</w:t>
      </w:r>
    </w:p>
    <w:tbl>
      <w:tblPr>
        <w:tblW w:w="9930" w:type="dxa"/>
        <w:tblInd w:w="-3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776"/>
        <w:gridCol w:w="2564"/>
        <w:gridCol w:w="1289"/>
        <w:gridCol w:w="2464"/>
        <w:gridCol w:w="2837"/>
      </w:tblGrid>
      <w:tr w:rsidR="00391EAB" w:rsidRPr="00391EAB" w14:paraId="05AF5A31" w14:textId="77777777" w:rsidTr="00391EAB">
        <w:trPr>
          <w:cantSplit/>
          <w:tblHeader/>
        </w:trPr>
        <w:tc>
          <w:tcPr>
            <w:tcW w:w="7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F1A2F13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Этап</w:t>
            </w:r>
          </w:p>
        </w:tc>
        <w:tc>
          <w:tcPr>
            <w:tcW w:w="2562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A8CD3D3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Содержание этапа</w:t>
            </w:r>
          </w:p>
        </w:tc>
        <w:tc>
          <w:tcPr>
            <w:tcW w:w="1288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7A74362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Сроки и</w:t>
            </w:r>
          </w:p>
          <w:p w14:paraId="26D0D880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объем</w:t>
            </w:r>
          </w:p>
        </w:tc>
        <w:tc>
          <w:tcPr>
            <w:tcW w:w="529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0E6E6F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Представляемые результаты </w:t>
            </w:r>
          </w:p>
        </w:tc>
      </w:tr>
      <w:tr w:rsidR="00391EAB" w:rsidRPr="00391EAB" w14:paraId="349BFCCB" w14:textId="77777777" w:rsidTr="00391EAB">
        <w:trPr>
          <w:cantSplit/>
          <w:tblHeader/>
        </w:trPr>
        <w:tc>
          <w:tcPr>
            <w:tcW w:w="7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3323B051" w14:textId="77777777" w:rsidR="00391EAB" w:rsidRPr="00391EAB" w:rsidRDefault="00391EAB" w:rsidP="00391EAB">
            <w:pPr>
              <w:spacing w:after="0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2562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B2FD4D6" w14:textId="77777777" w:rsidR="00391EAB" w:rsidRPr="00391EAB" w:rsidRDefault="00391EAB" w:rsidP="00391EAB">
            <w:pPr>
              <w:spacing w:after="0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1288" w:type="dxa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75050588" w14:textId="77777777" w:rsidR="00391EAB" w:rsidRPr="00391EAB" w:rsidRDefault="00391EAB" w:rsidP="00391EAB">
            <w:pPr>
              <w:spacing w:after="0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246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CB232E8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Спецификации и программный продукт 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57DBE7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Документы</w:t>
            </w:r>
          </w:p>
        </w:tc>
      </w:tr>
      <w:tr w:rsidR="00391EAB" w:rsidRPr="00391EAB" w14:paraId="44ADC28C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3DC359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7C11BC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Выбор темы, составление задания, решение организационных вопросов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C1426C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1..2 недели</w:t>
            </w:r>
          </w:p>
          <w:p w14:paraId="521DFD01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(10 %)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FEC0C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8F7CA6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Заполненный бланк задания на курсовую работу – вывешивается на сайт кафедры для получения утверждающей подписи заведующего кафедрой</w:t>
            </w:r>
          </w:p>
        </w:tc>
      </w:tr>
      <w:tr w:rsidR="00391EAB" w:rsidRPr="00391EAB" w14:paraId="07BEB5ED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0D5152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5962C" w14:textId="2378D621" w:rsidR="00391EAB" w:rsidRPr="00391EAB" w:rsidRDefault="00676C0D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Cs w:val="24"/>
                <w:lang w:eastAsia="ru-RU"/>
              </w:rPr>
              <w:t>Р</w:t>
            </w:r>
            <w:r w:rsidR="00391EAB" w:rsidRPr="00391EAB">
              <w:rPr>
                <w:rFonts w:ascii="Times New Roman" w:eastAsia="Times New Roman" w:hAnsi="Times New Roman"/>
                <w:szCs w:val="24"/>
                <w:lang w:eastAsia="ru-RU"/>
              </w:rPr>
              <w:t>азработка ТЗ. Исследование методов решения, выбор основных проектных решений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EF897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3..4 недели</w:t>
            </w:r>
          </w:p>
          <w:p w14:paraId="2DE39432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highlight w:val="yellow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905C1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Результаты декомпозиции предметной области.</w:t>
            </w:r>
          </w:p>
          <w:p w14:paraId="6B1E6A71" w14:textId="42ED0068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highlight w:val="yellow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Эскизный проект: интерфейс, схемы, возможно, часть программы</w:t>
            </w:r>
            <w:r w:rsidR="003C62A0">
              <w:rPr>
                <w:rFonts w:ascii="Times New Roman" w:eastAsia="Times New Roman" w:hAnsi="Times New Roman"/>
                <w:szCs w:val="24"/>
                <w:lang w:eastAsia="ru-RU"/>
              </w:rPr>
              <w:t>.</w:t>
            </w:r>
            <w:bookmarkStart w:id="0" w:name="_GoBack"/>
            <w:bookmarkEnd w:id="0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E66D23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 xml:space="preserve">Фрагмент расчетно-пояснительной записки с обоснованием выбора средств и подходов к разработке </w:t>
            </w:r>
          </w:p>
          <w:p w14:paraId="0AF58367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</w:p>
        </w:tc>
      </w:tr>
      <w:tr w:rsidR="00391EAB" w:rsidRPr="00391EAB" w14:paraId="6D372B22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55FEB8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19A679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Сдача ТЗ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42A54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4 неделя</w:t>
            </w:r>
          </w:p>
          <w:p w14:paraId="77A89F18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(25 %)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EC5FF8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2A777F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Техническое задание – утверждается руководителем</w:t>
            </w:r>
          </w:p>
        </w:tc>
      </w:tr>
      <w:tr w:rsidR="00391EAB" w:rsidRPr="00391EAB" w14:paraId="1EE44DAE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7EBC0C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010C93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Проектирование и реализация основных компонентов – ядра программы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32C1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5..7 недели</w:t>
            </w:r>
          </w:p>
          <w:p w14:paraId="5643D74D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A77FDD" w14:textId="68D03BDB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Технический проект основной части: структура программы, алгоритмы программ, описания структур данных, диаграмма классов – в зависимости от выбранной технологии разработки.</w:t>
            </w:r>
          </w:p>
          <w:p w14:paraId="4BE1016C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Программный продукт, реализующий основные функции (демонстрируется руководителю)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0078A9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 xml:space="preserve">Фрагмент расчетно-пояснительной записки с обоснованием разработанных спецификаций </w:t>
            </w:r>
          </w:p>
          <w:p w14:paraId="37219881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Тексты части</w:t>
            </w:r>
            <w:r w:rsidRPr="00391EAB">
              <w:rPr>
                <w:rFonts w:ascii="Times New Roman" w:eastAsia="Times New Roman" w:hAnsi="Times New Roman"/>
                <w:color w:val="0070C0"/>
                <w:szCs w:val="24"/>
                <w:lang w:eastAsia="ru-RU"/>
              </w:rPr>
              <w:t xml:space="preserve"> </w:t>
            </w: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 xml:space="preserve">программного продукта, реализующего основные функции. </w:t>
            </w:r>
          </w:p>
        </w:tc>
      </w:tr>
      <w:tr w:rsidR="00391EAB" w:rsidRPr="00391EAB" w14:paraId="24832A43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84C442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9ECB8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Сдача прототипа программного продукта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B3965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7 неделя</w:t>
            </w:r>
          </w:p>
          <w:p w14:paraId="28C5968F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(50 %)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2DAEA3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 xml:space="preserve">Прототип программного продукта – демонстрируется руководителю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17004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</w:p>
        </w:tc>
      </w:tr>
      <w:tr w:rsidR="00391EAB" w:rsidRPr="00391EAB" w14:paraId="3E1DB9CA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F919E4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631998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Разработка компонентов,  обеспечивающих функциональную полноту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9A6EC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8..10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5893F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Рабочий проект программы.</w:t>
            </w:r>
          </w:p>
          <w:p w14:paraId="4DCF03BD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Готовая программа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CF38F0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Черновик расчетно-пояснительной записки.</w:t>
            </w:r>
          </w:p>
          <w:p w14:paraId="3DC80968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Тексты программного продукта.</w:t>
            </w:r>
          </w:p>
        </w:tc>
      </w:tr>
      <w:tr w:rsidR="00391EAB" w:rsidRPr="00391EAB" w14:paraId="1ED6AB25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6D6083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1C4B2C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Сдача программного продукта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C98B2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11 неделя</w:t>
            </w:r>
          </w:p>
          <w:p w14:paraId="5EFAC9F7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(75 %)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2F8BF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Готовая программа –  оценивается руководителем в баллах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ADA66F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-</w:t>
            </w:r>
          </w:p>
        </w:tc>
      </w:tr>
      <w:tr w:rsidR="00391EAB" w:rsidRPr="00391EAB" w14:paraId="03DF05A7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707479" w14:textId="77777777" w:rsidR="00391EAB" w:rsidRPr="00391EAB" w:rsidRDefault="00391EAB" w:rsidP="00391EAB">
            <w:pPr>
              <w:numPr>
                <w:ilvl w:val="0"/>
                <w:numId w:val="8"/>
              </w:numPr>
              <w:spacing w:after="0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10B1D" w14:textId="77777777" w:rsidR="00391EAB" w:rsidRPr="00391EAB" w:rsidRDefault="00391EAB" w:rsidP="00391EAB">
            <w:pPr>
              <w:keepLines/>
              <w:spacing w:after="0"/>
              <w:contextualSpacing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Тестирование программы и подготовка документации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44A7B" w14:textId="77777777" w:rsidR="00391EAB" w:rsidRPr="00391EAB" w:rsidRDefault="00391EAB" w:rsidP="00391EAB">
            <w:pPr>
              <w:keepLines/>
              <w:spacing w:after="0"/>
              <w:contextualSpacing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12..14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9F65F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Тесты и результаты тестирования.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DD825E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РПЗ и Руководство пользователя.</w:t>
            </w:r>
          </w:p>
        </w:tc>
      </w:tr>
      <w:tr w:rsidR="00391EAB" w:rsidRPr="00391EAB" w14:paraId="4996B07E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E87F4F" w14:textId="77777777" w:rsidR="00391EAB" w:rsidRPr="00391EAB" w:rsidRDefault="00391EAB" w:rsidP="00391EAB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0"/>
              </w:rPr>
            </w:pPr>
            <w:r w:rsidRPr="00391EAB">
              <w:rPr>
                <w:rFonts w:ascii="Times New Roman" w:eastAsia="Times New Roman" w:hAnsi="Times New Roman"/>
                <w:b/>
                <w:sz w:val="24"/>
                <w:szCs w:val="20"/>
              </w:rPr>
              <w:t>9.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8B08B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Оформление  и сдача документации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9C332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14 неделя</w:t>
            </w:r>
          </w:p>
          <w:p w14:paraId="7AD25B5B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(90 %)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07BE8C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–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25F0E1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b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b/>
                <w:szCs w:val="24"/>
                <w:lang w:eastAsia="ru-RU"/>
              </w:rPr>
              <w:t>Расчетно-пояснительная записка и Руководство пользователя – проверяются и подписываются руководителем</w:t>
            </w:r>
          </w:p>
        </w:tc>
      </w:tr>
      <w:tr w:rsidR="00391EAB" w:rsidRPr="00391EAB" w14:paraId="6EE6B898" w14:textId="77777777" w:rsidTr="00391EAB">
        <w:trPr>
          <w:cantSplit/>
        </w:trPr>
        <w:tc>
          <w:tcPr>
            <w:tcW w:w="7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4FDB9ED" w14:textId="77777777" w:rsidR="00391EAB" w:rsidRPr="00391EAB" w:rsidRDefault="00391EAB" w:rsidP="00391EAB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391EAB">
              <w:rPr>
                <w:rFonts w:ascii="Times New Roman" w:eastAsia="Times New Roman" w:hAnsi="Times New Roman"/>
                <w:sz w:val="24"/>
                <w:szCs w:val="20"/>
              </w:rPr>
              <w:t>10.</w:t>
            </w:r>
          </w:p>
        </w:tc>
        <w:tc>
          <w:tcPr>
            <w:tcW w:w="25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4D27F02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Защита курсовой работы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A5F3543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15..16 недели</w:t>
            </w:r>
          </w:p>
          <w:p w14:paraId="518B1465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(100%)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F9A445A" w14:textId="77777777" w:rsidR="00391EAB" w:rsidRPr="00391EAB" w:rsidRDefault="00391EAB" w:rsidP="00391EAB">
            <w:pPr>
              <w:keepLines/>
              <w:spacing w:before="40" w:after="40" w:line="288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–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3D0C7C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Доклад (3-5 минут). Защита курсовой работы.</w:t>
            </w:r>
          </w:p>
          <w:p w14:paraId="0D14B815" w14:textId="77777777" w:rsidR="00391EAB" w:rsidRPr="00391EAB" w:rsidRDefault="00391EAB" w:rsidP="00391EAB">
            <w:pPr>
              <w:keepLines/>
              <w:spacing w:before="40" w:after="40" w:line="288" w:lineRule="auto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391EAB">
              <w:rPr>
                <w:rFonts w:ascii="Times New Roman" w:eastAsia="Times New Roman" w:hAnsi="Times New Roman"/>
                <w:szCs w:val="24"/>
                <w:lang w:eastAsia="ru-RU"/>
              </w:rPr>
              <w:t>Подписанная документация – вывешивается на сайт кафедры</w:t>
            </w:r>
          </w:p>
        </w:tc>
      </w:tr>
    </w:tbl>
    <w:p w14:paraId="76FF998D" w14:textId="77777777" w:rsidR="00391EAB" w:rsidRDefault="00391EAB" w:rsidP="00AE2DCA">
      <w:pPr>
        <w:spacing w:after="0" w:line="480" w:lineRule="auto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</w:p>
    <w:p w14:paraId="06F53288" w14:textId="7CAC068A" w:rsidR="00636F69" w:rsidRPr="00AE2DCA" w:rsidRDefault="00AE2DCA" w:rsidP="00AE2DCA">
      <w:pPr>
        <w:pStyle w:val="10"/>
        <w:rPr>
          <w:b w:val="0"/>
          <w:bCs w:val="0"/>
          <w:iCs/>
          <w:caps/>
          <w:sz w:val="24"/>
          <w:szCs w:val="24"/>
        </w:rPr>
      </w:pPr>
      <w:r w:rsidRPr="00AE2DCA">
        <w:rPr>
          <w:b w:val="0"/>
          <w:bCs w:val="0"/>
          <w:iCs/>
          <w:caps/>
          <w:sz w:val="24"/>
          <w:szCs w:val="24"/>
        </w:rPr>
        <w:t>7 Порядок контроля и приемки</w:t>
      </w:r>
    </w:p>
    <w:p w14:paraId="78B9B750" w14:textId="6037A70D" w:rsidR="00B52B85" w:rsidRPr="00B52B85" w:rsidRDefault="005348C0" w:rsidP="00D601FA">
      <w:pPr>
        <w:spacing w:after="0" w:line="360" w:lineRule="auto"/>
        <w:ind w:firstLine="720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B52B85">
        <w:rPr>
          <w:rFonts w:ascii="Times New Roman" w:eastAsia="Times New Roman" w:hAnsi="Times New Roman"/>
          <w:sz w:val="28"/>
          <w:szCs w:val="28"/>
          <w:lang w:eastAsia="zh-CN"/>
        </w:rPr>
        <w:t xml:space="preserve">.1 </w:t>
      </w:r>
      <w:r w:rsidR="00B52B85" w:rsidRPr="00B52B85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Порядок контроля</w:t>
      </w:r>
    </w:p>
    <w:p w14:paraId="07BA6251" w14:textId="77777777" w:rsidR="00B52B85" w:rsidRPr="00B52B85" w:rsidRDefault="00B52B85" w:rsidP="00D601FA">
      <w:pPr>
        <w:spacing w:after="0" w:line="360" w:lineRule="auto"/>
        <w:ind w:firstLine="720"/>
        <w:rPr>
          <w:rFonts w:ascii="Times New Roman" w:eastAsia="Times New Roman" w:hAnsi="Times New Roman"/>
          <w:sz w:val="28"/>
          <w:szCs w:val="28"/>
          <w:lang w:eastAsia="zh-CN"/>
        </w:rPr>
      </w:pPr>
      <w:r w:rsidRPr="00B52B85">
        <w:rPr>
          <w:rFonts w:ascii="Times New Roman" w:eastAsia="Times New Roman" w:hAnsi="Times New Roman"/>
          <w:sz w:val="28"/>
          <w:szCs w:val="28"/>
          <w:lang w:eastAsia="zh-CN"/>
        </w:rPr>
        <w:t>Контроль выполнения осуществляется руководителем еженедельно.</w:t>
      </w:r>
    </w:p>
    <w:p w14:paraId="145A606C" w14:textId="0B9EA549" w:rsidR="00B52B85" w:rsidRPr="00B52B85" w:rsidRDefault="005348C0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B52B85">
        <w:rPr>
          <w:rFonts w:ascii="Times New Roman" w:eastAsia="Times New Roman" w:hAnsi="Times New Roman"/>
          <w:sz w:val="28"/>
          <w:szCs w:val="28"/>
          <w:lang w:eastAsia="zh-CN"/>
        </w:rPr>
        <w:t xml:space="preserve">.2 </w:t>
      </w:r>
      <w:r w:rsidR="00B52B85" w:rsidRPr="00B52B85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Порядок защиты</w:t>
      </w:r>
    </w:p>
    <w:p w14:paraId="6A31BC0A" w14:textId="5B1D7E3C" w:rsidR="00B52B85" w:rsidRPr="00B52B85" w:rsidRDefault="00B52B85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B52B85">
        <w:rPr>
          <w:rFonts w:ascii="Times New Roman" w:eastAsia="Times New Roman" w:hAnsi="Times New Roman"/>
          <w:sz w:val="28"/>
          <w:szCs w:val="28"/>
          <w:lang w:eastAsia="zh-CN"/>
        </w:rPr>
        <w:t xml:space="preserve">Защита осуществляется перед </w:t>
      </w:r>
      <w:r w:rsidR="005E3910">
        <w:rPr>
          <w:rFonts w:ascii="Times New Roman" w:eastAsia="Times New Roman" w:hAnsi="Times New Roman"/>
          <w:sz w:val="28"/>
          <w:szCs w:val="28"/>
          <w:lang w:eastAsia="zh-CN"/>
        </w:rPr>
        <w:t>комиссией преподавателей кафедры.</w:t>
      </w:r>
    </w:p>
    <w:p w14:paraId="0DBD494A" w14:textId="7B6660C5" w:rsidR="00AE2DCA" w:rsidRPr="00AE2DCA" w:rsidRDefault="005348C0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7</w:t>
      </w:r>
      <w:r w:rsidR="00B52B85" w:rsidRPr="00B52B85">
        <w:rPr>
          <w:rFonts w:ascii="Times New Roman" w:eastAsia="Times New Roman" w:hAnsi="Times New Roman"/>
          <w:sz w:val="28"/>
          <w:szCs w:val="28"/>
          <w:lang w:eastAsia="zh-CN"/>
        </w:rPr>
        <w:t xml:space="preserve">.3 </w:t>
      </w:r>
      <w:r w:rsidR="00B52B85" w:rsidRPr="00B52B85">
        <w:rPr>
          <w:rFonts w:ascii="Times New Roman" w:eastAsia="Times New Roman" w:hAnsi="Times New Roman"/>
          <w:spacing w:val="40"/>
          <w:sz w:val="28"/>
          <w:szCs w:val="28"/>
          <w:lang w:eastAsia="zh-CN"/>
        </w:rPr>
        <w:t>Срок защиты</w:t>
      </w:r>
      <w:r w:rsidR="00AE2DCA" w:rsidRPr="00AE2DCA">
        <w:t xml:space="preserve"> </w:t>
      </w:r>
    </w:p>
    <w:p w14:paraId="3A6B47AF" w14:textId="325DC39C" w:rsidR="00AE2DCA" w:rsidRDefault="00AE2DCA" w:rsidP="00AE2DC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AE2DCA">
        <w:rPr>
          <w:rFonts w:ascii="Times New Roman" w:eastAsia="Times New Roman" w:hAnsi="Times New Roman"/>
          <w:sz w:val="28"/>
          <w:szCs w:val="28"/>
          <w:lang w:eastAsia="zh-CN"/>
        </w:rPr>
        <w:t>Срок защиты: 15-16 недели.</w:t>
      </w:r>
    </w:p>
    <w:p w14:paraId="2F69F351" w14:textId="36C2419B" w:rsidR="00636F69" w:rsidRPr="00AE2DCA" w:rsidRDefault="00AE2DCA" w:rsidP="00AE2DCA">
      <w:pPr>
        <w:pStyle w:val="10"/>
        <w:rPr>
          <w:b w:val="0"/>
          <w:bCs w:val="0"/>
          <w:iCs/>
          <w:caps/>
          <w:sz w:val="24"/>
          <w:szCs w:val="24"/>
        </w:rPr>
      </w:pPr>
      <w:r w:rsidRPr="00AE2DCA">
        <w:rPr>
          <w:b w:val="0"/>
          <w:bCs w:val="0"/>
          <w:iCs/>
          <w:caps/>
          <w:sz w:val="24"/>
          <w:szCs w:val="24"/>
        </w:rPr>
        <w:t>8 Примечание</w:t>
      </w:r>
    </w:p>
    <w:p w14:paraId="1697D3D7" w14:textId="444B7BA2" w:rsidR="00662465" w:rsidRPr="004D72CF" w:rsidRDefault="00B52B85" w:rsidP="00D601FA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zh-CN"/>
        </w:rPr>
      </w:pPr>
      <w:r w:rsidRPr="00B52B85">
        <w:rPr>
          <w:rFonts w:ascii="Times New Roman" w:eastAsia="Times New Roman" w:hAnsi="Times New Roman"/>
          <w:sz w:val="28"/>
          <w:szCs w:val="28"/>
          <w:lang w:eastAsia="zh-CN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662465" w:rsidRPr="004D72CF" w:rsidSect="009A3A5F">
      <w:footerReference w:type="default" r:id="rId10"/>
      <w:footerReference w:type="first" r:id="rId11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62A6D" w14:textId="77777777" w:rsidR="006A761A" w:rsidRDefault="006A761A" w:rsidP="0006392D">
      <w:pPr>
        <w:spacing w:after="0"/>
      </w:pPr>
      <w:r>
        <w:separator/>
      </w:r>
    </w:p>
  </w:endnote>
  <w:endnote w:type="continuationSeparator" w:id="0">
    <w:p w14:paraId="472542F7" w14:textId="77777777" w:rsidR="006A761A" w:rsidRDefault="006A761A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9946142"/>
      <w:docPartObj>
        <w:docPartGallery w:val="Page Numbers (Bottom of Page)"/>
        <w:docPartUnique/>
      </w:docPartObj>
    </w:sdtPr>
    <w:sdtEndPr/>
    <w:sdtContent>
      <w:p w14:paraId="48CF15BF" w14:textId="3290896B" w:rsidR="009A3A5F" w:rsidRDefault="009A3A5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571BD6" w14:textId="77777777" w:rsidR="009A3A5F" w:rsidRDefault="009A3A5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6F9C4" w14:textId="4F302F45" w:rsidR="009A3A5F" w:rsidRDefault="009A3A5F" w:rsidP="009A3A5F">
    <w:pPr>
      <w:pStyle w:val="aa"/>
      <w:jc w:val="center"/>
    </w:pPr>
  </w:p>
  <w:p w14:paraId="7A21A177" w14:textId="77777777" w:rsidR="009A3A5F" w:rsidRDefault="009A3A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B6F29" w14:textId="77777777" w:rsidR="006A761A" w:rsidRDefault="006A761A" w:rsidP="0006392D">
      <w:pPr>
        <w:spacing w:after="0"/>
      </w:pPr>
      <w:r>
        <w:separator/>
      </w:r>
    </w:p>
  </w:footnote>
  <w:footnote w:type="continuationSeparator" w:id="0">
    <w:p w14:paraId="6363EE7A" w14:textId="77777777" w:rsidR="006A761A" w:rsidRDefault="006A761A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152"/>
        </w:tabs>
        <w:ind w:left="851" w:hanging="283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5" w15:restartNumberingAfterBreak="0">
    <w:nsid w:val="106C2F52"/>
    <w:multiLevelType w:val="hybridMultilevel"/>
    <w:tmpl w:val="26B684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461496"/>
    <w:multiLevelType w:val="hybridMultilevel"/>
    <w:tmpl w:val="D27EBF1E"/>
    <w:lvl w:ilvl="0" w:tplc="F49C9AD8">
      <w:start w:val="2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0AC8"/>
    <w:rsid w:val="00034113"/>
    <w:rsid w:val="00034F58"/>
    <w:rsid w:val="00036C9F"/>
    <w:rsid w:val="00040971"/>
    <w:rsid w:val="00042353"/>
    <w:rsid w:val="000437DE"/>
    <w:rsid w:val="000469FF"/>
    <w:rsid w:val="000477A6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82900"/>
    <w:rsid w:val="00091D59"/>
    <w:rsid w:val="00094BDC"/>
    <w:rsid w:val="000A0A2B"/>
    <w:rsid w:val="000A2A5A"/>
    <w:rsid w:val="000B61D2"/>
    <w:rsid w:val="000B642F"/>
    <w:rsid w:val="000C33F0"/>
    <w:rsid w:val="000C7634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52464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0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A7D4F"/>
    <w:rsid w:val="001B1184"/>
    <w:rsid w:val="001B11C5"/>
    <w:rsid w:val="001B40B6"/>
    <w:rsid w:val="001C3E6D"/>
    <w:rsid w:val="001C6BD7"/>
    <w:rsid w:val="001D0021"/>
    <w:rsid w:val="001D0B3F"/>
    <w:rsid w:val="001D19D3"/>
    <w:rsid w:val="001E11D5"/>
    <w:rsid w:val="001E21D6"/>
    <w:rsid w:val="001E24FB"/>
    <w:rsid w:val="001E384E"/>
    <w:rsid w:val="001E79CB"/>
    <w:rsid w:val="001F2800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2F7E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7D2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97303"/>
    <w:rsid w:val="002A0B01"/>
    <w:rsid w:val="002A0FAA"/>
    <w:rsid w:val="002A2BB6"/>
    <w:rsid w:val="002A6356"/>
    <w:rsid w:val="002A7E64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E5A8B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5E9D"/>
    <w:rsid w:val="003165BB"/>
    <w:rsid w:val="003204A3"/>
    <w:rsid w:val="003210A8"/>
    <w:rsid w:val="003223CF"/>
    <w:rsid w:val="00322542"/>
    <w:rsid w:val="00322FB2"/>
    <w:rsid w:val="003306BA"/>
    <w:rsid w:val="0033232F"/>
    <w:rsid w:val="003326DF"/>
    <w:rsid w:val="00332B25"/>
    <w:rsid w:val="0033324D"/>
    <w:rsid w:val="0034104F"/>
    <w:rsid w:val="0034383A"/>
    <w:rsid w:val="00343A59"/>
    <w:rsid w:val="00346DA3"/>
    <w:rsid w:val="003508E5"/>
    <w:rsid w:val="00356628"/>
    <w:rsid w:val="0035784B"/>
    <w:rsid w:val="00357A11"/>
    <w:rsid w:val="00360CC5"/>
    <w:rsid w:val="00362250"/>
    <w:rsid w:val="00362950"/>
    <w:rsid w:val="00362EA7"/>
    <w:rsid w:val="0036548E"/>
    <w:rsid w:val="00365E1E"/>
    <w:rsid w:val="003669C0"/>
    <w:rsid w:val="00372CE0"/>
    <w:rsid w:val="00373337"/>
    <w:rsid w:val="00373C35"/>
    <w:rsid w:val="003778E6"/>
    <w:rsid w:val="003823D6"/>
    <w:rsid w:val="00384A00"/>
    <w:rsid w:val="0039014D"/>
    <w:rsid w:val="00390E48"/>
    <w:rsid w:val="00391EAB"/>
    <w:rsid w:val="00393303"/>
    <w:rsid w:val="00393E01"/>
    <w:rsid w:val="00394FE3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C62A0"/>
    <w:rsid w:val="003D08D5"/>
    <w:rsid w:val="003D42F9"/>
    <w:rsid w:val="003D6CA0"/>
    <w:rsid w:val="003E1BA2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0241"/>
    <w:rsid w:val="004208D5"/>
    <w:rsid w:val="00420DF5"/>
    <w:rsid w:val="00423A4A"/>
    <w:rsid w:val="00424A6B"/>
    <w:rsid w:val="00426416"/>
    <w:rsid w:val="0043092A"/>
    <w:rsid w:val="004309C8"/>
    <w:rsid w:val="00430F66"/>
    <w:rsid w:val="004329B9"/>
    <w:rsid w:val="00440F98"/>
    <w:rsid w:val="00442E3D"/>
    <w:rsid w:val="004441EE"/>
    <w:rsid w:val="00450FE4"/>
    <w:rsid w:val="004524BA"/>
    <w:rsid w:val="0045253A"/>
    <w:rsid w:val="00454700"/>
    <w:rsid w:val="0045498C"/>
    <w:rsid w:val="00454F1A"/>
    <w:rsid w:val="00461B6F"/>
    <w:rsid w:val="0046778C"/>
    <w:rsid w:val="00467917"/>
    <w:rsid w:val="00470570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5376"/>
    <w:rsid w:val="004B60D0"/>
    <w:rsid w:val="004B72FA"/>
    <w:rsid w:val="004C011A"/>
    <w:rsid w:val="004C178E"/>
    <w:rsid w:val="004C25BF"/>
    <w:rsid w:val="004C3597"/>
    <w:rsid w:val="004C7CB8"/>
    <w:rsid w:val="004D2FD4"/>
    <w:rsid w:val="004D72CF"/>
    <w:rsid w:val="004E12F6"/>
    <w:rsid w:val="004E24BC"/>
    <w:rsid w:val="004E25CA"/>
    <w:rsid w:val="004E4CD0"/>
    <w:rsid w:val="004E533F"/>
    <w:rsid w:val="004E53F9"/>
    <w:rsid w:val="004E6932"/>
    <w:rsid w:val="004F47CE"/>
    <w:rsid w:val="005001AD"/>
    <w:rsid w:val="005055F3"/>
    <w:rsid w:val="00505BAC"/>
    <w:rsid w:val="00507D42"/>
    <w:rsid w:val="0051316D"/>
    <w:rsid w:val="005138A8"/>
    <w:rsid w:val="00514CEC"/>
    <w:rsid w:val="0052151E"/>
    <w:rsid w:val="005225C9"/>
    <w:rsid w:val="005226EE"/>
    <w:rsid w:val="005253E7"/>
    <w:rsid w:val="00526357"/>
    <w:rsid w:val="0052675B"/>
    <w:rsid w:val="0052677E"/>
    <w:rsid w:val="005272D9"/>
    <w:rsid w:val="00531DAB"/>
    <w:rsid w:val="00532A5A"/>
    <w:rsid w:val="00532CBF"/>
    <w:rsid w:val="00532E0B"/>
    <w:rsid w:val="005348C0"/>
    <w:rsid w:val="00537B84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85FB5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46A6"/>
    <w:rsid w:val="005D504E"/>
    <w:rsid w:val="005D635C"/>
    <w:rsid w:val="005E07C5"/>
    <w:rsid w:val="005E218A"/>
    <w:rsid w:val="005E264A"/>
    <w:rsid w:val="005E3910"/>
    <w:rsid w:val="005E54E6"/>
    <w:rsid w:val="005E55BF"/>
    <w:rsid w:val="005E6705"/>
    <w:rsid w:val="005E690C"/>
    <w:rsid w:val="005E6E67"/>
    <w:rsid w:val="005F12FE"/>
    <w:rsid w:val="005F1860"/>
    <w:rsid w:val="005F2C73"/>
    <w:rsid w:val="005F42B9"/>
    <w:rsid w:val="005F52DF"/>
    <w:rsid w:val="005F58AF"/>
    <w:rsid w:val="005F5E5C"/>
    <w:rsid w:val="0060057C"/>
    <w:rsid w:val="00601142"/>
    <w:rsid w:val="00602503"/>
    <w:rsid w:val="006063EF"/>
    <w:rsid w:val="006128D9"/>
    <w:rsid w:val="0061774F"/>
    <w:rsid w:val="00622802"/>
    <w:rsid w:val="0062373C"/>
    <w:rsid w:val="00623AB8"/>
    <w:rsid w:val="00630DAD"/>
    <w:rsid w:val="006351E2"/>
    <w:rsid w:val="00635830"/>
    <w:rsid w:val="00636F69"/>
    <w:rsid w:val="00641299"/>
    <w:rsid w:val="00642E10"/>
    <w:rsid w:val="00644C9C"/>
    <w:rsid w:val="006455B9"/>
    <w:rsid w:val="00655786"/>
    <w:rsid w:val="00662465"/>
    <w:rsid w:val="00663CFA"/>
    <w:rsid w:val="006710D0"/>
    <w:rsid w:val="00671BF9"/>
    <w:rsid w:val="00675503"/>
    <w:rsid w:val="006760CF"/>
    <w:rsid w:val="00676C0D"/>
    <w:rsid w:val="0068224D"/>
    <w:rsid w:val="00685FCD"/>
    <w:rsid w:val="0069142C"/>
    <w:rsid w:val="00696D00"/>
    <w:rsid w:val="00696DE6"/>
    <w:rsid w:val="00696FE3"/>
    <w:rsid w:val="006A04DD"/>
    <w:rsid w:val="006A1194"/>
    <w:rsid w:val="006A237C"/>
    <w:rsid w:val="006A3D03"/>
    <w:rsid w:val="006A4B89"/>
    <w:rsid w:val="006A761A"/>
    <w:rsid w:val="006B031B"/>
    <w:rsid w:val="006B27DF"/>
    <w:rsid w:val="006B76D7"/>
    <w:rsid w:val="006C0774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630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448C"/>
    <w:rsid w:val="0071609A"/>
    <w:rsid w:val="0071651F"/>
    <w:rsid w:val="00720A71"/>
    <w:rsid w:val="00724D44"/>
    <w:rsid w:val="007309BB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82D"/>
    <w:rsid w:val="00781EB2"/>
    <w:rsid w:val="00790CDB"/>
    <w:rsid w:val="007922C1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8B4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BD9"/>
    <w:rsid w:val="007F095B"/>
    <w:rsid w:val="007F0C6D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46B5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3E09"/>
    <w:rsid w:val="00854C09"/>
    <w:rsid w:val="0085604C"/>
    <w:rsid w:val="00857D43"/>
    <w:rsid w:val="0086269B"/>
    <w:rsid w:val="008712C0"/>
    <w:rsid w:val="00873249"/>
    <w:rsid w:val="008737FB"/>
    <w:rsid w:val="00874263"/>
    <w:rsid w:val="0087442A"/>
    <w:rsid w:val="008759FE"/>
    <w:rsid w:val="00876ABB"/>
    <w:rsid w:val="008825E2"/>
    <w:rsid w:val="00884BF5"/>
    <w:rsid w:val="00887345"/>
    <w:rsid w:val="00887F4D"/>
    <w:rsid w:val="008A132E"/>
    <w:rsid w:val="008A256B"/>
    <w:rsid w:val="008A424D"/>
    <w:rsid w:val="008A5ABE"/>
    <w:rsid w:val="008A6896"/>
    <w:rsid w:val="008B0C88"/>
    <w:rsid w:val="008B2B7D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2F30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034"/>
    <w:rsid w:val="00950D23"/>
    <w:rsid w:val="009626C5"/>
    <w:rsid w:val="00966F74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01A5"/>
    <w:rsid w:val="0099122A"/>
    <w:rsid w:val="009914AA"/>
    <w:rsid w:val="009919C4"/>
    <w:rsid w:val="00993534"/>
    <w:rsid w:val="009948EC"/>
    <w:rsid w:val="009961AE"/>
    <w:rsid w:val="00996D59"/>
    <w:rsid w:val="009A3A5F"/>
    <w:rsid w:val="009A3EEF"/>
    <w:rsid w:val="009A7E41"/>
    <w:rsid w:val="009B3246"/>
    <w:rsid w:val="009B4C96"/>
    <w:rsid w:val="009C368A"/>
    <w:rsid w:val="009D15D6"/>
    <w:rsid w:val="009D1E7F"/>
    <w:rsid w:val="009D3248"/>
    <w:rsid w:val="009D3FC2"/>
    <w:rsid w:val="009E0894"/>
    <w:rsid w:val="009E3E62"/>
    <w:rsid w:val="009E6CCA"/>
    <w:rsid w:val="009F0D4A"/>
    <w:rsid w:val="009F13FB"/>
    <w:rsid w:val="009F224B"/>
    <w:rsid w:val="009F2366"/>
    <w:rsid w:val="009F26C3"/>
    <w:rsid w:val="009F6DD0"/>
    <w:rsid w:val="00A00173"/>
    <w:rsid w:val="00A00416"/>
    <w:rsid w:val="00A0174D"/>
    <w:rsid w:val="00A0365A"/>
    <w:rsid w:val="00A06810"/>
    <w:rsid w:val="00A06C6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418F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9E4"/>
    <w:rsid w:val="00AC4D74"/>
    <w:rsid w:val="00AC53A3"/>
    <w:rsid w:val="00AC588D"/>
    <w:rsid w:val="00AC61E7"/>
    <w:rsid w:val="00AC7EC8"/>
    <w:rsid w:val="00AD75A2"/>
    <w:rsid w:val="00AD78C0"/>
    <w:rsid w:val="00AE0BCB"/>
    <w:rsid w:val="00AE2DCA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2B85"/>
    <w:rsid w:val="00B540C1"/>
    <w:rsid w:val="00B5633C"/>
    <w:rsid w:val="00B567F6"/>
    <w:rsid w:val="00B57044"/>
    <w:rsid w:val="00B57B64"/>
    <w:rsid w:val="00B62222"/>
    <w:rsid w:val="00B6477E"/>
    <w:rsid w:val="00B64A45"/>
    <w:rsid w:val="00B658C1"/>
    <w:rsid w:val="00B66225"/>
    <w:rsid w:val="00B67180"/>
    <w:rsid w:val="00B70A7A"/>
    <w:rsid w:val="00B82322"/>
    <w:rsid w:val="00B84151"/>
    <w:rsid w:val="00B87B41"/>
    <w:rsid w:val="00BA48F1"/>
    <w:rsid w:val="00BA54A6"/>
    <w:rsid w:val="00BA5943"/>
    <w:rsid w:val="00BA59AF"/>
    <w:rsid w:val="00BA71FF"/>
    <w:rsid w:val="00BA759C"/>
    <w:rsid w:val="00BB5F80"/>
    <w:rsid w:val="00BB74E6"/>
    <w:rsid w:val="00BB7541"/>
    <w:rsid w:val="00BC066F"/>
    <w:rsid w:val="00BC144E"/>
    <w:rsid w:val="00BC4067"/>
    <w:rsid w:val="00BC4704"/>
    <w:rsid w:val="00BC5BD3"/>
    <w:rsid w:val="00BD02C7"/>
    <w:rsid w:val="00BD0B98"/>
    <w:rsid w:val="00BE4158"/>
    <w:rsid w:val="00BF0E22"/>
    <w:rsid w:val="00BF3C1C"/>
    <w:rsid w:val="00BF4484"/>
    <w:rsid w:val="00BF5783"/>
    <w:rsid w:val="00BF58DA"/>
    <w:rsid w:val="00BF5B6A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271F6"/>
    <w:rsid w:val="00C33F39"/>
    <w:rsid w:val="00C34F0B"/>
    <w:rsid w:val="00C36478"/>
    <w:rsid w:val="00C379A7"/>
    <w:rsid w:val="00C37AAA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44DE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A66"/>
    <w:rsid w:val="00CD657A"/>
    <w:rsid w:val="00CE1502"/>
    <w:rsid w:val="00CE2449"/>
    <w:rsid w:val="00CE30C8"/>
    <w:rsid w:val="00CF1962"/>
    <w:rsid w:val="00CF4DE1"/>
    <w:rsid w:val="00CF4FCE"/>
    <w:rsid w:val="00CF54DD"/>
    <w:rsid w:val="00CF71BE"/>
    <w:rsid w:val="00D00036"/>
    <w:rsid w:val="00D0039A"/>
    <w:rsid w:val="00D04944"/>
    <w:rsid w:val="00D059A5"/>
    <w:rsid w:val="00D06E30"/>
    <w:rsid w:val="00D13039"/>
    <w:rsid w:val="00D14159"/>
    <w:rsid w:val="00D14164"/>
    <w:rsid w:val="00D14CFA"/>
    <w:rsid w:val="00D226AA"/>
    <w:rsid w:val="00D23530"/>
    <w:rsid w:val="00D23F37"/>
    <w:rsid w:val="00D26979"/>
    <w:rsid w:val="00D33B71"/>
    <w:rsid w:val="00D35AB4"/>
    <w:rsid w:val="00D43639"/>
    <w:rsid w:val="00D4416B"/>
    <w:rsid w:val="00D45324"/>
    <w:rsid w:val="00D46ACF"/>
    <w:rsid w:val="00D514EF"/>
    <w:rsid w:val="00D51ED2"/>
    <w:rsid w:val="00D52928"/>
    <w:rsid w:val="00D55BC2"/>
    <w:rsid w:val="00D57BD4"/>
    <w:rsid w:val="00D601FA"/>
    <w:rsid w:val="00D61EDE"/>
    <w:rsid w:val="00D638AD"/>
    <w:rsid w:val="00D64917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4817"/>
    <w:rsid w:val="00DB6582"/>
    <w:rsid w:val="00DB6D7C"/>
    <w:rsid w:val="00DC1185"/>
    <w:rsid w:val="00DC502F"/>
    <w:rsid w:val="00DD05D2"/>
    <w:rsid w:val="00DD126B"/>
    <w:rsid w:val="00DD32A6"/>
    <w:rsid w:val="00DD744E"/>
    <w:rsid w:val="00DD7B07"/>
    <w:rsid w:val="00DE44C3"/>
    <w:rsid w:val="00DE548B"/>
    <w:rsid w:val="00DF285C"/>
    <w:rsid w:val="00DF34A4"/>
    <w:rsid w:val="00DF7ECC"/>
    <w:rsid w:val="00E02341"/>
    <w:rsid w:val="00E03F8E"/>
    <w:rsid w:val="00E050B2"/>
    <w:rsid w:val="00E05280"/>
    <w:rsid w:val="00E077D2"/>
    <w:rsid w:val="00E1563D"/>
    <w:rsid w:val="00E2089B"/>
    <w:rsid w:val="00E20994"/>
    <w:rsid w:val="00E21618"/>
    <w:rsid w:val="00E21CC8"/>
    <w:rsid w:val="00E22CF5"/>
    <w:rsid w:val="00E23E3A"/>
    <w:rsid w:val="00E24CB9"/>
    <w:rsid w:val="00E264FC"/>
    <w:rsid w:val="00E366E6"/>
    <w:rsid w:val="00E3763D"/>
    <w:rsid w:val="00E40E53"/>
    <w:rsid w:val="00E47BB9"/>
    <w:rsid w:val="00E5414D"/>
    <w:rsid w:val="00E5544F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51AF"/>
    <w:rsid w:val="00E86B2C"/>
    <w:rsid w:val="00E874A2"/>
    <w:rsid w:val="00E91380"/>
    <w:rsid w:val="00E91C54"/>
    <w:rsid w:val="00E941B6"/>
    <w:rsid w:val="00E944E9"/>
    <w:rsid w:val="00E9584D"/>
    <w:rsid w:val="00E9740A"/>
    <w:rsid w:val="00EA19B6"/>
    <w:rsid w:val="00EA27B3"/>
    <w:rsid w:val="00EA630A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18B"/>
    <w:rsid w:val="00F03ED7"/>
    <w:rsid w:val="00F05D49"/>
    <w:rsid w:val="00F1403E"/>
    <w:rsid w:val="00F140F8"/>
    <w:rsid w:val="00F14F42"/>
    <w:rsid w:val="00F151AC"/>
    <w:rsid w:val="00F152D1"/>
    <w:rsid w:val="00F155F9"/>
    <w:rsid w:val="00F2211B"/>
    <w:rsid w:val="00F238DB"/>
    <w:rsid w:val="00F25A63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6D0"/>
    <w:rsid w:val="00F60DCC"/>
    <w:rsid w:val="00F6119F"/>
    <w:rsid w:val="00F66059"/>
    <w:rsid w:val="00F7105F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2F69"/>
    <w:rsid w:val="00FA4CFD"/>
    <w:rsid w:val="00FA7701"/>
    <w:rsid w:val="00FB0F23"/>
    <w:rsid w:val="00FB24F8"/>
    <w:rsid w:val="00FB47E9"/>
    <w:rsid w:val="00FB602C"/>
    <w:rsid w:val="00FC1BBF"/>
    <w:rsid w:val="00FC22E4"/>
    <w:rsid w:val="00FC2EA6"/>
    <w:rsid w:val="00FC3DC7"/>
    <w:rsid w:val="00FD3CCC"/>
    <w:rsid w:val="00FD7DBA"/>
    <w:rsid w:val="00FE33B8"/>
    <w:rsid w:val="00FE57F1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  <w:style w:type="table" w:customStyle="1" w:styleId="25">
    <w:name w:val="Сетка таблицы2"/>
    <w:basedOn w:val="a1"/>
    <w:next w:val="af0"/>
    <w:uiPriority w:val="39"/>
    <w:rsid w:val="00FE57F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0"/>
    <w:rsid w:val="00A0681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B52B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apolosoft.cuadernoprofes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84569-3319-469E-87F7-501E8CBF4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8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117</cp:revision>
  <cp:lastPrinted>2021-09-20T08:02:00Z</cp:lastPrinted>
  <dcterms:created xsi:type="dcterms:W3CDTF">2019-12-10T20:29:00Z</dcterms:created>
  <dcterms:modified xsi:type="dcterms:W3CDTF">2021-09-21T18:59:00Z</dcterms:modified>
</cp:coreProperties>
</file>