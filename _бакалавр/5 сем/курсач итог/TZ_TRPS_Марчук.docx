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497050" w:rsidRPr="00D77526" w14:paraId="3125A90B" w14:textId="77777777" w:rsidTr="00B6477E">
        <w:tc>
          <w:tcPr>
            <w:tcW w:w="1383" w:type="dxa"/>
          </w:tcPr>
          <w:p w14:paraId="35AD857F" w14:textId="77777777" w:rsidR="00497050" w:rsidRPr="00D77526" w:rsidRDefault="004B293A" w:rsidP="00B6477E">
            <w:pPr>
              <w:spacing w:after="0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6847F887" wp14:editId="2C164D1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72" name="Рисунок 17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5CE73393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 xml:space="preserve">Министерство науки </w:t>
            </w:r>
            <w:r w:rsidR="00AB650C" w:rsidRPr="00D77526">
              <w:rPr>
                <w:rFonts w:ascii="Times New Roman" w:hAnsi="Times New Roman"/>
                <w:b/>
              </w:rPr>
              <w:t xml:space="preserve">и высшего образования </w:t>
            </w:r>
            <w:r w:rsidRPr="00D77526">
              <w:rPr>
                <w:rFonts w:ascii="Times New Roman" w:hAnsi="Times New Roman"/>
                <w:b/>
              </w:rPr>
              <w:t>Российской Федерации</w:t>
            </w:r>
          </w:p>
          <w:p w14:paraId="2CB27176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4B7744A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высшего образования</w:t>
            </w:r>
          </w:p>
          <w:p w14:paraId="1CF50C1C" w14:textId="77777777" w:rsidR="00497050" w:rsidRPr="00D77526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7FDE3DBF" w14:textId="77777777" w:rsidR="00497050" w:rsidRPr="00D77526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имени Н.Э. Баумана</w:t>
            </w:r>
          </w:p>
          <w:p w14:paraId="0BF3D5B4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245A240C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0CD2C5D1" w14:textId="77777777" w:rsidR="00497050" w:rsidRPr="00D77526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0CFBACF5" w14:textId="77777777" w:rsidR="00497050" w:rsidRPr="00D77526" w:rsidRDefault="00497050" w:rsidP="00497050">
      <w:pPr>
        <w:spacing w:after="0"/>
        <w:rPr>
          <w:rFonts w:ascii="Times New Roman" w:hAnsi="Times New Roman"/>
          <w:b/>
          <w:sz w:val="32"/>
        </w:rPr>
      </w:pPr>
    </w:p>
    <w:p w14:paraId="2E26F82A" w14:textId="77777777" w:rsidR="00DF285C" w:rsidRPr="00D77526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ФАКУЛЬТЕТ </w:t>
      </w:r>
      <w:r w:rsidRPr="00D77526">
        <w:rPr>
          <w:rFonts w:ascii="Times New Roman" w:hAnsi="Times New Roman"/>
          <w:b/>
          <w:caps/>
          <w:sz w:val="24"/>
          <w:szCs w:val="24"/>
        </w:rPr>
        <w:t>Информатика и системы управления</w:t>
      </w:r>
    </w:p>
    <w:p w14:paraId="280B2FD6" w14:textId="77777777" w:rsidR="00DF285C" w:rsidRPr="00D77526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</w:p>
    <w:p w14:paraId="5036F0A5" w14:textId="77777777" w:rsidR="00DF285C" w:rsidRPr="00D77526" w:rsidRDefault="00DF285C" w:rsidP="00DF285C">
      <w:pPr>
        <w:spacing w:after="0"/>
        <w:rPr>
          <w:rFonts w:ascii="Times New Roman" w:hAnsi="Times New Roman"/>
          <w:b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КАФЕДРА </w:t>
      </w:r>
      <w:r w:rsidRPr="00D77526">
        <w:rPr>
          <w:rFonts w:ascii="Times New Roman" w:hAnsi="Times New Roman"/>
          <w:b/>
          <w:caps/>
          <w:sz w:val="24"/>
          <w:szCs w:val="24"/>
        </w:rPr>
        <w:t>Компьютерные системы и сети (ИУ6)</w:t>
      </w:r>
    </w:p>
    <w:p w14:paraId="66BAC3DA" w14:textId="77777777" w:rsidR="00DF285C" w:rsidRPr="00D77526" w:rsidRDefault="00DF285C" w:rsidP="00DF285C">
      <w:pPr>
        <w:spacing w:after="0"/>
        <w:rPr>
          <w:rFonts w:ascii="Times New Roman" w:hAnsi="Times New Roman"/>
          <w:i/>
          <w:sz w:val="24"/>
          <w:szCs w:val="24"/>
        </w:rPr>
      </w:pPr>
    </w:p>
    <w:p w14:paraId="498156CC" w14:textId="43E524A5" w:rsidR="00497050" w:rsidRPr="00D77526" w:rsidRDefault="00DF285C" w:rsidP="00497050">
      <w:pPr>
        <w:spacing w:after="0"/>
        <w:rPr>
          <w:rFonts w:ascii="Times New Roman" w:hAnsi="Times New Roman"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НАПРАВЛЕНИЕ </w:t>
      </w:r>
      <w:proofErr w:type="gramStart"/>
      <w:r w:rsidRPr="00D77526">
        <w:rPr>
          <w:rFonts w:ascii="Times New Roman" w:hAnsi="Times New Roman"/>
          <w:sz w:val="24"/>
          <w:szCs w:val="24"/>
        </w:rPr>
        <w:t xml:space="preserve">ПОДГОТОВКИ  </w:t>
      </w:r>
      <w:r w:rsidRPr="00D77526">
        <w:rPr>
          <w:rFonts w:ascii="Times New Roman" w:hAnsi="Times New Roman"/>
          <w:b/>
          <w:sz w:val="24"/>
          <w:szCs w:val="24"/>
        </w:rPr>
        <w:t>09.</w:t>
      </w:r>
      <w:r w:rsidR="00E050B2" w:rsidRPr="00D77526">
        <w:rPr>
          <w:rFonts w:ascii="Times New Roman" w:hAnsi="Times New Roman"/>
          <w:b/>
          <w:sz w:val="24"/>
          <w:szCs w:val="24"/>
        </w:rPr>
        <w:t>03</w:t>
      </w:r>
      <w:r w:rsidRPr="00D77526">
        <w:rPr>
          <w:rFonts w:ascii="Times New Roman" w:hAnsi="Times New Roman"/>
          <w:b/>
          <w:sz w:val="24"/>
          <w:szCs w:val="24"/>
        </w:rPr>
        <w:t>.</w:t>
      </w:r>
      <w:r w:rsidR="00E050B2" w:rsidRPr="00D77526">
        <w:rPr>
          <w:rFonts w:ascii="Times New Roman" w:hAnsi="Times New Roman"/>
          <w:b/>
          <w:sz w:val="24"/>
          <w:szCs w:val="24"/>
        </w:rPr>
        <w:t>01</w:t>
      </w:r>
      <w:proofErr w:type="gramEnd"/>
      <w:r w:rsidRPr="00D77526">
        <w:rPr>
          <w:rFonts w:ascii="Times New Roman" w:hAnsi="Times New Roman"/>
          <w:b/>
          <w:sz w:val="24"/>
          <w:szCs w:val="24"/>
        </w:rPr>
        <w:t xml:space="preserve">  </w:t>
      </w:r>
      <w:r w:rsidR="00E050B2" w:rsidRPr="00D77526">
        <w:rPr>
          <w:rFonts w:ascii="Times New Roman" w:hAnsi="Times New Roman"/>
          <w:b/>
          <w:sz w:val="24"/>
          <w:szCs w:val="24"/>
        </w:rPr>
        <w:t>Информатика и вычислительная техника</w:t>
      </w:r>
    </w:p>
    <w:p w14:paraId="48BBA828" w14:textId="77777777" w:rsidR="00E050B2" w:rsidRPr="00D77526" w:rsidRDefault="00E050B2" w:rsidP="00497050">
      <w:pPr>
        <w:spacing w:after="0"/>
        <w:rPr>
          <w:rFonts w:ascii="Times New Roman" w:hAnsi="Times New Roman"/>
          <w:sz w:val="24"/>
          <w:szCs w:val="24"/>
        </w:rPr>
      </w:pPr>
    </w:p>
    <w:p w14:paraId="628A1D51" w14:textId="6793A4D5" w:rsidR="00542942" w:rsidRPr="00D77526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26277B9D" w14:textId="0590267A" w:rsidR="00542942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0620B93E" w14:textId="77777777" w:rsidR="00DC1185" w:rsidRPr="00D77526" w:rsidRDefault="00DC1185" w:rsidP="00497050">
      <w:pPr>
        <w:spacing w:after="0"/>
        <w:rPr>
          <w:rFonts w:ascii="Times New Roman" w:hAnsi="Times New Roman"/>
          <w:i/>
          <w:sz w:val="32"/>
        </w:rPr>
      </w:pPr>
    </w:p>
    <w:p w14:paraId="389FCDA8" w14:textId="2A065437" w:rsidR="00542942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4FD98FAE" w14:textId="6869EDE9" w:rsidR="00E86B2C" w:rsidRDefault="00E86B2C" w:rsidP="00497050">
      <w:pPr>
        <w:spacing w:after="0"/>
        <w:rPr>
          <w:rFonts w:ascii="Times New Roman" w:hAnsi="Times New Roman"/>
          <w:i/>
          <w:sz w:val="32"/>
        </w:rPr>
      </w:pPr>
    </w:p>
    <w:p w14:paraId="42D8EC78" w14:textId="77777777" w:rsidR="00E86B2C" w:rsidRPr="00D77526" w:rsidRDefault="00E86B2C" w:rsidP="00497050">
      <w:pPr>
        <w:spacing w:after="0"/>
        <w:rPr>
          <w:rFonts w:ascii="Times New Roman" w:hAnsi="Times New Roman"/>
          <w:i/>
          <w:sz w:val="32"/>
        </w:rPr>
      </w:pPr>
    </w:p>
    <w:p w14:paraId="5412AAD1" w14:textId="1E086622" w:rsidR="00497050" w:rsidRPr="00D77526" w:rsidRDefault="00497050" w:rsidP="00497050">
      <w:pPr>
        <w:spacing w:after="0"/>
        <w:rPr>
          <w:rFonts w:ascii="Times New Roman" w:hAnsi="Times New Roman"/>
        </w:rPr>
      </w:pPr>
    </w:p>
    <w:p w14:paraId="285424B1" w14:textId="46F5F67F" w:rsidR="00E86B2C" w:rsidRDefault="00C37AAA" w:rsidP="00C37AAA">
      <w:pPr>
        <w:spacing w:after="0"/>
        <w:jc w:val="center"/>
        <w:rPr>
          <w:rFonts w:ascii="Times New Roman" w:eastAsia="Times New Roman" w:hAnsi="Times New Roman"/>
          <w:caps/>
          <w:sz w:val="28"/>
          <w:szCs w:val="24"/>
          <w:lang w:eastAsia="zh-CN"/>
        </w:rPr>
      </w:pPr>
      <w:r w:rsidRPr="00B52B85">
        <w:rPr>
          <w:rFonts w:ascii="Times New Roman" w:eastAsia="Times New Roman" w:hAnsi="Times New Roman"/>
          <w:b/>
          <w:bCs/>
          <w:caps/>
          <w:sz w:val="28"/>
          <w:szCs w:val="24"/>
          <w:lang w:eastAsia="zh-CN"/>
        </w:rPr>
        <w:t xml:space="preserve">пРОТОТИП </w:t>
      </w:r>
      <w:r w:rsidR="00853E09" w:rsidRPr="00853E09">
        <w:rPr>
          <w:rFonts w:ascii="Times New Roman" w:eastAsia="Times New Roman" w:hAnsi="Times New Roman"/>
          <w:b/>
          <w:bCs/>
          <w:caps/>
          <w:sz w:val="28"/>
          <w:szCs w:val="24"/>
          <w:lang w:eastAsia="zh-CN"/>
        </w:rPr>
        <w:t>ANDROID-</w:t>
      </w:r>
      <w:r>
        <w:rPr>
          <w:rFonts w:ascii="Times New Roman" w:eastAsia="Times New Roman" w:hAnsi="Times New Roman"/>
          <w:b/>
          <w:bCs/>
          <w:caps/>
          <w:sz w:val="28"/>
          <w:szCs w:val="24"/>
          <w:lang w:eastAsia="zh-CN"/>
        </w:rPr>
        <w:t>приложения</w:t>
      </w:r>
      <w:r w:rsidRPr="00B52B85">
        <w:rPr>
          <w:rFonts w:ascii="Times New Roman" w:eastAsia="Times New Roman" w:hAnsi="Times New Roman"/>
          <w:b/>
          <w:bCs/>
          <w:caps/>
          <w:sz w:val="28"/>
          <w:szCs w:val="24"/>
          <w:lang w:eastAsia="zh-CN"/>
        </w:rPr>
        <w:t xml:space="preserve"> </w:t>
      </w:r>
      <w:r w:rsidR="0052151E">
        <w:rPr>
          <w:rFonts w:ascii="Times New Roman" w:eastAsia="Times New Roman" w:hAnsi="Times New Roman"/>
          <w:caps/>
          <w:sz w:val="28"/>
          <w:szCs w:val="24"/>
          <w:lang w:eastAsia="zh-CN"/>
        </w:rPr>
        <w:t>«</w:t>
      </w:r>
      <w:r>
        <w:rPr>
          <w:rFonts w:ascii="Times New Roman" w:eastAsia="Times New Roman" w:hAnsi="Times New Roman"/>
          <w:b/>
          <w:bCs/>
          <w:caps/>
          <w:sz w:val="28"/>
          <w:szCs w:val="24"/>
          <w:lang w:eastAsia="zh-CN"/>
        </w:rPr>
        <w:t>Помощник учителя</w:t>
      </w:r>
      <w:r w:rsidR="00E86B2C">
        <w:rPr>
          <w:rFonts w:ascii="Times New Roman" w:eastAsia="Times New Roman" w:hAnsi="Times New Roman"/>
          <w:caps/>
          <w:sz w:val="28"/>
          <w:szCs w:val="24"/>
          <w:lang w:eastAsia="zh-CN"/>
        </w:rPr>
        <w:t>»</w:t>
      </w:r>
    </w:p>
    <w:p w14:paraId="7CC4DA79" w14:textId="77777777" w:rsidR="00E86B2C" w:rsidRPr="00B52B85" w:rsidRDefault="00E86B2C" w:rsidP="00E86B2C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zh-CN"/>
        </w:rPr>
      </w:pPr>
    </w:p>
    <w:p w14:paraId="5DF61A1F" w14:textId="77777777" w:rsidR="00FA7701" w:rsidRPr="00FA7701" w:rsidRDefault="00FA7701" w:rsidP="00FA7701">
      <w:pPr>
        <w:spacing w:after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A7701">
        <w:rPr>
          <w:rFonts w:ascii="Times New Roman" w:eastAsia="Times New Roman" w:hAnsi="Times New Roman"/>
          <w:sz w:val="28"/>
          <w:szCs w:val="28"/>
          <w:lang w:eastAsia="ru-RU"/>
        </w:rPr>
        <w:t xml:space="preserve">Техническое задание на курсовую работу </w:t>
      </w:r>
    </w:p>
    <w:p w14:paraId="7F7C0E8C" w14:textId="6983C3A7" w:rsidR="00E86B2C" w:rsidRDefault="00FA7701" w:rsidP="00FA7701">
      <w:pPr>
        <w:spacing w:after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A7701">
        <w:rPr>
          <w:rFonts w:ascii="Times New Roman" w:eastAsia="Times New Roman" w:hAnsi="Times New Roman"/>
          <w:sz w:val="28"/>
          <w:szCs w:val="28"/>
          <w:lang w:eastAsia="ru-RU"/>
        </w:rPr>
        <w:t>по дисциплине Технология разработки программных систем</w:t>
      </w:r>
    </w:p>
    <w:p w14:paraId="7EF5DED7" w14:textId="77777777" w:rsidR="00FA7701" w:rsidRPr="00E86B2C" w:rsidRDefault="00FA7701" w:rsidP="00FA7701">
      <w:pPr>
        <w:spacing w:after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5471721" w14:textId="5A85CB45" w:rsidR="00E86B2C" w:rsidRPr="0050653E" w:rsidRDefault="00E86B2C" w:rsidP="00E86B2C">
      <w:pPr>
        <w:spacing w:after="0"/>
        <w:jc w:val="center"/>
        <w:rPr>
          <w:rFonts w:ascii="Times New Roman" w:eastAsia="Times New Roman" w:hAnsi="Times New Roman"/>
          <w:color w:val="FF6600"/>
          <w:sz w:val="28"/>
          <w:szCs w:val="28"/>
          <w:lang w:eastAsia="ru-RU"/>
        </w:rPr>
      </w:pPr>
      <w:r w:rsidRPr="00E86B2C">
        <w:rPr>
          <w:rFonts w:ascii="Times New Roman" w:eastAsia="Times New Roman" w:hAnsi="Times New Roman"/>
          <w:sz w:val="28"/>
          <w:szCs w:val="28"/>
          <w:lang w:eastAsia="ru-RU"/>
        </w:rPr>
        <w:t xml:space="preserve">Листов </w:t>
      </w:r>
      <w:r w:rsidR="00B91CA4" w:rsidRPr="0050653E">
        <w:rPr>
          <w:rFonts w:ascii="Times New Roman" w:eastAsia="Times New Roman" w:hAnsi="Times New Roman"/>
          <w:sz w:val="28"/>
          <w:szCs w:val="28"/>
          <w:lang w:eastAsia="ru-RU"/>
        </w:rPr>
        <w:t>7</w:t>
      </w:r>
    </w:p>
    <w:p w14:paraId="02BA91E3" w14:textId="77777777" w:rsidR="00843C0F" w:rsidRPr="00D77526" w:rsidRDefault="00843C0F" w:rsidP="00497050">
      <w:pPr>
        <w:spacing w:after="0"/>
        <w:rPr>
          <w:rFonts w:ascii="Times New Roman" w:hAnsi="Times New Roman"/>
        </w:rPr>
      </w:pPr>
    </w:p>
    <w:p w14:paraId="7F624EFF" w14:textId="68E389CF" w:rsidR="00FA7701" w:rsidRDefault="00FA7701" w:rsidP="00FA7701">
      <w:pPr>
        <w:spacing w:after="0"/>
        <w:rPr>
          <w:rFonts w:ascii="Times New Roman" w:hAnsi="Times New Roman"/>
        </w:rPr>
      </w:pPr>
    </w:p>
    <w:p w14:paraId="7C2ABAE3" w14:textId="0E509DDD" w:rsidR="00FA7701" w:rsidRDefault="00FA7701" w:rsidP="00FA7701">
      <w:pPr>
        <w:spacing w:after="0"/>
        <w:rPr>
          <w:rFonts w:ascii="Times New Roman" w:hAnsi="Times New Roman"/>
        </w:rPr>
      </w:pPr>
    </w:p>
    <w:p w14:paraId="45C4E374" w14:textId="77777777" w:rsidR="00FA7701" w:rsidRPr="00FA7701" w:rsidRDefault="00FA7701" w:rsidP="00FA7701">
      <w:pPr>
        <w:spacing w:after="0"/>
        <w:rPr>
          <w:rFonts w:ascii="Times New Roman" w:eastAsia="Times New Roman" w:hAnsi="Times New Roman"/>
          <w:i/>
          <w:iCs/>
          <w:sz w:val="24"/>
          <w:szCs w:val="24"/>
          <w:lang w:eastAsia="ru-RU"/>
        </w:rPr>
      </w:pPr>
    </w:p>
    <w:p w14:paraId="797D7C47" w14:textId="77777777" w:rsidR="00FA7701" w:rsidRPr="00FA7701" w:rsidRDefault="00FA7701" w:rsidP="00FA7701">
      <w:pPr>
        <w:spacing w:after="0"/>
        <w:rPr>
          <w:rFonts w:ascii="Times New Roman" w:eastAsia="Times New Roman" w:hAnsi="Times New Roman"/>
          <w:i/>
          <w:iCs/>
          <w:sz w:val="24"/>
          <w:szCs w:val="24"/>
          <w:lang w:eastAsia="ru-RU"/>
        </w:rPr>
      </w:pPr>
    </w:p>
    <w:p w14:paraId="5E15A282" w14:textId="77777777" w:rsidR="00FA7701" w:rsidRPr="00FA7701" w:rsidRDefault="00FA7701" w:rsidP="00FA7701">
      <w:pPr>
        <w:spacing w:after="0"/>
        <w:rPr>
          <w:rFonts w:ascii="Times New Roman" w:eastAsia="Times New Roman" w:hAnsi="Times New Roman"/>
          <w:i/>
          <w:iCs/>
          <w:sz w:val="24"/>
          <w:szCs w:val="24"/>
          <w:lang w:eastAsia="ru-RU"/>
        </w:rPr>
      </w:pPr>
    </w:p>
    <w:p w14:paraId="7F0832A9" w14:textId="77777777" w:rsidR="00FA7701" w:rsidRPr="00FA7701" w:rsidRDefault="00FA7701" w:rsidP="00FA7701">
      <w:pPr>
        <w:spacing w:after="0"/>
        <w:rPr>
          <w:rFonts w:ascii="Times New Roman" w:eastAsia="Times New Roman" w:hAnsi="Times New Roman"/>
          <w:i/>
          <w:iCs/>
          <w:sz w:val="24"/>
          <w:szCs w:val="24"/>
          <w:lang w:eastAsia="ru-RU"/>
        </w:rPr>
      </w:pPr>
    </w:p>
    <w:p w14:paraId="3E4AA7F1" w14:textId="77777777" w:rsidR="00FA7701" w:rsidRPr="00FA7701" w:rsidRDefault="00FA7701" w:rsidP="00FA7701">
      <w:pPr>
        <w:spacing w:after="0"/>
        <w:rPr>
          <w:rFonts w:ascii="Times New Roman" w:eastAsia="Times New Roman" w:hAnsi="Times New Roman"/>
          <w:i/>
          <w:iCs/>
          <w:sz w:val="24"/>
          <w:szCs w:val="24"/>
          <w:lang w:eastAsia="ru-RU"/>
        </w:rPr>
      </w:pPr>
    </w:p>
    <w:p w14:paraId="511999B3" w14:textId="432B22D1" w:rsidR="00FA7701" w:rsidRPr="00FA7701" w:rsidRDefault="00FA7701" w:rsidP="00FA7701">
      <w:pPr>
        <w:spacing w:after="0" w:line="300" w:lineRule="exact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FA7701">
        <w:rPr>
          <w:rFonts w:ascii="Times New Roman" w:eastAsia="Times New Roman" w:hAnsi="Times New Roman"/>
          <w:sz w:val="28"/>
          <w:szCs w:val="24"/>
          <w:lang w:eastAsia="ru-RU"/>
        </w:rPr>
        <w:t>Студент    _</w:t>
      </w:r>
      <w:r w:rsidRPr="00FA7701">
        <w:rPr>
          <w:rFonts w:ascii="Times New Roman" w:eastAsia="Times New Roman" w:hAnsi="Times New Roman"/>
          <w:sz w:val="28"/>
          <w:szCs w:val="24"/>
          <w:u w:val="single"/>
          <w:lang w:eastAsia="ru-RU"/>
        </w:rPr>
        <w:t>гр. ИУ6-52</w:t>
      </w:r>
      <w:r w:rsidRPr="00FA770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____                      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FA770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___________________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FA770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  </w:t>
      </w:r>
      <w:r w:rsidRPr="00FA7701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Марчук И.С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</w:t>
      </w:r>
      <w:r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   </w:t>
      </w:r>
      <w:r w:rsidRPr="00FA770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 </w:t>
      </w:r>
    </w:p>
    <w:p w14:paraId="5E2A3700" w14:textId="77777777" w:rsidR="00FA7701" w:rsidRPr="00FA7701" w:rsidRDefault="00FA7701" w:rsidP="00FA7701">
      <w:pPr>
        <w:spacing w:after="0"/>
        <w:ind w:right="565"/>
        <w:rPr>
          <w:rFonts w:ascii="Times New Roman" w:eastAsia="Times New Roman" w:hAnsi="Times New Roman"/>
          <w:sz w:val="18"/>
          <w:szCs w:val="18"/>
          <w:lang w:eastAsia="ru-RU"/>
        </w:rPr>
      </w:pPr>
      <w:r w:rsidRPr="00FA7701">
        <w:rPr>
          <w:rFonts w:ascii="Times New Roman" w:eastAsia="Times New Roman" w:hAnsi="Times New Roman"/>
          <w:sz w:val="18"/>
          <w:szCs w:val="18"/>
          <w:lang w:eastAsia="ru-RU"/>
        </w:rPr>
        <w:tab/>
        <w:t xml:space="preserve">                (</w:t>
      </w:r>
      <w:proofErr w:type="gramStart"/>
      <w:r w:rsidRPr="00FA7701">
        <w:rPr>
          <w:rFonts w:ascii="Times New Roman" w:eastAsia="Times New Roman" w:hAnsi="Times New Roman"/>
          <w:sz w:val="18"/>
          <w:szCs w:val="18"/>
          <w:lang w:eastAsia="ru-RU"/>
        </w:rPr>
        <w:t xml:space="preserve">Группа)   </w:t>
      </w:r>
      <w:proofErr w:type="gramEnd"/>
      <w:r w:rsidRPr="00FA7701">
        <w:rPr>
          <w:rFonts w:ascii="Times New Roman" w:eastAsia="Times New Roman" w:hAnsi="Times New Roman"/>
          <w:sz w:val="18"/>
          <w:szCs w:val="18"/>
          <w:lang w:eastAsia="ru-RU"/>
        </w:rPr>
        <w:t xml:space="preserve">                                                               (Подпись, дата)                            (И.О. Фамилия) </w:t>
      </w:r>
    </w:p>
    <w:p w14:paraId="148CE613" w14:textId="77777777" w:rsidR="00FA7701" w:rsidRPr="00FA7701" w:rsidRDefault="00FA7701" w:rsidP="00FA7701">
      <w:pPr>
        <w:spacing w:after="0"/>
        <w:ind w:right="565"/>
        <w:jc w:val="right"/>
        <w:rPr>
          <w:rFonts w:ascii="Times New Roman" w:eastAsia="Times New Roman" w:hAnsi="Times New Roman"/>
          <w:sz w:val="18"/>
          <w:szCs w:val="18"/>
          <w:lang w:eastAsia="ru-RU"/>
        </w:rPr>
      </w:pPr>
      <w:r w:rsidRPr="00FA7701">
        <w:rPr>
          <w:rFonts w:ascii="Times New Roman" w:eastAsia="Times New Roman" w:hAnsi="Times New Roman"/>
          <w:sz w:val="18"/>
          <w:szCs w:val="18"/>
          <w:lang w:eastAsia="ru-RU"/>
        </w:rPr>
        <w:t xml:space="preserve">        </w:t>
      </w:r>
    </w:p>
    <w:p w14:paraId="7C633007" w14:textId="77777777" w:rsidR="00FA7701" w:rsidRPr="00FA7701" w:rsidRDefault="00FA7701" w:rsidP="00FA7701">
      <w:pPr>
        <w:spacing w:after="0" w:line="300" w:lineRule="exact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0436878A" w14:textId="77777777" w:rsidR="00FA7701" w:rsidRPr="00FA7701" w:rsidRDefault="00FA7701" w:rsidP="00FA7701">
      <w:pPr>
        <w:spacing w:after="0" w:line="300" w:lineRule="exact"/>
        <w:rPr>
          <w:rFonts w:ascii="Times New Roman" w:eastAsia="Times New Roman" w:hAnsi="Times New Roman"/>
          <w:sz w:val="28"/>
          <w:szCs w:val="24"/>
          <w:lang w:eastAsia="ru-RU"/>
        </w:rPr>
      </w:pPr>
      <w:r w:rsidRPr="00FA7701">
        <w:rPr>
          <w:rFonts w:ascii="Times New Roman" w:eastAsia="Times New Roman" w:hAnsi="Times New Roman"/>
          <w:sz w:val="28"/>
          <w:szCs w:val="24"/>
          <w:lang w:eastAsia="ru-RU"/>
        </w:rPr>
        <w:t>Руководитель курсовой работы,</w:t>
      </w:r>
    </w:p>
    <w:p w14:paraId="3AFA6A83" w14:textId="6283FAF9" w:rsidR="00FA7701" w:rsidRPr="00FA7701" w:rsidRDefault="00FA7701" w:rsidP="00FA7701">
      <w:pPr>
        <w:spacing w:after="0" w:line="300" w:lineRule="exact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FA7701">
        <w:rPr>
          <w:rFonts w:ascii="Times New Roman" w:eastAsia="Times New Roman" w:hAnsi="Times New Roman"/>
          <w:sz w:val="18"/>
          <w:szCs w:val="18"/>
          <w:lang w:eastAsia="ru-RU"/>
        </w:rPr>
        <w:t xml:space="preserve">(Старший </w:t>
      </w:r>
      <w:proofErr w:type="gramStart"/>
      <w:r w:rsidRPr="00FA7701">
        <w:rPr>
          <w:rFonts w:ascii="Times New Roman" w:eastAsia="Times New Roman" w:hAnsi="Times New Roman"/>
          <w:sz w:val="18"/>
          <w:szCs w:val="18"/>
          <w:lang w:eastAsia="ru-RU"/>
        </w:rPr>
        <w:t>преподаватель)</w:t>
      </w:r>
      <w:r w:rsidRPr="00FA7701">
        <w:rPr>
          <w:rFonts w:ascii="Times New Roman" w:eastAsia="Times New Roman" w:hAnsi="Times New Roman"/>
          <w:sz w:val="28"/>
          <w:szCs w:val="24"/>
          <w:lang w:eastAsia="ru-RU"/>
        </w:rPr>
        <w:t xml:space="preserve">   </w:t>
      </w:r>
      <w:proofErr w:type="gramEnd"/>
      <w:r w:rsidRPr="00FA7701">
        <w:rPr>
          <w:rFonts w:ascii="Times New Roman" w:eastAsia="Times New Roman" w:hAnsi="Times New Roman"/>
          <w:sz w:val="28"/>
          <w:szCs w:val="24"/>
          <w:lang w:eastAsia="ru-RU"/>
        </w:rPr>
        <w:t xml:space="preserve">            </w:t>
      </w:r>
      <w:r w:rsidRPr="00FA770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           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           </w:t>
      </w:r>
      <w:r w:rsidRPr="00FA770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  __________________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  </w:t>
      </w:r>
      <w:r w:rsidRPr="00FA7701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Фетисов М.В.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_</w:t>
      </w:r>
      <w:r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   </w:t>
      </w:r>
      <w:r w:rsidRPr="00FA770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</w:p>
    <w:p w14:paraId="33D4F1F7" w14:textId="77777777" w:rsidR="00FA7701" w:rsidRPr="00FA7701" w:rsidRDefault="00FA7701" w:rsidP="00FA7701">
      <w:pPr>
        <w:spacing w:after="0"/>
        <w:ind w:right="565"/>
        <w:jc w:val="right"/>
        <w:rPr>
          <w:rFonts w:ascii="Times New Roman" w:eastAsia="Times New Roman" w:hAnsi="Times New Roman"/>
          <w:sz w:val="18"/>
          <w:szCs w:val="18"/>
          <w:lang w:eastAsia="ru-RU"/>
        </w:rPr>
      </w:pPr>
      <w:r w:rsidRPr="00FA7701">
        <w:rPr>
          <w:rFonts w:ascii="Times New Roman" w:eastAsia="Times New Roman" w:hAnsi="Times New Roman"/>
          <w:sz w:val="18"/>
          <w:szCs w:val="18"/>
          <w:lang w:eastAsia="ru-RU"/>
        </w:rPr>
        <w:t xml:space="preserve">(Подпись, </w:t>
      </w:r>
      <w:proofErr w:type="gramStart"/>
      <w:r w:rsidRPr="00FA7701">
        <w:rPr>
          <w:rFonts w:ascii="Times New Roman" w:eastAsia="Times New Roman" w:hAnsi="Times New Roman"/>
          <w:sz w:val="18"/>
          <w:szCs w:val="18"/>
          <w:lang w:eastAsia="ru-RU"/>
        </w:rPr>
        <w:t xml:space="preserve">дата)   </w:t>
      </w:r>
      <w:proofErr w:type="gramEnd"/>
      <w:r w:rsidRPr="00FA7701">
        <w:rPr>
          <w:rFonts w:ascii="Times New Roman" w:eastAsia="Times New Roman" w:hAnsi="Times New Roman"/>
          <w:sz w:val="18"/>
          <w:szCs w:val="18"/>
          <w:lang w:eastAsia="ru-RU"/>
        </w:rPr>
        <w:t xml:space="preserve">                         (И.О. Фамилия)  </w:t>
      </w:r>
    </w:p>
    <w:p w14:paraId="0B536A6C" w14:textId="77777777" w:rsidR="00FA7701" w:rsidRPr="00FA7701" w:rsidRDefault="00FA7701" w:rsidP="00FA7701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A2674F9" w14:textId="77777777" w:rsidR="00FA7701" w:rsidRPr="00FA7701" w:rsidRDefault="00FA7701" w:rsidP="00FA7701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0622FBA" w14:textId="77777777" w:rsidR="00FA7701" w:rsidRPr="00FA7701" w:rsidRDefault="00FA7701" w:rsidP="00FA7701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1CDC00B" w14:textId="77777777" w:rsidR="00FA7701" w:rsidRPr="00FA7701" w:rsidRDefault="00FA7701" w:rsidP="00FA7701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6D8C87C" w14:textId="77777777" w:rsidR="00DC1185" w:rsidRPr="0052151E" w:rsidRDefault="00DC1185" w:rsidP="003B43E7">
      <w:pPr>
        <w:rPr>
          <w:rFonts w:ascii="Times New Roman" w:hAnsi="Times New Roman"/>
          <w:i/>
          <w:sz w:val="28"/>
        </w:rPr>
      </w:pPr>
    </w:p>
    <w:p w14:paraId="0B33911D" w14:textId="50995209" w:rsidR="0052151E" w:rsidRPr="00CE1502" w:rsidRDefault="00DF285C" w:rsidP="00CE1502">
      <w:pPr>
        <w:jc w:val="center"/>
        <w:rPr>
          <w:rFonts w:ascii="Times New Roman" w:hAnsi="Times New Roman"/>
          <w:i/>
          <w:sz w:val="28"/>
        </w:rPr>
      </w:pPr>
      <w:r w:rsidRPr="00D77526">
        <w:rPr>
          <w:rFonts w:ascii="Times New Roman" w:hAnsi="Times New Roman"/>
          <w:i/>
          <w:sz w:val="28"/>
        </w:rPr>
        <w:t>20</w:t>
      </w:r>
      <w:r w:rsidR="00E050B2" w:rsidRPr="00D77526">
        <w:rPr>
          <w:rFonts w:ascii="Times New Roman" w:hAnsi="Times New Roman"/>
          <w:i/>
          <w:sz w:val="28"/>
        </w:rPr>
        <w:t>21</w:t>
      </w:r>
      <w:r w:rsidRPr="00D77526">
        <w:rPr>
          <w:rFonts w:ascii="Times New Roman" w:hAnsi="Times New Roman"/>
          <w:i/>
          <w:sz w:val="28"/>
        </w:rPr>
        <w:t>г.</w:t>
      </w:r>
    </w:p>
    <w:p w14:paraId="31BA7502" w14:textId="65F2725B" w:rsidR="00636F69" w:rsidRPr="006201CA" w:rsidRDefault="00636F69" w:rsidP="00D601FA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lastRenderedPageBreak/>
        <w:t>В</w:t>
      </w:r>
      <w:r w:rsidR="00AE2DCA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ВЕДЕНИЕ </w:t>
      </w:r>
    </w:p>
    <w:p w14:paraId="42BF7377" w14:textId="1D42EF00" w:rsidR="00B52B85" w:rsidRPr="006201CA" w:rsidRDefault="00B52B85" w:rsidP="00F25A63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zh-CN"/>
        </w:rPr>
      </w:pP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Настоящее техническое задание распространяется на разработку прототипа </w:t>
      </w:r>
      <w:r w:rsidR="00CE1502" w:rsidRPr="006201CA">
        <w:rPr>
          <w:rFonts w:ascii="Times New Roman" w:eastAsia="Times New Roman" w:hAnsi="Times New Roman"/>
          <w:sz w:val="28"/>
          <w:szCs w:val="28"/>
          <w:lang w:val="en-US" w:eastAsia="zh-CN"/>
        </w:rPr>
        <w:t>android</w:t>
      </w:r>
      <w:r w:rsidR="00CE1502" w:rsidRPr="006201CA">
        <w:rPr>
          <w:rFonts w:ascii="Times New Roman" w:eastAsia="Times New Roman" w:hAnsi="Times New Roman"/>
          <w:sz w:val="28"/>
          <w:szCs w:val="28"/>
          <w:lang w:eastAsia="zh-CN"/>
        </w:rPr>
        <w:t>-</w:t>
      </w:r>
      <w:r w:rsidR="00C37AAA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приложения «Помощник </w:t>
      </w:r>
      <w:bookmarkStart w:id="0" w:name="_GoBack"/>
      <w:bookmarkEnd w:id="0"/>
      <w:r w:rsidR="00C37AAA" w:rsidRPr="006201CA">
        <w:rPr>
          <w:rFonts w:ascii="Times New Roman" w:eastAsia="Times New Roman" w:hAnsi="Times New Roman"/>
          <w:sz w:val="28"/>
          <w:szCs w:val="28"/>
          <w:lang w:eastAsia="zh-CN"/>
        </w:rPr>
        <w:t>учителя»</w:t>
      </w:r>
      <w:r w:rsidR="00CE1502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9B7373" w:rsidRPr="006201CA">
        <w:rPr>
          <w:rFonts w:ascii="Times New Roman" w:eastAsia="Times New Roman" w:hAnsi="Times New Roman"/>
          <w:sz w:val="28"/>
          <w:szCs w:val="28"/>
          <w:lang w:eastAsia="zh-CN"/>
        </w:rPr>
        <w:t>(</w:t>
      </w:r>
      <w:r w:rsidR="004C3597" w:rsidRPr="006201CA">
        <w:rPr>
          <w:rFonts w:ascii="Times New Roman" w:eastAsia="Times New Roman" w:hAnsi="Times New Roman"/>
          <w:sz w:val="28"/>
          <w:szCs w:val="28"/>
          <w:lang w:eastAsia="zh-CN"/>
        </w:rPr>
        <w:t>п</w:t>
      </w:r>
      <w:r w:rsidR="00CE1502" w:rsidRPr="006201CA">
        <w:rPr>
          <w:rFonts w:ascii="Times New Roman" w:eastAsia="Times New Roman" w:hAnsi="Times New Roman"/>
          <w:sz w:val="28"/>
          <w:szCs w:val="28"/>
          <w:lang w:eastAsia="zh-CN"/>
        </w:rPr>
        <w:t>омощник учителя</w:t>
      </w:r>
      <w:r w:rsidR="009B7373" w:rsidRPr="006201CA">
        <w:rPr>
          <w:rFonts w:ascii="Times New Roman" w:eastAsia="Times New Roman" w:hAnsi="Times New Roman"/>
          <w:sz w:val="28"/>
          <w:szCs w:val="28"/>
          <w:lang w:eastAsia="zh-CN"/>
        </w:rPr>
        <w:t>)</w:t>
      </w:r>
      <w:r w:rsidR="00853E09" w:rsidRPr="006201CA">
        <w:rPr>
          <w:rFonts w:ascii="Times New Roman" w:eastAsia="Times New Roman" w:hAnsi="Times New Roman"/>
          <w:sz w:val="28"/>
          <w:szCs w:val="28"/>
          <w:lang w:eastAsia="zh-CN"/>
        </w:rPr>
        <w:t>. Прототип предназначен для школьных учителей</w:t>
      </w:r>
      <w:r w:rsidR="0052151E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CE1502" w:rsidRPr="006201CA">
        <w:rPr>
          <w:rFonts w:ascii="Times New Roman" w:eastAsia="Times New Roman" w:hAnsi="Times New Roman"/>
          <w:sz w:val="28"/>
          <w:szCs w:val="28"/>
          <w:lang w:eastAsia="zh-CN"/>
        </w:rPr>
        <w:t>с целью</w:t>
      </w:r>
      <w:r w:rsidR="0052151E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упростить процесс ведения заметок об успеваемости учеников на уроке.</w:t>
      </w:r>
    </w:p>
    <w:p w14:paraId="5930D782" w14:textId="042038E4" w:rsidR="004C3597" w:rsidRPr="006201CA" w:rsidRDefault="00B52B85" w:rsidP="00F25A63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>Актуальность проекта оправдана</w:t>
      </w:r>
      <w:r w:rsidR="0052151E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, поскольку обычные заметки отнимают у учителя слишком много времени и внимания от урока, а система </w:t>
      </w:r>
      <w:r w:rsidR="0052151E" w:rsidRPr="006201CA">
        <w:rPr>
          <w:rFonts w:ascii="Times New Roman" w:eastAsia="Times New Roman" w:hAnsi="Times New Roman"/>
          <w:sz w:val="28"/>
          <w:szCs w:val="28"/>
          <w:lang w:val="en-US" w:eastAsia="zh-CN"/>
        </w:rPr>
        <w:t>android</w:t>
      </w:r>
      <w:r w:rsidR="0052151E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стоящая на большинстве мобильных устройств позволяет делать достаточно гибкий интерфейс, превосходящий по функционалу обычные заметки, и не отнимающий много внимания пользователя.</w:t>
      </w:r>
    </w:p>
    <w:p w14:paraId="45BD6D3A" w14:textId="15B7AD23" w:rsidR="00B52B85" w:rsidRPr="006201CA" w:rsidRDefault="004C3597" w:rsidP="00F25A63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>Из аналогов на данный момент существует</w:t>
      </w:r>
      <w:r w:rsidR="006A237C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испанское</w:t>
      </w: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6A237C" w:rsidRPr="006201CA">
        <w:rPr>
          <w:rFonts w:ascii="Times New Roman" w:eastAsia="Times New Roman" w:hAnsi="Times New Roman"/>
          <w:sz w:val="28"/>
          <w:szCs w:val="28"/>
          <w:lang w:val="en-US" w:eastAsia="zh-CN"/>
        </w:rPr>
        <w:t>android</w:t>
      </w:r>
      <w:r w:rsidR="006A237C" w:rsidRPr="006201CA">
        <w:rPr>
          <w:rFonts w:ascii="Times New Roman" w:eastAsia="Times New Roman" w:hAnsi="Times New Roman"/>
          <w:sz w:val="28"/>
          <w:szCs w:val="28"/>
          <w:lang w:eastAsia="zh-CN"/>
        </w:rPr>
        <w:t>-</w:t>
      </w: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>приложение «Учительский Журнал</w:t>
      </w:r>
      <w:r w:rsidR="00F25A63" w:rsidRPr="006201CA">
        <w:rPr>
          <w:rFonts w:ascii="Times New Roman" w:eastAsia="Times New Roman" w:hAnsi="Times New Roman"/>
          <w:sz w:val="28"/>
          <w:szCs w:val="28"/>
          <w:lang w:eastAsia="zh-CN"/>
        </w:rPr>
        <w:t>»</w:t>
      </w:r>
      <w:r w:rsidR="006201CA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F25A63" w:rsidRPr="006201CA">
        <w:rPr>
          <w:rFonts w:ascii="Times New Roman" w:eastAsia="Times New Roman" w:hAnsi="Times New Roman"/>
          <w:sz w:val="28"/>
          <w:szCs w:val="28"/>
          <w:lang w:eastAsia="zh-CN"/>
        </w:rPr>
        <w:t>[</w:t>
      </w:r>
      <w:r w:rsidR="006201CA" w:rsidRPr="006201CA">
        <w:rPr>
          <w:rFonts w:ascii="Times New Roman" w:eastAsia="Times New Roman" w:hAnsi="Times New Roman"/>
          <w:sz w:val="28"/>
          <w:szCs w:val="28"/>
          <w:lang w:eastAsia="zh-CN"/>
        </w:rPr>
        <w:t>1</w:t>
      </w:r>
      <w:r w:rsidR="00F25A63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], </w:t>
      </w:r>
      <w:r w:rsidR="00C271F6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которое реализует </w:t>
      </w:r>
      <w:r w:rsidR="006A237C" w:rsidRPr="006201CA">
        <w:rPr>
          <w:rFonts w:ascii="Times New Roman" w:eastAsia="Times New Roman" w:hAnsi="Times New Roman"/>
          <w:sz w:val="28"/>
          <w:szCs w:val="28"/>
          <w:lang w:eastAsia="zh-CN"/>
        </w:rPr>
        <w:t>большую часть необходимых</w:t>
      </w:r>
      <w:r w:rsidR="00C271F6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функци</w:t>
      </w:r>
      <w:r w:rsidR="006A237C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й, однако имеет </w:t>
      </w:r>
      <w:r w:rsidR="00423A4A" w:rsidRPr="006201CA">
        <w:rPr>
          <w:rFonts w:ascii="Times New Roman" w:eastAsia="Times New Roman" w:hAnsi="Times New Roman"/>
          <w:sz w:val="28"/>
          <w:szCs w:val="28"/>
          <w:lang w:eastAsia="zh-CN"/>
        </w:rPr>
        <w:t>высокий порог вхождения и плохую</w:t>
      </w:r>
      <w:r w:rsidR="00D14164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реализацию интерфейса некоторых функций. Исходя из этого было принято решение создать замещающий аналог с более понятным интерфейсом.</w:t>
      </w:r>
    </w:p>
    <w:p w14:paraId="455FF609" w14:textId="0D6E92D6" w:rsidR="005348C0" w:rsidRPr="006201CA" w:rsidRDefault="005348C0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6603CDDE" w14:textId="3AFDAB58" w:rsidR="005348C0" w:rsidRPr="006201CA" w:rsidRDefault="005348C0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30A325D0" w14:textId="7DEE640A" w:rsidR="005348C0" w:rsidRPr="006201CA" w:rsidRDefault="005348C0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3D80DEC6" w14:textId="13EF379C" w:rsidR="005348C0" w:rsidRPr="006201CA" w:rsidRDefault="005348C0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5B3521CE" w14:textId="205EB647" w:rsidR="005348C0" w:rsidRPr="006201CA" w:rsidRDefault="005348C0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6C837E7C" w14:textId="0B9839D6" w:rsidR="005348C0" w:rsidRPr="006201CA" w:rsidRDefault="005348C0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69EF71AD" w14:textId="21E8D6C3" w:rsidR="005348C0" w:rsidRPr="006201CA" w:rsidRDefault="005348C0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7C83B34E" w14:textId="6382A794" w:rsidR="005348C0" w:rsidRPr="006201CA" w:rsidRDefault="005348C0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2413FD32" w14:textId="2DE52701" w:rsidR="00AE2DCA" w:rsidRPr="006201CA" w:rsidRDefault="00AE2DCA" w:rsidP="00D14164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4B1621E9" w14:textId="0C0A3801" w:rsidR="00AE2DCA" w:rsidRDefault="00AE2DCA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7F1345B1" w14:textId="21659482" w:rsidR="006201CA" w:rsidRDefault="006201CA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50FF06C8" w14:textId="62B41267" w:rsidR="006201CA" w:rsidRDefault="006201CA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3132DAE7" w14:textId="77777777" w:rsidR="006201CA" w:rsidRPr="006201CA" w:rsidRDefault="006201CA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01328D65" w14:textId="77777777" w:rsidR="005348C0" w:rsidRPr="006201CA" w:rsidRDefault="005348C0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036E27B3" w14:textId="7DE6473E" w:rsidR="00AE2DCA" w:rsidRPr="006201CA" w:rsidRDefault="009B7373" w:rsidP="00AE2DCA">
      <w:pPr>
        <w:pStyle w:val="10"/>
        <w:rPr>
          <w:b w:val="0"/>
          <w:bCs w:val="0"/>
          <w:iCs/>
          <w:caps/>
        </w:rPr>
      </w:pPr>
      <w:r w:rsidRPr="0050653E">
        <w:rPr>
          <w:b w:val="0"/>
          <w:bCs w:val="0"/>
          <w:iCs/>
          <w:caps/>
        </w:rPr>
        <w:lastRenderedPageBreak/>
        <w:t>1</w:t>
      </w:r>
      <w:r w:rsidR="00AE2DCA" w:rsidRPr="006201CA">
        <w:rPr>
          <w:b w:val="0"/>
          <w:bCs w:val="0"/>
          <w:iCs/>
          <w:caps/>
        </w:rPr>
        <w:t xml:space="preserve"> Основания для разработки</w:t>
      </w:r>
    </w:p>
    <w:p w14:paraId="0D86C1BC" w14:textId="795D4230" w:rsidR="005348C0" w:rsidRPr="006201CA" w:rsidRDefault="0052151E" w:rsidP="0014497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Прототип приложения «Помощник учителя» 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разрабатывается на основе</w:t>
      </w:r>
      <w:r w:rsidR="00AE2DCA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учебного плана кафедры ИУ6</w:t>
      </w:r>
      <w:r w:rsidR="00CE1502" w:rsidRPr="006201C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</w:p>
    <w:p w14:paraId="12148308" w14:textId="173CA952" w:rsidR="00AE2DCA" w:rsidRPr="006201CA" w:rsidRDefault="009B7373" w:rsidP="00AE2DCA">
      <w:pPr>
        <w:keepNext/>
        <w:spacing w:before="360" w:line="360" w:lineRule="auto"/>
        <w:jc w:val="center"/>
        <w:outlineLvl w:val="0"/>
        <w:rPr>
          <w:rFonts w:ascii="Times New Roman" w:eastAsia="Times New Roman" w:hAnsi="Times New Roman"/>
          <w:iCs/>
          <w:caps/>
          <w:sz w:val="28"/>
          <w:szCs w:val="28"/>
          <w:lang w:eastAsia="ru-RU"/>
        </w:rPr>
      </w:pPr>
      <w:r w:rsidRPr="0050653E">
        <w:rPr>
          <w:rFonts w:ascii="Times New Roman" w:eastAsia="Times New Roman" w:hAnsi="Times New Roman"/>
          <w:iCs/>
          <w:caps/>
          <w:sz w:val="28"/>
          <w:szCs w:val="28"/>
          <w:lang w:eastAsia="ru-RU"/>
        </w:rPr>
        <w:t>2</w:t>
      </w:r>
      <w:r w:rsidR="00AE2DCA" w:rsidRPr="006201CA">
        <w:rPr>
          <w:rFonts w:ascii="Times New Roman" w:eastAsia="Times New Roman" w:hAnsi="Times New Roman"/>
          <w:iCs/>
          <w:caps/>
          <w:sz w:val="28"/>
          <w:szCs w:val="28"/>
          <w:lang w:eastAsia="ru-RU"/>
        </w:rPr>
        <w:t xml:space="preserve"> Назначение разработки</w:t>
      </w:r>
    </w:p>
    <w:p w14:paraId="2FCB004E" w14:textId="77777777" w:rsidR="0033324D" w:rsidRPr="006201CA" w:rsidRDefault="00AE2DCA" w:rsidP="00AE2DC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Основное назначение</w:t>
      </w:r>
      <w:r w:rsidR="0052151E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«Помощника учителя» 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заключается в </w:t>
      </w:r>
      <w:r w:rsidR="001F2800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предоставлении приложения, способного отмечать активность учеников на уроке, присутствие учащихся, а также вести учет их успеваемости, </w:t>
      </w:r>
      <w:r w:rsidR="00B70A7A" w:rsidRPr="006201CA">
        <w:rPr>
          <w:rFonts w:ascii="Times New Roman" w:eastAsia="Times New Roman" w:hAnsi="Times New Roman"/>
          <w:sz w:val="28"/>
          <w:szCs w:val="28"/>
          <w:lang w:eastAsia="zh-CN"/>
        </w:rPr>
        <w:t>чтобы</w:t>
      </w:r>
      <w:r w:rsidR="001F2800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учитель мог в свободное от урока время перенести все заметки в журнал.</w:t>
      </w:r>
      <w:r w:rsidR="00B70A7A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</w:p>
    <w:p w14:paraId="1E663532" w14:textId="42F79990" w:rsidR="001F2800" w:rsidRPr="006201CA" w:rsidRDefault="00B70A7A" w:rsidP="00AE2DC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Данный программный продукт может быть использован как в </w:t>
      </w:r>
      <w:r w:rsidR="0033324D" w:rsidRPr="006201CA">
        <w:rPr>
          <w:rFonts w:ascii="Times New Roman" w:eastAsia="Times New Roman" w:hAnsi="Times New Roman"/>
          <w:sz w:val="28"/>
          <w:szCs w:val="28"/>
          <w:lang w:eastAsia="zh-CN"/>
        </w:rPr>
        <w:t>средних,</w:t>
      </w: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так и в высших учебных заведениях.</w:t>
      </w:r>
    </w:p>
    <w:p w14:paraId="4967B495" w14:textId="77777777" w:rsidR="00AE2DCA" w:rsidRPr="006201CA" w:rsidRDefault="00AE2DCA" w:rsidP="00AE2DC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58A9DD18" w14:textId="4A6E9639" w:rsidR="00636F69" w:rsidRPr="006201CA" w:rsidRDefault="009B7373" w:rsidP="00AE2DCA">
      <w:pPr>
        <w:pStyle w:val="10"/>
        <w:rPr>
          <w:b w:val="0"/>
          <w:bCs w:val="0"/>
          <w:iCs/>
          <w:caps/>
        </w:rPr>
      </w:pPr>
      <w:r w:rsidRPr="006201CA">
        <w:rPr>
          <w:b w:val="0"/>
          <w:bCs w:val="0"/>
          <w:iCs/>
          <w:caps/>
          <w:lang w:val="en-US"/>
        </w:rPr>
        <w:t>3</w:t>
      </w:r>
      <w:r w:rsidR="00AE2DCA" w:rsidRPr="006201CA">
        <w:rPr>
          <w:b w:val="0"/>
          <w:bCs w:val="0"/>
          <w:iCs/>
          <w:caps/>
        </w:rPr>
        <w:t xml:space="preserve"> Требования к программному изделию</w:t>
      </w:r>
    </w:p>
    <w:p w14:paraId="5F0B9DC7" w14:textId="0C389DD1" w:rsidR="00B52B85" w:rsidRPr="006201CA" w:rsidRDefault="004522A2" w:rsidP="00144977">
      <w:pPr>
        <w:keepNext/>
        <w:numPr>
          <w:ilvl w:val="1"/>
          <w:numId w:val="2"/>
        </w:numPr>
        <w:tabs>
          <w:tab w:val="left" w:pos="284"/>
        </w:tabs>
        <w:spacing w:before="12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</w:pPr>
      <w:r>
        <w:rPr>
          <w:rFonts w:ascii="Times New Roman" w:eastAsia="Times New Roman" w:hAnsi="Times New Roman"/>
          <w:bCs/>
          <w:iCs/>
          <w:sz w:val="28"/>
          <w:szCs w:val="28"/>
          <w:lang w:val="en-US" w:eastAsia="zh-CN"/>
        </w:rPr>
        <w:t>3</w:t>
      </w:r>
      <w:r w:rsidR="00B52B85" w:rsidRPr="006201C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.1 Требования к функциональным характеристикам</w:t>
      </w:r>
    </w:p>
    <w:p w14:paraId="2541499A" w14:textId="0873EB45" w:rsidR="00B52B85" w:rsidRPr="006201CA" w:rsidRDefault="004522A2" w:rsidP="00144977">
      <w:pPr>
        <w:keepNext/>
        <w:numPr>
          <w:ilvl w:val="1"/>
          <w:numId w:val="2"/>
        </w:numPr>
        <w:tabs>
          <w:tab w:val="left" w:pos="284"/>
        </w:tabs>
        <w:spacing w:before="12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</w:pPr>
      <w:r w:rsidRPr="004522A2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3</w:t>
      </w:r>
      <w:r w:rsidR="00B52B85" w:rsidRPr="006201C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.1.1 Выполняемые функции</w:t>
      </w:r>
      <w:r w:rsidR="00F25A63" w:rsidRPr="006201C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 xml:space="preserve"> д</w:t>
      </w:r>
      <w:r w:rsidR="00B52B85" w:rsidRPr="006201C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ля пользователя</w:t>
      </w:r>
      <w:r w:rsidR="00B70A7A" w:rsidRPr="006201C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 xml:space="preserve"> (учителя)</w:t>
      </w:r>
      <w:r w:rsidR="00B52B85" w:rsidRPr="006201C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:</w:t>
      </w:r>
    </w:p>
    <w:p w14:paraId="3A584C5C" w14:textId="72E91AB8" w:rsidR="00950034" w:rsidRPr="006201CA" w:rsidRDefault="00144977" w:rsidP="00144977">
      <w:pPr>
        <w:numPr>
          <w:ilvl w:val="0"/>
          <w:numId w:val="3"/>
        </w:numPr>
        <w:tabs>
          <w:tab w:val="num" w:pos="720"/>
          <w:tab w:val="left" w:pos="900"/>
        </w:tabs>
        <w:spacing w:after="0" w:line="36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в</w:t>
      </w:r>
      <w:r w:rsidR="00B70A7A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вод данных об</w:t>
      </w:r>
      <w:r w:rsidR="00950034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ученик</w:t>
      </w:r>
      <w:r w:rsidR="00B70A7A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ах</w:t>
      </w:r>
      <w:r w:rsidR="00950034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, которых будет оценивать преподаватель</w:t>
      </w:r>
      <w:r w:rsidR="00B70A7A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(</w:t>
      </w:r>
      <w:r w:rsidR="00950034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Название класса</w:t>
      </w:r>
      <w:r w:rsidR="00B70A7A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, </w:t>
      </w:r>
      <w:r w:rsidR="00950034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Фамилия имя отчество</w:t>
      </w:r>
      <w:r w:rsidR="00B70A7A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)</w:t>
      </w:r>
      <w:r w:rsidR="004522A2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;</w:t>
      </w:r>
    </w:p>
    <w:p w14:paraId="595480CF" w14:textId="527A2D25" w:rsidR="00312228" w:rsidRDefault="00950034" w:rsidP="00312228">
      <w:pPr>
        <w:numPr>
          <w:ilvl w:val="0"/>
          <w:numId w:val="3"/>
        </w:numPr>
        <w:tabs>
          <w:tab w:val="num" w:pos="720"/>
          <w:tab w:val="left" w:pos="900"/>
        </w:tabs>
        <w:spacing w:after="0" w:line="36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</w:t>
      </w:r>
      <w:r w:rsidR="00144977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в</w:t>
      </w:r>
      <w:r w:rsidR="0033324D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вод данных </w:t>
      </w:r>
      <w:r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о рассадке учеников в классе</w:t>
      </w:r>
      <w:r w:rsidR="00B70A7A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(р</w:t>
      </w:r>
      <w:r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асположение парт в кабинете и количество мест на них</w:t>
      </w:r>
      <w:r w:rsidR="00B70A7A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, расположение</w:t>
      </w:r>
      <w:r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виртуальных учеников в виртуальном </w:t>
      </w:r>
      <w:r w:rsidR="00B70A7A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кабинете)</w:t>
      </w:r>
      <w:r w:rsidR="004522A2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;</w:t>
      </w:r>
      <w:r w:rsidR="00312228" w:rsidRPr="00312228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</w:p>
    <w:p w14:paraId="16619BB2" w14:textId="1451F89D" w:rsidR="00EA630A" w:rsidRPr="00312228" w:rsidRDefault="00312228" w:rsidP="004751AF">
      <w:pPr>
        <w:numPr>
          <w:ilvl w:val="0"/>
          <w:numId w:val="3"/>
        </w:numPr>
        <w:tabs>
          <w:tab w:val="num" w:pos="720"/>
          <w:tab w:val="left" w:pos="900"/>
        </w:tabs>
        <w:spacing w:after="0" w:line="36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312228">
        <w:rPr>
          <w:rFonts w:ascii="Times New Roman" w:eastAsia="Times New Roman" w:hAnsi="Times New Roman"/>
          <w:sz w:val="28"/>
          <w:szCs w:val="28"/>
          <w:lang w:eastAsia="zh-CN"/>
        </w:rPr>
        <w:t>просмотр данных об успеваемости с сортировкой учеников по фамилии;</w:t>
      </w:r>
      <w:r w:rsidRPr="004522A2">
        <w:t xml:space="preserve"> </w:t>
      </w:r>
    </w:p>
    <w:p w14:paraId="27BB4939" w14:textId="77777777" w:rsidR="00312228" w:rsidRDefault="00EA630A" w:rsidP="00312228">
      <w:pPr>
        <w:numPr>
          <w:ilvl w:val="0"/>
          <w:numId w:val="3"/>
        </w:numPr>
        <w:tabs>
          <w:tab w:val="num" w:pos="720"/>
          <w:tab w:val="left" w:pos="900"/>
        </w:tabs>
        <w:spacing w:after="0" w:line="36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</w:t>
      </w:r>
      <w:r w:rsidR="00144977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в</w:t>
      </w:r>
      <w:r w:rsidR="00B70A7A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вод </w:t>
      </w:r>
      <w:r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данны</w:t>
      </w:r>
      <w:r w:rsidR="00B70A7A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х</w:t>
      </w:r>
      <w:r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об успеваемости учеников</w:t>
      </w:r>
      <w:r w:rsidR="00B70A7A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(</w:t>
      </w:r>
      <w:r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отсутст</w:t>
      </w:r>
      <w:r w:rsidR="00B70A7A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вие</w:t>
      </w:r>
      <w:r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учеников</w:t>
      </w:r>
      <w:r w:rsidR="00B70A7A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, </w:t>
      </w:r>
      <w:r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успеваемость учеников на уроке</w:t>
      </w:r>
      <w:r w:rsidR="00B70A7A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)</w:t>
      </w:r>
      <w:r w:rsidR="004522A2">
        <w:rPr>
          <w:rFonts w:ascii="Times New Roman" w:eastAsia="Times New Roman" w:hAnsi="Times New Roman"/>
          <w:sz w:val="28"/>
          <w:szCs w:val="28"/>
          <w:lang w:eastAsia="zh-CN"/>
        </w:rPr>
        <w:t>;</w:t>
      </w:r>
      <w:r w:rsidR="004522A2" w:rsidRPr="004522A2">
        <w:t xml:space="preserve"> </w:t>
      </w:r>
    </w:p>
    <w:p w14:paraId="1829EB14" w14:textId="645526A7" w:rsidR="004522A2" w:rsidRDefault="00355878" w:rsidP="00312228">
      <w:pPr>
        <w:numPr>
          <w:ilvl w:val="0"/>
          <w:numId w:val="3"/>
        </w:numPr>
        <w:tabs>
          <w:tab w:val="num" w:pos="720"/>
          <w:tab w:val="left" w:pos="900"/>
        </w:tabs>
        <w:spacing w:after="0" w:line="36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Создание календарного расписания уроков с возможностью редактирования</w:t>
      </w:r>
    </w:p>
    <w:p w14:paraId="68C8DBFE" w14:textId="77A417A4" w:rsidR="004522A2" w:rsidRDefault="00144977" w:rsidP="00144977">
      <w:pPr>
        <w:numPr>
          <w:ilvl w:val="0"/>
          <w:numId w:val="3"/>
        </w:numPr>
        <w:tabs>
          <w:tab w:val="num" w:pos="720"/>
          <w:tab w:val="left" w:pos="900"/>
        </w:tabs>
        <w:spacing w:after="0" w:line="36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р</w:t>
      </w:r>
      <w:r w:rsidR="004522A2" w:rsidRPr="004522A2">
        <w:rPr>
          <w:rFonts w:ascii="Times New Roman" w:eastAsia="Times New Roman" w:hAnsi="Times New Roman"/>
          <w:sz w:val="28"/>
          <w:szCs w:val="28"/>
          <w:lang w:eastAsia="zh-CN"/>
        </w:rPr>
        <w:t>едактирование введенных данных</w:t>
      </w:r>
      <w:r>
        <w:rPr>
          <w:rFonts w:ascii="Times New Roman" w:eastAsia="Times New Roman" w:hAnsi="Times New Roman"/>
          <w:sz w:val="28"/>
          <w:szCs w:val="28"/>
          <w:lang w:eastAsia="zh-CN"/>
        </w:rPr>
        <w:t xml:space="preserve"> (изменение и удаление)</w:t>
      </w:r>
      <w:r w:rsidR="004522A2" w:rsidRPr="004522A2">
        <w:rPr>
          <w:rFonts w:ascii="Times New Roman" w:eastAsia="Times New Roman" w:hAnsi="Times New Roman"/>
          <w:sz w:val="28"/>
          <w:szCs w:val="28"/>
          <w:lang w:eastAsia="zh-CN"/>
        </w:rPr>
        <w:t>;</w:t>
      </w:r>
    </w:p>
    <w:p w14:paraId="52BA0872" w14:textId="7BF897A6" w:rsidR="004522A2" w:rsidRDefault="00144977" w:rsidP="00144977">
      <w:pPr>
        <w:numPr>
          <w:ilvl w:val="0"/>
          <w:numId w:val="3"/>
        </w:numPr>
        <w:tabs>
          <w:tab w:val="num" w:pos="720"/>
          <w:tab w:val="left" w:pos="900"/>
        </w:tabs>
        <w:spacing w:after="0" w:line="36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р</w:t>
      </w:r>
      <w:r w:rsidR="004522A2" w:rsidRPr="004522A2">
        <w:rPr>
          <w:rFonts w:ascii="Times New Roman" w:eastAsia="Times New Roman" w:hAnsi="Times New Roman"/>
          <w:sz w:val="28"/>
          <w:szCs w:val="28"/>
          <w:lang w:eastAsia="zh-CN"/>
        </w:rPr>
        <w:t>асчет и вывод средних оценок учеников и количества пропусков за период.</w:t>
      </w:r>
    </w:p>
    <w:p w14:paraId="09F1C9D1" w14:textId="2E7FC336" w:rsidR="004522A2" w:rsidRPr="004522A2" w:rsidRDefault="004522A2" w:rsidP="00144977">
      <w:pPr>
        <w:tabs>
          <w:tab w:val="left" w:pos="900"/>
        </w:tabs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lastRenderedPageBreak/>
        <w:t>3.</w:t>
      </w:r>
      <w:r w:rsidR="00E368CD">
        <w:rPr>
          <w:rFonts w:ascii="Times New Roman" w:eastAsia="Times New Roman" w:hAnsi="Times New Roman"/>
          <w:sz w:val="28"/>
          <w:szCs w:val="28"/>
          <w:lang w:eastAsia="zh-CN"/>
        </w:rPr>
        <w:t>2</w:t>
      </w: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 xml:space="preserve"> Требования к составу и параметрам технических средств.</w:t>
      </w:r>
    </w:p>
    <w:p w14:paraId="33A4BC20" w14:textId="5DCA3911" w:rsidR="00B52B85" w:rsidRPr="004522A2" w:rsidRDefault="004522A2" w:rsidP="0014497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zh-CN"/>
        </w:rPr>
      </w:pP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368CD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.1 Программное обеспечение должно функционировать на </w:t>
      </w:r>
      <w:r w:rsidR="009A3EEF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мобильных </w:t>
      </w:r>
      <w:r w:rsidR="009A3EEF" w:rsidRPr="006201CA">
        <w:rPr>
          <w:rFonts w:ascii="Times New Roman" w:eastAsia="Times New Roman" w:hAnsi="Times New Roman"/>
          <w:sz w:val="28"/>
          <w:szCs w:val="28"/>
          <w:lang w:val="en-US" w:eastAsia="zh-CN"/>
        </w:rPr>
        <w:t>ANDROID</w:t>
      </w:r>
      <w:r w:rsidR="009A3EEF" w:rsidRPr="006201CA">
        <w:rPr>
          <w:rFonts w:ascii="Times New Roman" w:eastAsia="Times New Roman" w:hAnsi="Times New Roman"/>
          <w:sz w:val="28"/>
          <w:szCs w:val="28"/>
          <w:lang w:eastAsia="zh-CN"/>
        </w:rPr>
        <w:t>-устройствах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.</w:t>
      </w:r>
    </w:p>
    <w:p w14:paraId="51D1E5C6" w14:textId="2FAAF9DE" w:rsidR="00B52B85" w:rsidRPr="004522A2" w:rsidRDefault="004522A2" w:rsidP="00144977">
      <w:pPr>
        <w:spacing w:after="0" w:line="360" w:lineRule="auto"/>
        <w:ind w:left="708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368CD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.2</w:t>
      </w:r>
      <w:r w:rsidR="00B52B85" w:rsidRPr="006201CA">
        <w:rPr>
          <w:rFonts w:ascii="Times New Roman" w:eastAsia="Times New Roman" w:hAnsi="Times New Roman"/>
          <w:spacing w:val="40"/>
          <w:sz w:val="28"/>
          <w:szCs w:val="28"/>
          <w:lang w:eastAsia="zh-CN"/>
        </w:rPr>
        <w:t xml:space="preserve"> 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Минимальная конфигурация технических средств</w:t>
      </w: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.</w:t>
      </w:r>
    </w:p>
    <w:p w14:paraId="6EEE60E2" w14:textId="40198316" w:rsidR="00B567F6" w:rsidRPr="004522A2" w:rsidRDefault="004522A2" w:rsidP="00144977">
      <w:pPr>
        <w:spacing w:after="0" w:line="360" w:lineRule="auto"/>
        <w:ind w:left="708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="00B567F6" w:rsidRPr="006201C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368CD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="00B567F6" w:rsidRPr="006201CA">
        <w:rPr>
          <w:rFonts w:ascii="Times New Roman" w:eastAsia="Times New Roman" w:hAnsi="Times New Roman"/>
          <w:sz w:val="28"/>
          <w:szCs w:val="28"/>
          <w:lang w:eastAsia="zh-CN"/>
        </w:rPr>
        <w:t>.2</w:t>
      </w:r>
      <w:r w:rsidR="00B567F6" w:rsidRPr="006201CA">
        <w:rPr>
          <w:rFonts w:ascii="Times New Roman" w:eastAsia="Times New Roman" w:hAnsi="Times New Roman"/>
          <w:spacing w:val="40"/>
          <w:sz w:val="28"/>
          <w:szCs w:val="28"/>
          <w:lang w:eastAsia="zh-CN"/>
        </w:rPr>
        <w:t>.</w:t>
      </w:r>
      <w:r w:rsidR="00B567F6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1 Операционная система: </w:t>
      </w:r>
      <w:proofErr w:type="spellStart"/>
      <w:r w:rsidR="00B567F6" w:rsidRPr="006201CA">
        <w:rPr>
          <w:rFonts w:ascii="Times New Roman" w:eastAsia="Times New Roman" w:hAnsi="Times New Roman"/>
          <w:sz w:val="28"/>
          <w:szCs w:val="28"/>
          <w:lang w:eastAsia="zh-CN"/>
        </w:rPr>
        <w:t>Android</w:t>
      </w:r>
      <w:proofErr w:type="spellEnd"/>
      <w:r w:rsidR="00B567F6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4.4 и выше</w:t>
      </w: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.</w:t>
      </w:r>
    </w:p>
    <w:p w14:paraId="3B375D29" w14:textId="391C6D85" w:rsidR="00B567F6" w:rsidRPr="004522A2" w:rsidRDefault="004522A2" w:rsidP="00144977">
      <w:pPr>
        <w:spacing w:after="0" w:line="360" w:lineRule="auto"/>
        <w:ind w:left="708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="00B567F6" w:rsidRPr="006201C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368CD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="00B567F6" w:rsidRPr="006201CA">
        <w:rPr>
          <w:rFonts w:ascii="Times New Roman" w:eastAsia="Times New Roman" w:hAnsi="Times New Roman"/>
          <w:sz w:val="28"/>
          <w:szCs w:val="28"/>
          <w:lang w:eastAsia="zh-CN"/>
        </w:rPr>
        <w:t>.2</w:t>
      </w:r>
      <w:r w:rsidR="00B567F6" w:rsidRPr="006201CA">
        <w:rPr>
          <w:rFonts w:ascii="Times New Roman" w:eastAsia="Times New Roman" w:hAnsi="Times New Roman"/>
          <w:spacing w:val="40"/>
          <w:sz w:val="28"/>
          <w:szCs w:val="28"/>
          <w:lang w:eastAsia="zh-CN"/>
        </w:rPr>
        <w:t>.</w:t>
      </w:r>
      <w:r w:rsidR="00B567F6" w:rsidRPr="006201CA">
        <w:rPr>
          <w:rFonts w:ascii="Times New Roman" w:eastAsia="Times New Roman" w:hAnsi="Times New Roman"/>
          <w:sz w:val="28"/>
          <w:szCs w:val="28"/>
          <w:lang w:eastAsia="zh-CN"/>
        </w:rPr>
        <w:t>2 Размер ОЗУ: от 1 ГБ</w:t>
      </w: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.</w:t>
      </w:r>
    </w:p>
    <w:p w14:paraId="7D785CBD" w14:textId="7C13FA94" w:rsidR="00D23F37" w:rsidRPr="004522A2" w:rsidRDefault="004522A2" w:rsidP="00144977">
      <w:pPr>
        <w:spacing w:after="0" w:line="360" w:lineRule="auto"/>
        <w:ind w:left="708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="00B567F6" w:rsidRPr="006201C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368CD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="00B567F6" w:rsidRPr="006201CA">
        <w:rPr>
          <w:rFonts w:ascii="Times New Roman" w:eastAsia="Times New Roman" w:hAnsi="Times New Roman"/>
          <w:sz w:val="28"/>
          <w:szCs w:val="28"/>
          <w:lang w:eastAsia="zh-CN"/>
        </w:rPr>
        <w:t>.2</w:t>
      </w:r>
      <w:r w:rsidR="00B567F6" w:rsidRPr="006201CA">
        <w:rPr>
          <w:rFonts w:ascii="Times New Roman" w:eastAsia="Times New Roman" w:hAnsi="Times New Roman"/>
          <w:spacing w:val="40"/>
          <w:sz w:val="28"/>
          <w:szCs w:val="28"/>
          <w:lang w:eastAsia="zh-CN"/>
        </w:rPr>
        <w:t>.</w:t>
      </w:r>
      <w:r w:rsidR="00B567F6" w:rsidRPr="006201CA">
        <w:rPr>
          <w:rFonts w:ascii="Times New Roman" w:eastAsia="Times New Roman" w:hAnsi="Times New Roman"/>
          <w:sz w:val="28"/>
          <w:szCs w:val="28"/>
          <w:lang w:eastAsia="zh-CN"/>
        </w:rPr>
        <w:t>3 Размер встроенной памяти: от 4 ГБ</w:t>
      </w: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.</w:t>
      </w:r>
    </w:p>
    <w:p w14:paraId="0D8AC90E" w14:textId="5E257EA7" w:rsidR="00D23F37" w:rsidRPr="004522A2" w:rsidRDefault="004522A2" w:rsidP="00144977">
      <w:pPr>
        <w:spacing w:after="0" w:line="360" w:lineRule="auto"/>
        <w:ind w:left="708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="00D23F37" w:rsidRPr="006201C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368CD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="00D23F37" w:rsidRPr="006201CA">
        <w:rPr>
          <w:rFonts w:ascii="Times New Roman" w:eastAsia="Times New Roman" w:hAnsi="Times New Roman"/>
          <w:sz w:val="28"/>
          <w:szCs w:val="28"/>
          <w:lang w:eastAsia="zh-CN"/>
        </w:rPr>
        <w:t>.2.4 Разрешение экрана 540×960 пикселей</w:t>
      </w: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.</w:t>
      </w:r>
    </w:p>
    <w:p w14:paraId="5CF098F1" w14:textId="36055374" w:rsidR="004522A2" w:rsidRDefault="004522A2" w:rsidP="00144977">
      <w:pPr>
        <w:spacing w:after="0" w:line="360" w:lineRule="auto"/>
        <w:ind w:left="708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="00D23F37" w:rsidRPr="006201C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368CD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="00D23F37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.2.6 </w:t>
      </w:r>
      <w:r w:rsidR="00144977">
        <w:rPr>
          <w:rFonts w:ascii="Times New Roman" w:eastAsia="Times New Roman" w:hAnsi="Times New Roman"/>
          <w:sz w:val="28"/>
          <w:szCs w:val="28"/>
          <w:lang w:eastAsia="zh-CN"/>
        </w:rPr>
        <w:t>П</w:t>
      </w:r>
      <w:r w:rsidR="00D23F37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лотность пикселей на дюйм 400 </w:t>
      </w:r>
      <w:proofErr w:type="spellStart"/>
      <w:r w:rsidR="00D23F37" w:rsidRPr="006201CA">
        <w:rPr>
          <w:rFonts w:ascii="Times New Roman" w:eastAsia="Times New Roman" w:hAnsi="Times New Roman"/>
          <w:sz w:val="28"/>
          <w:szCs w:val="28"/>
          <w:lang w:eastAsia="zh-CN"/>
        </w:rPr>
        <w:t>dpi</w:t>
      </w:r>
      <w:proofErr w:type="spellEnd"/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Pr="004522A2">
        <w:t xml:space="preserve"> </w:t>
      </w:r>
    </w:p>
    <w:p w14:paraId="6D430C7A" w14:textId="38AF99FC" w:rsidR="00B52B85" w:rsidRPr="004522A2" w:rsidRDefault="004522A2" w:rsidP="00144977">
      <w:pPr>
        <w:spacing w:after="0" w:line="360" w:lineRule="auto"/>
        <w:ind w:left="708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3.</w:t>
      </w:r>
      <w:r w:rsidR="00E368CD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 xml:space="preserve"> Требования к информационной и программной совместимости.</w:t>
      </w:r>
    </w:p>
    <w:p w14:paraId="40428C79" w14:textId="4A8749D2" w:rsidR="00B52B85" w:rsidRPr="006201CA" w:rsidRDefault="004522A2" w:rsidP="00144977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zh-CN"/>
        </w:rPr>
      </w:pP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368CD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.1 Программное обеспечение должно работать под управлением операционн</w:t>
      </w:r>
      <w:r w:rsidR="009F6DD0" w:rsidRPr="006201CA">
        <w:rPr>
          <w:rFonts w:ascii="Times New Roman" w:eastAsia="Times New Roman" w:hAnsi="Times New Roman"/>
          <w:sz w:val="28"/>
          <w:szCs w:val="28"/>
          <w:lang w:eastAsia="zh-CN"/>
        </w:rPr>
        <w:t>ой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систе</w:t>
      </w:r>
      <w:r w:rsidR="009F6DD0" w:rsidRPr="006201CA">
        <w:rPr>
          <w:rFonts w:ascii="Times New Roman" w:eastAsia="Times New Roman" w:hAnsi="Times New Roman"/>
          <w:sz w:val="28"/>
          <w:szCs w:val="28"/>
          <w:lang w:eastAsia="zh-CN"/>
        </w:rPr>
        <w:t>мы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(</w:t>
      </w:r>
      <w:r w:rsidR="009F6DD0" w:rsidRPr="006201CA">
        <w:rPr>
          <w:rFonts w:ascii="Times New Roman" w:eastAsia="Times New Roman" w:hAnsi="Times New Roman"/>
          <w:sz w:val="28"/>
          <w:szCs w:val="28"/>
          <w:lang w:val="en-US" w:eastAsia="zh-CN"/>
        </w:rPr>
        <w:t>Android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).</w:t>
      </w:r>
    </w:p>
    <w:p w14:paraId="445164E9" w14:textId="5E25F5C9" w:rsidR="00B52B85" w:rsidRPr="006201CA" w:rsidRDefault="005348C0" w:rsidP="00144977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zh-CN"/>
        </w:rPr>
      </w:pP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368CD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368CD">
        <w:rPr>
          <w:rFonts w:ascii="Times New Roman" w:eastAsia="Times New Roman" w:hAnsi="Times New Roman"/>
          <w:sz w:val="28"/>
          <w:szCs w:val="28"/>
          <w:lang w:eastAsia="zh-CN"/>
        </w:rPr>
        <w:t>2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B52B85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Прототип приложения долж</w:t>
      </w:r>
      <w:r w:rsidR="009F6DD0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е</w:t>
      </w:r>
      <w:r w:rsidR="00B52B85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н </w:t>
      </w:r>
      <w:r w:rsidR="009F6DD0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предоставлять возможность записывать результаты </w:t>
      </w:r>
      <w:r w:rsidR="00E368CD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успеваемости </w:t>
      </w:r>
      <w:r w:rsidR="009F6DD0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учеников</w:t>
      </w:r>
      <w:r w:rsidR="00E368CD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на уроках</w:t>
      </w:r>
      <w:r w:rsidR="009F6DD0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. Сохранять их, а затем предоставлять доступ к результатам уроков в любой момент.</w:t>
      </w:r>
      <w:r w:rsidR="00B52B85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Приложение должно быть реализовано на языке </w:t>
      </w:r>
      <w:r w:rsidR="009F6DD0" w:rsidRPr="006201CA">
        <w:rPr>
          <w:rFonts w:ascii="Times New Roman" w:eastAsia="Times New Roman" w:hAnsi="Times New Roman"/>
          <w:color w:val="000000"/>
          <w:sz w:val="28"/>
          <w:szCs w:val="28"/>
          <w:lang w:val="en-US" w:eastAsia="zh-CN"/>
        </w:rPr>
        <w:t>Java</w:t>
      </w:r>
      <w:r w:rsidR="00B52B85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, допускается использовани</w:t>
      </w:r>
      <w:r w:rsidR="009F6DD0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е</w:t>
      </w:r>
      <w:r w:rsidR="00B52B85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фреймворка </w:t>
      </w:r>
      <w:r w:rsidR="009F6DD0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сторонних библиотек</w:t>
      </w:r>
      <w:r w:rsidR="00B52B85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.</w:t>
      </w:r>
    </w:p>
    <w:p w14:paraId="01991D0F" w14:textId="22D96F28" w:rsidR="00B52B85" w:rsidRPr="006201CA" w:rsidRDefault="005348C0" w:rsidP="00144977">
      <w:pPr>
        <w:keepNext/>
        <w:numPr>
          <w:ilvl w:val="1"/>
          <w:numId w:val="2"/>
        </w:numPr>
        <w:tabs>
          <w:tab w:val="left" w:pos="284"/>
        </w:tabs>
        <w:spacing w:before="12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4</w:t>
      </w:r>
      <w:r w:rsidR="00B52B85" w:rsidRPr="006201C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.</w:t>
      </w:r>
      <w:r w:rsidR="00E368CD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5</w:t>
      </w:r>
      <w:r w:rsidR="00B52B85" w:rsidRPr="006201C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 xml:space="preserve"> Требования к маркировке и упаковке</w:t>
      </w:r>
      <w:r w:rsidR="004522A2" w:rsidRPr="004522A2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.</w:t>
      </w:r>
    </w:p>
    <w:p w14:paraId="69FC76D4" w14:textId="77777777" w:rsidR="00B52B85" w:rsidRPr="006201CA" w:rsidRDefault="00B52B85" w:rsidP="00144977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>Требования к маркировке и упаковке не предъявляются.</w:t>
      </w:r>
    </w:p>
    <w:p w14:paraId="15678D91" w14:textId="73C7AA64" w:rsidR="00B52B85" w:rsidRPr="006201CA" w:rsidRDefault="005348C0" w:rsidP="00144977">
      <w:pPr>
        <w:keepNext/>
        <w:numPr>
          <w:ilvl w:val="1"/>
          <w:numId w:val="2"/>
        </w:numPr>
        <w:tabs>
          <w:tab w:val="left" w:pos="284"/>
        </w:tabs>
        <w:spacing w:before="12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4</w:t>
      </w:r>
      <w:r w:rsidR="00B52B85" w:rsidRPr="006201C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.</w:t>
      </w:r>
      <w:r w:rsidR="00E368CD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6</w:t>
      </w:r>
      <w:r w:rsidR="00B52B85" w:rsidRPr="006201C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 xml:space="preserve"> Требования к транспортированию и хранению</w:t>
      </w:r>
      <w:r w:rsidR="004522A2" w:rsidRPr="004522A2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.</w:t>
      </w:r>
    </w:p>
    <w:p w14:paraId="40AEBDDB" w14:textId="77777777" w:rsidR="00B52B85" w:rsidRPr="006201CA" w:rsidRDefault="00B52B85" w:rsidP="00144977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>Требования к транспортировке и хранению не предъявляются.</w:t>
      </w:r>
    </w:p>
    <w:p w14:paraId="0AB64DA8" w14:textId="3DA1CB21" w:rsidR="00B52B85" w:rsidRPr="006201CA" w:rsidRDefault="005348C0" w:rsidP="00144977">
      <w:pPr>
        <w:keepNext/>
        <w:numPr>
          <w:ilvl w:val="1"/>
          <w:numId w:val="2"/>
        </w:numPr>
        <w:tabs>
          <w:tab w:val="left" w:pos="284"/>
        </w:tabs>
        <w:spacing w:before="12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4</w:t>
      </w:r>
      <w:r w:rsidR="00B52B85" w:rsidRPr="006201C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.</w:t>
      </w:r>
      <w:r w:rsidR="00E368CD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7</w:t>
      </w:r>
      <w:r w:rsidR="00B52B85" w:rsidRPr="006201CA">
        <w:rPr>
          <w:rFonts w:ascii="Times New Roman" w:eastAsia="Times New Roman" w:hAnsi="Times New Roman"/>
          <w:bCs/>
          <w:iCs/>
          <w:sz w:val="28"/>
          <w:szCs w:val="28"/>
          <w:lang w:val="en-US" w:eastAsia="zh-CN"/>
        </w:rPr>
        <w:t xml:space="preserve"> </w:t>
      </w:r>
      <w:r w:rsidR="00B52B85" w:rsidRPr="006201C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Специальные требования</w:t>
      </w:r>
      <w:r w:rsidR="004522A2">
        <w:rPr>
          <w:rFonts w:ascii="Times New Roman" w:eastAsia="Times New Roman" w:hAnsi="Times New Roman"/>
          <w:bCs/>
          <w:iCs/>
          <w:sz w:val="28"/>
          <w:szCs w:val="28"/>
          <w:lang w:val="en-US" w:eastAsia="zh-CN"/>
        </w:rPr>
        <w:t>.</w:t>
      </w:r>
    </w:p>
    <w:p w14:paraId="689345C1" w14:textId="74F7CC7E" w:rsidR="00AE2DCA" w:rsidRPr="006201CA" w:rsidRDefault="00B52B85" w:rsidP="00144977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>Сгенерировать установочную версию программного обеспечения.</w:t>
      </w:r>
    </w:p>
    <w:p w14:paraId="616CE5EC" w14:textId="77777777" w:rsidR="00AE2DCA" w:rsidRPr="006201CA" w:rsidRDefault="00AE2DCA" w:rsidP="00AE2DCA">
      <w:pPr>
        <w:spacing w:after="0" w:line="360" w:lineRule="auto"/>
        <w:ind w:left="720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388F88AB" w14:textId="2008B2BF" w:rsidR="00636F69" w:rsidRPr="006201CA" w:rsidRDefault="009B7373" w:rsidP="00AE2DCA">
      <w:pPr>
        <w:pStyle w:val="10"/>
        <w:rPr>
          <w:b w:val="0"/>
          <w:bCs w:val="0"/>
          <w:iCs/>
          <w:caps/>
        </w:rPr>
      </w:pPr>
      <w:r w:rsidRPr="004522A2">
        <w:rPr>
          <w:b w:val="0"/>
          <w:bCs w:val="0"/>
          <w:iCs/>
          <w:caps/>
        </w:rPr>
        <w:t>4</w:t>
      </w:r>
      <w:r w:rsidR="00AE2DCA" w:rsidRPr="006201CA">
        <w:rPr>
          <w:b w:val="0"/>
          <w:bCs w:val="0"/>
          <w:iCs/>
          <w:caps/>
        </w:rPr>
        <w:t xml:space="preserve"> Требования к программной документации</w:t>
      </w:r>
    </w:p>
    <w:p w14:paraId="2CEA5F58" w14:textId="223B2DFB" w:rsidR="00B52B85" w:rsidRPr="006201CA" w:rsidRDefault="004522A2" w:rsidP="00144977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.1</w:t>
      </w:r>
      <w:r w:rsidR="009A3EEF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14:paraId="365888C3" w14:textId="187DE440" w:rsidR="00B52B85" w:rsidRPr="006201CA" w:rsidRDefault="004522A2" w:rsidP="00144977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lastRenderedPageBreak/>
        <w:t>4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.2 Разрабатываемое программное обеспечение должно включать справочную систему.  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ab/>
      </w:r>
    </w:p>
    <w:p w14:paraId="7D8379DA" w14:textId="0A4CAD07" w:rsidR="00B52B85" w:rsidRPr="006201CA" w:rsidRDefault="004522A2" w:rsidP="00144977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.3 В состав сопровождающей документации должны входить:</w:t>
      </w:r>
    </w:p>
    <w:p w14:paraId="37E6984E" w14:textId="415BE540" w:rsidR="00B52B85" w:rsidRPr="006201CA" w:rsidRDefault="004522A2" w:rsidP="00144977">
      <w:pPr>
        <w:tabs>
          <w:tab w:val="left" w:pos="1080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.3.1   Расчетно-пояснительная записка на </w:t>
      </w:r>
      <w:r w:rsidR="00966F74" w:rsidRPr="006201CA">
        <w:rPr>
          <w:rFonts w:ascii="Times New Roman" w:eastAsia="Times New Roman" w:hAnsi="Times New Roman"/>
          <w:sz w:val="28"/>
          <w:szCs w:val="28"/>
          <w:lang w:eastAsia="zh-CN"/>
        </w:rPr>
        <w:t>25-30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листах формата А4 (без приложений </w:t>
      </w:r>
      <w:r w:rsidR="005348C0" w:rsidRPr="006201CA">
        <w:rPr>
          <w:rFonts w:ascii="Times New Roman" w:eastAsia="Times New Roman" w:hAnsi="Times New Roman"/>
          <w:sz w:val="28"/>
          <w:szCs w:val="28"/>
          <w:lang w:eastAsia="zh-CN"/>
        </w:rPr>
        <w:t>5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.3.2, </w:t>
      </w:r>
      <w:r w:rsidR="005348C0" w:rsidRPr="006201CA">
        <w:rPr>
          <w:rFonts w:ascii="Times New Roman" w:eastAsia="Times New Roman" w:hAnsi="Times New Roman"/>
          <w:sz w:val="28"/>
          <w:szCs w:val="28"/>
          <w:lang w:eastAsia="zh-CN"/>
        </w:rPr>
        <w:t>5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.3.3 и </w:t>
      </w:r>
      <w:r w:rsidR="005348C0" w:rsidRPr="006201CA">
        <w:rPr>
          <w:rFonts w:ascii="Times New Roman" w:eastAsia="Times New Roman" w:hAnsi="Times New Roman"/>
          <w:sz w:val="28"/>
          <w:szCs w:val="28"/>
          <w:lang w:eastAsia="zh-CN"/>
        </w:rPr>
        <w:t>5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.3.4).</w:t>
      </w:r>
    </w:p>
    <w:p w14:paraId="246DC8C5" w14:textId="4D65A4CF" w:rsidR="00B52B85" w:rsidRPr="006201CA" w:rsidRDefault="004522A2" w:rsidP="00144977">
      <w:pPr>
        <w:tabs>
          <w:tab w:val="left" w:pos="1080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.3.2 Техническое задание (Приложение 1).</w:t>
      </w:r>
    </w:p>
    <w:p w14:paraId="22BBFEA4" w14:textId="28395576" w:rsidR="00B52B85" w:rsidRPr="006201CA" w:rsidRDefault="004522A2" w:rsidP="00144977">
      <w:pPr>
        <w:tabs>
          <w:tab w:val="left" w:pos="1080"/>
        </w:tabs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.3.3 Графическая часть (формата А3,</w:t>
      </w:r>
      <w:r w:rsidR="00E05280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А4).</w:t>
      </w:r>
    </w:p>
    <w:p w14:paraId="7FD50F21" w14:textId="4F0C2F41" w:rsidR="00D601FA" w:rsidRPr="006201CA" w:rsidRDefault="004522A2" w:rsidP="00144977">
      <w:pPr>
        <w:tabs>
          <w:tab w:val="left" w:pos="1080"/>
        </w:tabs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.3.4 Руководство пользователя (Приложение 3).</w:t>
      </w:r>
    </w:p>
    <w:p w14:paraId="172862A7" w14:textId="68590D82" w:rsidR="00AC49E4" w:rsidRPr="006201CA" w:rsidRDefault="004522A2" w:rsidP="00E04D12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D601FA" w:rsidRPr="006201CA">
        <w:rPr>
          <w:rFonts w:ascii="Times New Roman" w:eastAsia="Times New Roman" w:hAnsi="Times New Roman"/>
          <w:sz w:val="28"/>
          <w:szCs w:val="28"/>
          <w:lang w:eastAsia="zh-CN"/>
        </w:rPr>
        <w:t>.4 Графическая часть должна быть включена в расчетно-пояснительную записку в качестве иллюстраций</w:t>
      </w:r>
      <w:r w:rsidR="00D43639" w:rsidRPr="006201CA">
        <w:rPr>
          <w:rFonts w:ascii="Times New Roman" w:eastAsia="Times New Roman" w:hAnsi="Times New Roman"/>
          <w:sz w:val="28"/>
          <w:szCs w:val="28"/>
          <w:lang w:eastAsia="zh-CN"/>
        </w:rPr>
        <w:t>:</w:t>
      </w:r>
      <w:r w:rsidR="00AC49E4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</w:p>
    <w:p w14:paraId="7A7AECB4" w14:textId="26E6FAB0" w:rsidR="00E04D12" w:rsidRPr="00E04D12" w:rsidRDefault="004522A2" w:rsidP="0014497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AC49E4" w:rsidRPr="00E04D12">
        <w:rPr>
          <w:rFonts w:ascii="Times New Roman" w:eastAsia="Times New Roman" w:hAnsi="Times New Roman"/>
          <w:sz w:val="28"/>
          <w:szCs w:val="28"/>
          <w:lang w:eastAsia="zh-CN"/>
        </w:rPr>
        <w:t>.4.</w:t>
      </w:r>
      <w:r w:rsidR="00E04D12" w:rsidRPr="00E04D12">
        <w:rPr>
          <w:rFonts w:ascii="Times New Roman" w:eastAsia="Times New Roman" w:hAnsi="Times New Roman"/>
          <w:sz w:val="28"/>
          <w:szCs w:val="28"/>
          <w:lang w:eastAsia="zh-CN"/>
        </w:rPr>
        <w:t>1</w:t>
      </w:r>
      <w:r w:rsidR="00AC49E4" w:rsidRPr="00E04D12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E04D12" w:rsidRPr="00E04D12">
        <w:rPr>
          <w:rFonts w:ascii="Times New Roman" w:eastAsia="Times New Roman" w:hAnsi="Times New Roman"/>
          <w:sz w:val="28"/>
          <w:szCs w:val="28"/>
          <w:lang w:eastAsia="zh-CN"/>
        </w:rPr>
        <w:t>Инфологическая модель базы данных</w:t>
      </w:r>
    </w:p>
    <w:p w14:paraId="06A61F0D" w14:textId="5FF8438E" w:rsidR="00E91380" w:rsidRPr="00E04D12" w:rsidRDefault="004522A2" w:rsidP="0014497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E04D12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D601FA" w:rsidRPr="00E04D12">
        <w:rPr>
          <w:rFonts w:ascii="Times New Roman" w:eastAsia="Times New Roman" w:hAnsi="Times New Roman"/>
          <w:sz w:val="28"/>
          <w:szCs w:val="28"/>
          <w:lang w:eastAsia="zh-CN"/>
        </w:rPr>
        <w:t>.4.</w:t>
      </w:r>
      <w:r w:rsidR="00E04D12" w:rsidRPr="00E04D12">
        <w:rPr>
          <w:rFonts w:ascii="Times New Roman" w:eastAsia="Times New Roman" w:hAnsi="Times New Roman"/>
          <w:sz w:val="28"/>
          <w:szCs w:val="28"/>
          <w:lang w:eastAsia="zh-CN"/>
        </w:rPr>
        <w:t>2</w:t>
      </w:r>
      <w:r w:rsidR="00D601FA" w:rsidRPr="00E04D12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8B2B7D" w:rsidRPr="00E04D12">
        <w:rPr>
          <w:rFonts w:ascii="Times New Roman" w:eastAsia="Times New Roman" w:hAnsi="Times New Roman"/>
          <w:sz w:val="28"/>
          <w:szCs w:val="28"/>
          <w:lang w:eastAsia="zh-CN"/>
        </w:rPr>
        <w:t>Структурная с</w:t>
      </w:r>
      <w:r w:rsidR="00D601FA" w:rsidRPr="00E04D12">
        <w:rPr>
          <w:rFonts w:ascii="Times New Roman" w:eastAsia="Times New Roman" w:hAnsi="Times New Roman"/>
          <w:sz w:val="28"/>
          <w:szCs w:val="28"/>
          <w:lang w:eastAsia="zh-CN"/>
        </w:rPr>
        <w:t xml:space="preserve">хема </w:t>
      </w:r>
      <w:r w:rsidR="00373337" w:rsidRPr="00E04D12">
        <w:rPr>
          <w:rFonts w:ascii="Times New Roman" w:eastAsia="Times New Roman" w:hAnsi="Times New Roman"/>
          <w:sz w:val="28"/>
          <w:szCs w:val="28"/>
          <w:lang w:eastAsia="zh-CN"/>
        </w:rPr>
        <w:t>системы «Помощник Учителя»</w:t>
      </w:r>
      <w:r w:rsidR="00D601FA" w:rsidRPr="00E04D12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91380" w:rsidRPr="00E04D12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</w:p>
    <w:p w14:paraId="5F7AD166" w14:textId="2822FB64" w:rsidR="00E91380" w:rsidRPr="00E04D12" w:rsidRDefault="004522A2" w:rsidP="00E04D12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E04D12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E91380" w:rsidRPr="00E04D12">
        <w:rPr>
          <w:rFonts w:ascii="Times New Roman" w:eastAsia="Times New Roman" w:hAnsi="Times New Roman"/>
          <w:sz w:val="28"/>
          <w:szCs w:val="28"/>
          <w:lang w:eastAsia="zh-CN"/>
        </w:rPr>
        <w:t>.4.</w:t>
      </w:r>
      <w:r w:rsidR="00E04D12" w:rsidRPr="00E04D12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="00E91380" w:rsidRPr="00E04D12">
        <w:rPr>
          <w:rFonts w:ascii="Times New Roman" w:eastAsia="Times New Roman" w:hAnsi="Times New Roman"/>
          <w:sz w:val="28"/>
          <w:szCs w:val="28"/>
          <w:lang w:eastAsia="zh-CN"/>
        </w:rPr>
        <w:t xml:space="preserve"> Диаграмма прецедентов</w:t>
      </w:r>
      <w:r w:rsidRPr="00E04D12">
        <w:rPr>
          <w:rFonts w:ascii="Times New Roman" w:eastAsia="Times New Roman" w:hAnsi="Times New Roman"/>
          <w:sz w:val="28"/>
          <w:szCs w:val="28"/>
          <w:lang w:eastAsia="zh-CN"/>
        </w:rPr>
        <w:t>.</w:t>
      </w:r>
    </w:p>
    <w:p w14:paraId="45656F3B" w14:textId="306123D0" w:rsidR="00D601FA" w:rsidRPr="00E04D12" w:rsidRDefault="004522A2" w:rsidP="0014497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E04D12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D601FA" w:rsidRPr="00E04D12">
        <w:rPr>
          <w:rFonts w:ascii="Times New Roman" w:eastAsia="Times New Roman" w:hAnsi="Times New Roman"/>
          <w:sz w:val="28"/>
          <w:szCs w:val="28"/>
          <w:lang w:eastAsia="zh-CN"/>
        </w:rPr>
        <w:t>.4.</w:t>
      </w:r>
      <w:r w:rsidR="00E04D12" w:rsidRPr="00E04D12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D601FA" w:rsidRPr="00E04D12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373337" w:rsidRPr="00E04D12">
        <w:rPr>
          <w:rFonts w:ascii="Times New Roman" w:eastAsia="Times New Roman" w:hAnsi="Times New Roman"/>
          <w:sz w:val="28"/>
          <w:szCs w:val="28"/>
          <w:lang w:eastAsia="zh-CN"/>
        </w:rPr>
        <w:t>Структурная карта</w:t>
      </w:r>
      <w:r w:rsidR="00D601FA" w:rsidRPr="00E04D12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="00D601FA" w:rsidRPr="00E04D12">
        <w:rPr>
          <w:rFonts w:ascii="Times New Roman" w:eastAsia="Times New Roman" w:hAnsi="Times New Roman"/>
          <w:sz w:val="28"/>
          <w:szCs w:val="28"/>
          <w:lang w:eastAsia="zh-CN"/>
        </w:rPr>
        <w:t>Константайна</w:t>
      </w:r>
      <w:proofErr w:type="spellEnd"/>
      <w:r w:rsidRPr="00E04D12">
        <w:rPr>
          <w:rFonts w:ascii="Times New Roman" w:eastAsia="Times New Roman" w:hAnsi="Times New Roman"/>
          <w:sz w:val="28"/>
          <w:szCs w:val="28"/>
          <w:lang w:eastAsia="zh-CN"/>
        </w:rPr>
        <w:t>.</w:t>
      </w:r>
    </w:p>
    <w:p w14:paraId="637746B5" w14:textId="5241551B" w:rsidR="00D601FA" w:rsidRPr="00E04D12" w:rsidRDefault="004522A2" w:rsidP="0014497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E04D12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D601FA" w:rsidRPr="00E04D12">
        <w:rPr>
          <w:rFonts w:ascii="Times New Roman" w:eastAsia="Times New Roman" w:hAnsi="Times New Roman"/>
          <w:sz w:val="28"/>
          <w:szCs w:val="28"/>
          <w:lang w:eastAsia="zh-CN"/>
        </w:rPr>
        <w:t>.4.</w:t>
      </w:r>
      <w:r w:rsidR="00E04D12" w:rsidRPr="00E04D12">
        <w:rPr>
          <w:rFonts w:ascii="Times New Roman" w:eastAsia="Times New Roman" w:hAnsi="Times New Roman"/>
          <w:sz w:val="28"/>
          <w:szCs w:val="28"/>
          <w:lang w:eastAsia="zh-CN"/>
        </w:rPr>
        <w:t>5</w:t>
      </w:r>
      <w:r w:rsidR="00D601FA" w:rsidRPr="00E04D12">
        <w:rPr>
          <w:rFonts w:ascii="Times New Roman" w:eastAsia="Times New Roman" w:hAnsi="Times New Roman"/>
          <w:sz w:val="28"/>
          <w:szCs w:val="28"/>
          <w:lang w:eastAsia="zh-CN"/>
        </w:rPr>
        <w:t xml:space="preserve"> Граф состояний интерфейса.</w:t>
      </w:r>
    </w:p>
    <w:p w14:paraId="278ECA2A" w14:textId="320DF50B" w:rsidR="00E04D12" w:rsidRPr="00E04D12" w:rsidRDefault="004522A2" w:rsidP="00E04D12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E04D12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D601FA" w:rsidRPr="00E04D12">
        <w:rPr>
          <w:rFonts w:ascii="Times New Roman" w:eastAsia="Times New Roman" w:hAnsi="Times New Roman"/>
          <w:sz w:val="28"/>
          <w:szCs w:val="28"/>
          <w:lang w:eastAsia="zh-CN"/>
        </w:rPr>
        <w:t>.4.</w:t>
      </w:r>
      <w:r w:rsidR="00E04D12" w:rsidRPr="00E04D12">
        <w:rPr>
          <w:rFonts w:ascii="Times New Roman" w:eastAsia="Times New Roman" w:hAnsi="Times New Roman"/>
          <w:sz w:val="28"/>
          <w:szCs w:val="28"/>
          <w:lang w:eastAsia="zh-CN"/>
        </w:rPr>
        <w:t>6</w:t>
      </w:r>
      <w:r w:rsidR="00D601FA" w:rsidRPr="00E04D12">
        <w:rPr>
          <w:rFonts w:ascii="Times New Roman" w:eastAsia="Times New Roman" w:hAnsi="Times New Roman"/>
          <w:sz w:val="28"/>
          <w:szCs w:val="28"/>
          <w:lang w:eastAsia="zh-CN"/>
        </w:rPr>
        <w:t xml:space="preserve"> Формы интерфейса. </w:t>
      </w:r>
    </w:p>
    <w:p w14:paraId="4941908A" w14:textId="783ED028" w:rsidR="005E3910" w:rsidRPr="006201CA" w:rsidRDefault="004522A2" w:rsidP="0014497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E04D12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D601FA" w:rsidRPr="00E04D12">
        <w:rPr>
          <w:rFonts w:ascii="Times New Roman" w:eastAsia="Times New Roman" w:hAnsi="Times New Roman"/>
          <w:sz w:val="28"/>
          <w:szCs w:val="28"/>
          <w:lang w:eastAsia="zh-CN"/>
        </w:rPr>
        <w:t>.4.</w:t>
      </w:r>
      <w:r w:rsidR="00E04D12" w:rsidRPr="00312228">
        <w:rPr>
          <w:rFonts w:ascii="Times New Roman" w:eastAsia="Times New Roman" w:hAnsi="Times New Roman"/>
          <w:sz w:val="28"/>
          <w:szCs w:val="28"/>
          <w:lang w:eastAsia="zh-CN"/>
        </w:rPr>
        <w:t>7</w:t>
      </w:r>
      <w:r w:rsidR="00D601FA" w:rsidRPr="00E04D12">
        <w:rPr>
          <w:rFonts w:ascii="Times New Roman" w:eastAsia="Times New Roman" w:hAnsi="Times New Roman"/>
          <w:sz w:val="28"/>
          <w:szCs w:val="28"/>
          <w:lang w:eastAsia="zh-CN"/>
        </w:rPr>
        <w:t xml:space="preserve"> Таблицы тестов.</w:t>
      </w:r>
    </w:p>
    <w:p w14:paraId="0B0DD4A0" w14:textId="77777777" w:rsidR="007F0E2C" w:rsidRPr="006201CA" w:rsidRDefault="007F0E2C" w:rsidP="007F0E2C">
      <w:pPr>
        <w:tabs>
          <w:tab w:val="left" w:pos="709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2CBBE3AD" w14:textId="7EC7F75B" w:rsidR="00391EAB" w:rsidRPr="006201CA" w:rsidRDefault="009B7373" w:rsidP="00391EAB">
      <w:pPr>
        <w:keepNext/>
        <w:spacing w:before="360" w:line="480" w:lineRule="auto"/>
        <w:jc w:val="center"/>
        <w:outlineLvl w:val="0"/>
        <w:rPr>
          <w:rFonts w:ascii="Times New Roman" w:eastAsia="Times New Roman" w:hAnsi="Times New Roman"/>
          <w:iCs/>
          <w:caps/>
          <w:sz w:val="28"/>
          <w:szCs w:val="28"/>
          <w:lang w:eastAsia="ru-RU"/>
        </w:rPr>
      </w:pPr>
      <w:r w:rsidRPr="0050653E">
        <w:rPr>
          <w:rFonts w:ascii="Times New Roman" w:eastAsia="Times New Roman" w:hAnsi="Times New Roman"/>
          <w:iCs/>
          <w:caps/>
          <w:sz w:val="28"/>
          <w:szCs w:val="28"/>
          <w:lang w:eastAsia="ru-RU"/>
        </w:rPr>
        <w:t>5</w:t>
      </w:r>
      <w:r w:rsidR="00391EAB" w:rsidRPr="006201CA">
        <w:rPr>
          <w:rFonts w:ascii="Times New Roman" w:eastAsia="Times New Roman" w:hAnsi="Times New Roman"/>
          <w:iCs/>
          <w:caps/>
          <w:sz w:val="28"/>
          <w:szCs w:val="28"/>
          <w:lang w:eastAsia="ru-RU"/>
        </w:rPr>
        <w:t xml:space="preserve"> Стадии и этапы разработки</w:t>
      </w:r>
    </w:p>
    <w:tbl>
      <w:tblPr>
        <w:tblW w:w="9930" w:type="dxa"/>
        <w:tblInd w:w="-31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776"/>
        <w:gridCol w:w="2564"/>
        <w:gridCol w:w="1289"/>
        <w:gridCol w:w="2464"/>
        <w:gridCol w:w="2837"/>
      </w:tblGrid>
      <w:tr w:rsidR="00391EAB" w:rsidRPr="00391EAB" w14:paraId="05AF5A31" w14:textId="77777777" w:rsidTr="00391EAB">
        <w:trPr>
          <w:cantSplit/>
          <w:tblHeader/>
        </w:trPr>
        <w:tc>
          <w:tcPr>
            <w:tcW w:w="7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F1A2F13" w14:textId="77777777" w:rsidR="00391EAB" w:rsidRPr="00391EAB" w:rsidRDefault="00391EAB" w:rsidP="00391EAB">
            <w:pPr>
              <w:keepLines/>
              <w:spacing w:before="40" w:after="40" w:line="288" w:lineRule="auto"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Этап</w:t>
            </w:r>
          </w:p>
        </w:tc>
        <w:tc>
          <w:tcPr>
            <w:tcW w:w="2562" w:type="dxa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6A8CD3D3" w14:textId="77777777" w:rsidR="00391EAB" w:rsidRPr="00391EAB" w:rsidRDefault="00391EAB" w:rsidP="00391EAB">
            <w:pPr>
              <w:keepLines/>
              <w:spacing w:before="40" w:after="40" w:line="288" w:lineRule="auto"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Содержание этапа</w:t>
            </w:r>
          </w:p>
        </w:tc>
        <w:tc>
          <w:tcPr>
            <w:tcW w:w="1288" w:type="dxa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7A74362" w14:textId="77777777" w:rsidR="00391EAB" w:rsidRPr="00391EAB" w:rsidRDefault="00391EAB" w:rsidP="00391EAB">
            <w:pPr>
              <w:keepLines/>
              <w:spacing w:before="40" w:after="40" w:line="288" w:lineRule="auto"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Сроки и</w:t>
            </w:r>
          </w:p>
          <w:p w14:paraId="26D0D880" w14:textId="77777777" w:rsidR="00391EAB" w:rsidRPr="00391EAB" w:rsidRDefault="00391EAB" w:rsidP="00391EAB">
            <w:pPr>
              <w:keepLines/>
              <w:spacing w:before="40" w:after="40" w:line="288" w:lineRule="auto"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объем</w:t>
            </w:r>
          </w:p>
        </w:tc>
        <w:tc>
          <w:tcPr>
            <w:tcW w:w="529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50E6E6F" w14:textId="77777777" w:rsidR="00391EAB" w:rsidRPr="00391EAB" w:rsidRDefault="00391EAB" w:rsidP="00391EAB">
            <w:pPr>
              <w:keepLines/>
              <w:spacing w:before="40" w:after="40" w:line="288" w:lineRule="auto"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 xml:space="preserve">Представляемые результаты </w:t>
            </w:r>
          </w:p>
        </w:tc>
      </w:tr>
      <w:tr w:rsidR="00391EAB" w:rsidRPr="00391EAB" w14:paraId="349BFCCB" w14:textId="77777777" w:rsidTr="00391EAB">
        <w:trPr>
          <w:cantSplit/>
          <w:tblHeader/>
        </w:trPr>
        <w:tc>
          <w:tcPr>
            <w:tcW w:w="7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3323B051" w14:textId="77777777" w:rsidR="00391EAB" w:rsidRPr="00391EAB" w:rsidRDefault="00391EAB" w:rsidP="00391EAB">
            <w:pPr>
              <w:spacing w:after="0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</w:p>
        </w:tc>
        <w:tc>
          <w:tcPr>
            <w:tcW w:w="2562" w:type="dxa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7B2FD4D6" w14:textId="77777777" w:rsidR="00391EAB" w:rsidRPr="00391EAB" w:rsidRDefault="00391EAB" w:rsidP="00391EAB">
            <w:pPr>
              <w:spacing w:after="0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</w:p>
        </w:tc>
        <w:tc>
          <w:tcPr>
            <w:tcW w:w="1288" w:type="dxa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75050588" w14:textId="77777777" w:rsidR="00391EAB" w:rsidRPr="00391EAB" w:rsidRDefault="00391EAB" w:rsidP="00391EAB">
            <w:pPr>
              <w:spacing w:after="0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</w:p>
        </w:tc>
        <w:tc>
          <w:tcPr>
            <w:tcW w:w="246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CB232E8" w14:textId="77777777" w:rsidR="00391EAB" w:rsidRPr="00391EAB" w:rsidRDefault="00391EAB" w:rsidP="00391EAB">
            <w:pPr>
              <w:keepLines/>
              <w:spacing w:before="40" w:after="40" w:line="288" w:lineRule="auto"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 xml:space="preserve">Спецификации и программный продукт 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B57DBE7" w14:textId="77777777" w:rsidR="00391EAB" w:rsidRPr="00391EAB" w:rsidRDefault="00391EAB" w:rsidP="00391EAB">
            <w:pPr>
              <w:keepLines/>
              <w:spacing w:before="40" w:after="40" w:line="288" w:lineRule="auto"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Документы</w:t>
            </w:r>
          </w:p>
        </w:tc>
      </w:tr>
      <w:tr w:rsidR="00391EAB" w:rsidRPr="00391EAB" w14:paraId="44ADC28C" w14:textId="77777777" w:rsidTr="00391EAB">
        <w:trPr>
          <w:cantSplit/>
        </w:trPr>
        <w:tc>
          <w:tcPr>
            <w:tcW w:w="7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3DC359" w14:textId="77777777" w:rsidR="00391EAB" w:rsidRPr="00391EAB" w:rsidRDefault="00391EAB" w:rsidP="00391EAB">
            <w:pPr>
              <w:numPr>
                <w:ilvl w:val="0"/>
                <w:numId w:val="8"/>
              </w:numPr>
              <w:spacing w:after="0"/>
              <w:contextualSpacing/>
              <w:jc w:val="both"/>
              <w:rPr>
                <w:rFonts w:ascii="Times New Roman" w:eastAsia="Times New Roman" w:hAnsi="Times New Roman"/>
                <w:sz w:val="24"/>
                <w:szCs w:val="20"/>
              </w:rPr>
            </w:pPr>
          </w:p>
        </w:tc>
        <w:tc>
          <w:tcPr>
            <w:tcW w:w="2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7C11BC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Выбор темы, составление задания, решение организационных вопросов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C1426C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1..2 недели</w:t>
            </w:r>
          </w:p>
          <w:p w14:paraId="521DFD01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(10 %)</w:t>
            </w:r>
          </w:p>
        </w:tc>
        <w:tc>
          <w:tcPr>
            <w:tcW w:w="2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7FEC0C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D8F7CA6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Заполненный бланк задания на курсовую работу – вывешивается на сайт кафедры для получения утверждающей подписи заведующего кафедрой</w:t>
            </w:r>
          </w:p>
        </w:tc>
      </w:tr>
      <w:tr w:rsidR="00391EAB" w:rsidRPr="00391EAB" w14:paraId="07BEB5ED" w14:textId="77777777" w:rsidTr="00391EAB">
        <w:trPr>
          <w:cantSplit/>
        </w:trPr>
        <w:tc>
          <w:tcPr>
            <w:tcW w:w="7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0D5152" w14:textId="77777777" w:rsidR="00391EAB" w:rsidRPr="00391EAB" w:rsidRDefault="00391EAB" w:rsidP="00391EAB">
            <w:pPr>
              <w:numPr>
                <w:ilvl w:val="0"/>
                <w:numId w:val="8"/>
              </w:numPr>
              <w:spacing w:after="0"/>
              <w:contextualSpacing/>
              <w:jc w:val="both"/>
              <w:rPr>
                <w:rFonts w:ascii="Times New Roman" w:eastAsia="Times New Roman" w:hAnsi="Times New Roman"/>
                <w:sz w:val="24"/>
                <w:szCs w:val="20"/>
              </w:rPr>
            </w:pPr>
          </w:p>
        </w:tc>
        <w:tc>
          <w:tcPr>
            <w:tcW w:w="2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F5962C" w14:textId="2378D621" w:rsidR="00391EAB" w:rsidRPr="00391EAB" w:rsidRDefault="00676C0D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/>
                <w:szCs w:val="24"/>
                <w:lang w:eastAsia="ru-RU"/>
              </w:rPr>
              <w:t>Р</w:t>
            </w:r>
            <w:r w:rsidR="00391EAB" w:rsidRPr="00391EAB">
              <w:rPr>
                <w:rFonts w:ascii="Times New Roman" w:eastAsia="Times New Roman" w:hAnsi="Times New Roman"/>
                <w:szCs w:val="24"/>
                <w:lang w:eastAsia="ru-RU"/>
              </w:rPr>
              <w:t>азработка ТЗ. Исследование методов решения, выбор основных проектных решений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EF897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3..4 недели</w:t>
            </w:r>
          </w:p>
          <w:p w14:paraId="2DE39432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b/>
                <w:szCs w:val="24"/>
                <w:highlight w:val="yellow"/>
                <w:lang w:eastAsia="ru-RU"/>
              </w:rPr>
            </w:pPr>
          </w:p>
        </w:tc>
        <w:tc>
          <w:tcPr>
            <w:tcW w:w="2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B905C1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Результаты декомпозиции предметной области.</w:t>
            </w:r>
          </w:p>
          <w:p w14:paraId="6B1E6A71" w14:textId="42ED0068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highlight w:val="yellow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Эскизный проект: интерфейс, схемы, возможно, часть программы</w:t>
            </w:r>
            <w:r w:rsidR="003C62A0">
              <w:rPr>
                <w:rFonts w:ascii="Times New Roman" w:eastAsia="Times New Roman" w:hAnsi="Times New Roman"/>
                <w:szCs w:val="24"/>
                <w:lang w:eastAsia="ru-RU"/>
              </w:rPr>
              <w:t>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E66D23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 xml:space="preserve">Фрагмент расчетно-пояснительной записки с обоснованием выбора средств и подходов к разработке </w:t>
            </w:r>
          </w:p>
          <w:p w14:paraId="0AF58367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lang w:eastAsia="ru-RU"/>
              </w:rPr>
            </w:pPr>
          </w:p>
        </w:tc>
      </w:tr>
      <w:tr w:rsidR="00391EAB" w:rsidRPr="00391EAB" w14:paraId="6D372B22" w14:textId="77777777" w:rsidTr="00391EAB">
        <w:trPr>
          <w:cantSplit/>
        </w:trPr>
        <w:tc>
          <w:tcPr>
            <w:tcW w:w="7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55FEB8" w14:textId="77777777" w:rsidR="00391EAB" w:rsidRPr="00391EAB" w:rsidRDefault="00391EAB" w:rsidP="00391EAB">
            <w:pPr>
              <w:numPr>
                <w:ilvl w:val="0"/>
                <w:numId w:val="8"/>
              </w:numPr>
              <w:spacing w:after="0"/>
              <w:contextualSpacing/>
              <w:jc w:val="both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</w:p>
        </w:tc>
        <w:tc>
          <w:tcPr>
            <w:tcW w:w="2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19A679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Сдача ТЗ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142A54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4 неделя</w:t>
            </w:r>
          </w:p>
          <w:p w14:paraId="77A89F18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(25 %)</w:t>
            </w:r>
          </w:p>
        </w:tc>
        <w:tc>
          <w:tcPr>
            <w:tcW w:w="2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EC5FF8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92A777F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Техническое задание – утверждается руководителем</w:t>
            </w:r>
          </w:p>
        </w:tc>
      </w:tr>
      <w:tr w:rsidR="00391EAB" w:rsidRPr="00391EAB" w14:paraId="1EE44DAE" w14:textId="77777777" w:rsidTr="00391EAB">
        <w:trPr>
          <w:cantSplit/>
        </w:trPr>
        <w:tc>
          <w:tcPr>
            <w:tcW w:w="7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7EBC0C" w14:textId="77777777" w:rsidR="00391EAB" w:rsidRPr="00391EAB" w:rsidRDefault="00391EAB" w:rsidP="00391EAB">
            <w:pPr>
              <w:numPr>
                <w:ilvl w:val="0"/>
                <w:numId w:val="8"/>
              </w:numPr>
              <w:spacing w:after="0"/>
              <w:contextualSpacing/>
              <w:jc w:val="both"/>
              <w:rPr>
                <w:rFonts w:ascii="Times New Roman" w:eastAsia="Times New Roman" w:hAnsi="Times New Roman"/>
                <w:sz w:val="24"/>
                <w:szCs w:val="20"/>
              </w:rPr>
            </w:pPr>
          </w:p>
        </w:tc>
        <w:tc>
          <w:tcPr>
            <w:tcW w:w="2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010C93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Проектирование и реализация основных компонентов – ядра программы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C32C1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5..7 недели</w:t>
            </w:r>
          </w:p>
          <w:p w14:paraId="5643D74D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</w:p>
        </w:tc>
        <w:tc>
          <w:tcPr>
            <w:tcW w:w="2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A77FDD" w14:textId="68D03BDB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Технический проект основной части: структура программы, алгоритмы программ, описания структур данных, диаграмма классов – в зависимости от выбранной технологии разработки.</w:t>
            </w:r>
          </w:p>
          <w:p w14:paraId="4BE1016C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Программный продукт, реализующий основные функции (демонстрируется руководителю)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20078A9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 xml:space="preserve">Фрагмент расчетно-пояснительной записки с обоснованием разработанных спецификаций </w:t>
            </w:r>
          </w:p>
          <w:p w14:paraId="37219881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Тексты части</w:t>
            </w:r>
            <w:r w:rsidRPr="00391EAB">
              <w:rPr>
                <w:rFonts w:ascii="Times New Roman" w:eastAsia="Times New Roman" w:hAnsi="Times New Roman"/>
                <w:color w:val="0070C0"/>
                <w:szCs w:val="24"/>
                <w:lang w:eastAsia="ru-RU"/>
              </w:rPr>
              <w:t xml:space="preserve"> </w:t>
            </w: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 xml:space="preserve">программного продукта, реализующего основные функции. </w:t>
            </w:r>
          </w:p>
        </w:tc>
      </w:tr>
      <w:tr w:rsidR="00391EAB" w:rsidRPr="00391EAB" w14:paraId="24832A43" w14:textId="77777777" w:rsidTr="00391EAB">
        <w:trPr>
          <w:cantSplit/>
        </w:trPr>
        <w:tc>
          <w:tcPr>
            <w:tcW w:w="7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784C442" w14:textId="77777777" w:rsidR="00391EAB" w:rsidRPr="00391EAB" w:rsidRDefault="00391EAB" w:rsidP="00391EAB">
            <w:pPr>
              <w:numPr>
                <w:ilvl w:val="0"/>
                <w:numId w:val="8"/>
              </w:numPr>
              <w:spacing w:after="0"/>
              <w:contextualSpacing/>
              <w:jc w:val="both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</w:p>
        </w:tc>
        <w:tc>
          <w:tcPr>
            <w:tcW w:w="2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69ECB8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Сдача прототипа программного продукта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AB3965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7 неделя</w:t>
            </w:r>
          </w:p>
          <w:p w14:paraId="28C5968F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(50 %)</w:t>
            </w:r>
          </w:p>
        </w:tc>
        <w:tc>
          <w:tcPr>
            <w:tcW w:w="2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2DAEA3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 xml:space="preserve">Прототип программного продукта – демонстрируется руководителю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917004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</w:p>
        </w:tc>
      </w:tr>
      <w:tr w:rsidR="00391EAB" w:rsidRPr="00391EAB" w14:paraId="3E1DB9CA" w14:textId="77777777" w:rsidTr="00391EAB">
        <w:trPr>
          <w:cantSplit/>
        </w:trPr>
        <w:tc>
          <w:tcPr>
            <w:tcW w:w="7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F919E4" w14:textId="77777777" w:rsidR="00391EAB" w:rsidRPr="00391EAB" w:rsidRDefault="00391EAB" w:rsidP="00391EAB">
            <w:pPr>
              <w:numPr>
                <w:ilvl w:val="0"/>
                <w:numId w:val="8"/>
              </w:numPr>
              <w:spacing w:after="0"/>
              <w:contextualSpacing/>
              <w:jc w:val="both"/>
              <w:rPr>
                <w:rFonts w:ascii="Times New Roman" w:eastAsia="Times New Roman" w:hAnsi="Times New Roman"/>
                <w:sz w:val="24"/>
                <w:szCs w:val="20"/>
              </w:rPr>
            </w:pPr>
          </w:p>
        </w:tc>
        <w:tc>
          <w:tcPr>
            <w:tcW w:w="2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631998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 xml:space="preserve">Разработка </w:t>
            </w:r>
            <w:proofErr w:type="gramStart"/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компонентов,  обеспечивающих</w:t>
            </w:r>
            <w:proofErr w:type="gramEnd"/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 xml:space="preserve"> функциональную полноту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D9A6EC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8..10</w:t>
            </w:r>
          </w:p>
        </w:tc>
        <w:tc>
          <w:tcPr>
            <w:tcW w:w="2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E5893F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Рабочий проект программы.</w:t>
            </w:r>
          </w:p>
          <w:p w14:paraId="4DCF03BD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Готовая программа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9CF38F0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Черновик расчетно-пояснительной записки.</w:t>
            </w:r>
          </w:p>
          <w:p w14:paraId="3DC80968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Тексты программного продукта.</w:t>
            </w:r>
          </w:p>
        </w:tc>
      </w:tr>
      <w:tr w:rsidR="00391EAB" w:rsidRPr="00391EAB" w14:paraId="1ED6AB25" w14:textId="77777777" w:rsidTr="00391EAB">
        <w:trPr>
          <w:cantSplit/>
        </w:trPr>
        <w:tc>
          <w:tcPr>
            <w:tcW w:w="7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6D6083" w14:textId="77777777" w:rsidR="00391EAB" w:rsidRPr="00391EAB" w:rsidRDefault="00391EAB" w:rsidP="00391EAB">
            <w:pPr>
              <w:numPr>
                <w:ilvl w:val="0"/>
                <w:numId w:val="8"/>
              </w:numPr>
              <w:spacing w:after="0"/>
              <w:contextualSpacing/>
              <w:jc w:val="both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</w:p>
        </w:tc>
        <w:tc>
          <w:tcPr>
            <w:tcW w:w="2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1C4B2C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Сдача программного продукта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7C98B2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11 неделя</w:t>
            </w:r>
          </w:p>
          <w:p w14:paraId="5EFAC9F7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(75 %)</w:t>
            </w:r>
          </w:p>
        </w:tc>
        <w:tc>
          <w:tcPr>
            <w:tcW w:w="2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22F8BF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 xml:space="preserve">Готовая программа </w:t>
            </w:r>
            <w:proofErr w:type="gramStart"/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–  оценивается</w:t>
            </w:r>
            <w:proofErr w:type="gramEnd"/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 xml:space="preserve"> руководителем в баллах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6ADA66F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-</w:t>
            </w:r>
          </w:p>
        </w:tc>
      </w:tr>
      <w:tr w:rsidR="00391EAB" w:rsidRPr="00391EAB" w14:paraId="03DF05A7" w14:textId="77777777" w:rsidTr="00391EAB">
        <w:trPr>
          <w:cantSplit/>
        </w:trPr>
        <w:tc>
          <w:tcPr>
            <w:tcW w:w="7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707479" w14:textId="77777777" w:rsidR="00391EAB" w:rsidRPr="00391EAB" w:rsidRDefault="00391EAB" w:rsidP="00391EAB">
            <w:pPr>
              <w:numPr>
                <w:ilvl w:val="0"/>
                <w:numId w:val="8"/>
              </w:numPr>
              <w:spacing w:after="0"/>
              <w:contextualSpacing/>
              <w:jc w:val="both"/>
              <w:rPr>
                <w:rFonts w:ascii="Times New Roman" w:eastAsia="Times New Roman" w:hAnsi="Times New Roman"/>
                <w:sz w:val="24"/>
                <w:szCs w:val="20"/>
              </w:rPr>
            </w:pPr>
          </w:p>
        </w:tc>
        <w:tc>
          <w:tcPr>
            <w:tcW w:w="2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310B1D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Тестирование программы и подготовка документации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844A7B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12..14</w:t>
            </w:r>
          </w:p>
        </w:tc>
        <w:tc>
          <w:tcPr>
            <w:tcW w:w="2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29F65F" w14:textId="77777777" w:rsidR="00391EAB" w:rsidRPr="00391EAB" w:rsidRDefault="00391EAB" w:rsidP="00391EAB">
            <w:pPr>
              <w:keepLines/>
              <w:spacing w:before="40" w:after="40" w:line="288" w:lineRule="auto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Тесты и результаты тестирования.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3DD825E" w14:textId="77777777" w:rsidR="00391EAB" w:rsidRPr="00391EAB" w:rsidRDefault="00391EAB" w:rsidP="00391EAB">
            <w:pPr>
              <w:keepLines/>
              <w:spacing w:before="40" w:after="40" w:line="288" w:lineRule="auto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РПЗ и Руководство пользователя.</w:t>
            </w:r>
          </w:p>
        </w:tc>
      </w:tr>
      <w:tr w:rsidR="00391EAB" w:rsidRPr="00391EAB" w14:paraId="4996B07E" w14:textId="77777777" w:rsidTr="00391EAB">
        <w:trPr>
          <w:cantSplit/>
        </w:trPr>
        <w:tc>
          <w:tcPr>
            <w:tcW w:w="7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E87F4F" w14:textId="77777777" w:rsidR="00391EAB" w:rsidRPr="00391EAB" w:rsidRDefault="00391EAB" w:rsidP="00391EAB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 w:rsidRPr="00391EAB">
              <w:rPr>
                <w:rFonts w:ascii="Times New Roman" w:eastAsia="Times New Roman" w:hAnsi="Times New Roman"/>
                <w:b/>
                <w:sz w:val="24"/>
                <w:szCs w:val="20"/>
              </w:rPr>
              <w:t>9.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68B08B" w14:textId="77777777" w:rsidR="00391EAB" w:rsidRPr="00391EAB" w:rsidRDefault="00391EAB" w:rsidP="00391EAB">
            <w:pPr>
              <w:keepLines/>
              <w:spacing w:before="40" w:after="40" w:line="288" w:lineRule="auto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proofErr w:type="gramStart"/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Оформление  и</w:t>
            </w:r>
            <w:proofErr w:type="gramEnd"/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 xml:space="preserve"> сдача документации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49C332" w14:textId="77777777" w:rsidR="00391EAB" w:rsidRPr="00391EAB" w:rsidRDefault="00391EAB" w:rsidP="00391EAB">
            <w:pPr>
              <w:keepLines/>
              <w:spacing w:before="40" w:after="40" w:line="288" w:lineRule="auto"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14 неделя</w:t>
            </w:r>
          </w:p>
          <w:p w14:paraId="7AD25B5B" w14:textId="77777777" w:rsidR="00391EAB" w:rsidRPr="00391EAB" w:rsidRDefault="00391EAB" w:rsidP="00391EAB">
            <w:pPr>
              <w:keepLines/>
              <w:spacing w:before="40" w:after="40" w:line="288" w:lineRule="auto"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(90 %)</w:t>
            </w:r>
          </w:p>
        </w:tc>
        <w:tc>
          <w:tcPr>
            <w:tcW w:w="2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07BE8C" w14:textId="77777777" w:rsidR="00391EAB" w:rsidRPr="00391EAB" w:rsidRDefault="00391EAB" w:rsidP="00391EAB">
            <w:pPr>
              <w:keepLines/>
              <w:spacing w:before="40" w:after="40" w:line="288" w:lineRule="auto"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–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B25F0E1" w14:textId="77777777" w:rsidR="00391EAB" w:rsidRPr="00391EAB" w:rsidRDefault="00391EAB" w:rsidP="00391EAB">
            <w:pPr>
              <w:keepLines/>
              <w:spacing w:before="40" w:after="40" w:line="288" w:lineRule="auto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Расчетно-пояснительная записка и Руководство пользователя – проверяются и подписываются руководителем</w:t>
            </w:r>
          </w:p>
        </w:tc>
      </w:tr>
      <w:tr w:rsidR="00391EAB" w:rsidRPr="00391EAB" w14:paraId="6EE6B898" w14:textId="77777777" w:rsidTr="00391EAB">
        <w:trPr>
          <w:cantSplit/>
        </w:trPr>
        <w:tc>
          <w:tcPr>
            <w:tcW w:w="77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4FDB9ED" w14:textId="77777777" w:rsidR="00391EAB" w:rsidRPr="00391EAB" w:rsidRDefault="00391EAB" w:rsidP="00391EAB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391EAB">
              <w:rPr>
                <w:rFonts w:ascii="Times New Roman" w:eastAsia="Times New Roman" w:hAnsi="Times New Roman"/>
                <w:sz w:val="24"/>
                <w:szCs w:val="20"/>
              </w:rPr>
              <w:lastRenderedPageBreak/>
              <w:t>10.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04D27F02" w14:textId="77777777" w:rsidR="00391EAB" w:rsidRPr="00391EAB" w:rsidRDefault="00391EAB" w:rsidP="00391EAB">
            <w:pPr>
              <w:keepLines/>
              <w:spacing w:before="40" w:after="40" w:line="288" w:lineRule="auto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Защита курсовой работы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A5F3543" w14:textId="77777777" w:rsidR="00391EAB" w:rsidRPr="00391EAB" w:rsidRDefault="00391EAB" w:rsidP="00391EAB">
            <w:pPr>
              <w:keepLines/>
              <w:spacing w:before="40" w:after="40" w:line="288" w:lineRule="auto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15..16 недели</w:t>
            </w:r>
          </w:p>
          <w:p w14:paraId="518B1465" w14:textId="77777777" w:rsidR="00391EAB" w:rsidRPr="00391EAB" w:rsidRDefault="00391EAB" w:rsidP="00391EAB">
            <w:pPr>
              <w:keepLines/>
              <w:spacing w:before="40" w:after="40" w:line="288" w:lineRule="auto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(100%)</w:t>
            </w:r>
          </w:p>
        </w:tc>
        <w:tc>
          <w:tcPr>
            <w:tcW w:w="246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F9A445A" w14:textId="77777777" w:rsidR="00391EAB" w:rsidRPr="00391EAB" w:rsidRDefault="00391EAB" w:rsidP="00391EAB">
            <w:pPr>
              <w:keepLines/>
              <w:spacing w:before="40" w:after="40" w:line="288" w:lineRule="auto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–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C3D0C7C" w14:textId="77777777" w:rsidR="00391EAB" w:rsidRPr="00391EAB" w:rsidRDefault="00391EAB" w:rsidP="00391EAB">
            <w:pPr>
              <w:keepLines/>
              <w:spacing w:before="40" w:after="40" w:line="288" w:lineRule="auto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Доклад (3-5 минут). Защита курсовой работы.</w:t>
            </w:r>
          </w:p>
          <w:p w14:paraId="0D14B815" w14:textId="77777777" w:rsidR="00391EAB" w:rsidRPr="00391EAB" w:rsidRDefault="00391EAB" w:rsidP="00391EAB">
            <w:pPr>
              <w:keepLines/>
              <w:spacing w:before="40" w:after="40" w:line="288" w:lineRule="auto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Подписанная документация – вывешивается на сайт кафедры</w:t>
            </w:r>
          </w:p>
        </w:tc>
      </w:tr>
    </w:tbl>
    <w:p w14:paraId="06F53288" w14:textId="5AF37D4C" w:rsidR="00636F69" w:rsidRPr="006201CA" w:rsidRDefault="009B7373" w:rsidP="00AE2DCA">
      <w:pPr>
        <w:pStyle w:val="10"/>
        <w:rPr>
          <w:b w:val="0"/>
          <w:bCs w:val="0"/>
          <w:iCs/>
          <w:caps/>
        </w:rPr>
      </w:pPr>
      <w:r w:rsidRPr="00144977">
        <w:rPr>
          <w:b w:val="0"/>
          <w:bCs w:val="0"/>
          <w:iCs/>
          <w:caps/>
        </w:rPr>
        <w:t>6</w:t>
      </w:r>
      <w:r w:rsidR="00AE2DCA" w:rsidRPr="006201CA">
        <w:rPr>
          <w:b w:val="0"/>
          <w:bCs w:val="0"/>
          <w:iCs/>
          <w:caps/>
        </w:rPr>
        <w:t xml:space="preserve"> Порядок контроля и приемки</w:t>
      </w:r>
    </w:p>
    <w:p w14:paraId="78B9B750" w14:textId="456DABD7" w:rsidR="00B52B85" w:rsidRPr="006201CA" w:rsidRDefault="005348C0" w:rsidP="00144977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>7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.1 </w:t>
      </w:r>
      <w:r w:rsidR="00B52B85" w:rsidRPr="006201CA">
        <w:rPr>
          <w:rFonts w:ascii="Times New Roman" w:eastAsia="Times New Roman" w:hAnsi="Times New Roman"/>
          <w:spacing w:val="40"/>
          <w:sz w:val="28"/>
          <w:szCs w:val="28"/>
          <w:lang w:eastAsia="zh-CN"/>
        </w:rPr>
        <w:t>Порядок контроля</w:t>
      </w:r>
      <w:r w:rsidR="00144977">
        <w:rPr>
          <w:rFonts w:ascii="Times New Roman" w:eastAsia="Times New Roman" w:hAnsi="Times New Roman"/>
          <w:spacing w:val="40"/>
          <w:sz w:val="28"/>
          <w:szCs w:val="28"/>
          <w:lang w:eastAsia="zh-CN"/>
        </w:rPr>
        <w:t>.</w:t>
      </w:r>
    </w:p>
    <w:p w14:paraId="07BA6251" w14:textId="77777777" w:rsidR="00B52B85" w:rsidRPr="006201CA" w:rsidRDefault="00B52B85" w:rsidP="00144977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>Контроль выполнения осуществляется руководителем еженедельно.</w:t>
      </w:r>
    </w:p>
    <w:p w14:paraId="145A606C" w14:textId="1B663B5D" w:rsidR="00B52B85" w:rsidRPr="006201CA" w:rsidRDefault="005348C0" w:rsidP="00144977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>7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.2 </w:t>
      </w:r>
      <w:r w:rsidR="00B52B85" w:rsidRPr="006201CA">
        <w:rPr>
          <w:rFonts w:ascii="Times New Roman" w:eastAsia="Times New Roman" w:hAnsi="Times New Roman"/>
          <w:spacing w:val="40"/>
          <w:sz w:val="28"/>
          <w:szCs w:val="28"/>
          <w:lang w:eastAsia="zh-CN"/>
        </w:rPr>
        <w:t>Порядок защиты</w:t>
      </w:r>
      <w:r w:rsidR="00144977">
        <w:rPr>
          <w:rFonts w:ascii="Times New Roman" w:eastAsia="Times New Roman" w:hAnsi="Times New Roman"/>
          <w:spacing w:val="40"/>
          <w:sz w:val="28"/>
          <w:szCs w:val="28"/>
          <w:lang w:eastAsia="zh-CN"/>
        </w:rPr>
        <w:t>.</w:t>
      </w:r>
    </w:p>
    <w:p w14:paraId="6A31BC0A" w14:textId="5B1D7E3C" w:rsidR="00B52B85" w:rsidRPr="006201CA" w:rsidRDefault="00B52B85" w:rsidP="00144977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Защита осуществляется перед </w:t>
      </w:r>
      <w:r w:rsidR="005E3910" w:rsidRPr="006201CA">
        <w:rPr>
          <w:rFonts w:ascii="Times New Roman" w:eastAsia="Times New Roman" w:hAnsi="Times New Roman"/>
          <w:sz w:val="28"/>
          <w:szCs w:val="28"/>
          <w:lang w:eastAsia="zh-CN"/>
        </w:rPr>
        <w:t>комиссией преподавателей кафедры.</w:t>
      </w:r>
    </w:p>
    <w:p w14:paraId="7D08928E" w14:textId="4CEB510A" w:rsidR="00144977" w:rsidRDefault="005348C0" w:rsidP="00144977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>7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.3 </w:t>
      </w:r>
      <w:r w:rsidR="00B52B85" w:rsidRPr="006201CA">
        <w:rPr>
          <w:rFonts w:ascii="Times New Roman" w:eastAsia="Times New Roman" w:hAnsi="Times New Roman"/>
          <w:spacing w:val="40"/>
          <w:sz w:val="28"/>
          <w:szCs w:val="28"/>
          <w:lang w:eastAsia="zh-CN"/>
        </w:rPr>
        <w:t>Срок защиты</w:t>
      </w:r>
      <w:r w:rsidR="00144977">
        <w:rPr>
          <w:sz w:val="28"/>
          <w:szCs w:val="28"/>
        </w:rPr>
        <w:t>.</w:t>
      </w:r>
    </w:p>
    <w:p w14:paraId="3A6B47AF" w14:textId="2F4ECC83" w:rsidR="00AE2DCA" w:rsidRPr="006201CA" w:rsidRDefault="00AE2DCA" w:rsidP="00144977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>Срок защиты: 15-16 недели.</w:t>
      </w:r>
    </w:p>
    <w:p w14:paraId="2F69F351" w14:textId="7F33501F" w:rsidR="00636F69" w:rsidRPr="006201CA" w:rsidRDefault="009B7373" w:rsidP="00AE2DCA">
      <w:pPr>
        <w:pStyle w:val="10"/>
        <w:rPr>
          <w:b w:val="0"/>
          <w:bCs w:val="0"/>
          <w:iCs/>
          <w:caps/>
        </w:rPr>
      </w:pPr>
      <w:r w:rsidRPr="0050653E">
        <w:rPr>
          <w:b w:val="0"/>
          <w:bCs w:val="0"/>
          <w:iCs/>
          <w:caps/>
        </w:rPr>
        <w:t>7</w:t>
      </w:r>
      <w:r w:rsidR="00AE2DCA" w:rsidRPr="006201CA">
        <w:rPr>
          <w:b w:val="0"/>
          <w:bCs w:val="0"/>
          <w:iCs/>
          <w:caps/>
        </w:rPr>
        <w:t xml:space="preserve"> Примечание</w:t>
      </w:r>
    </w:p>
    <w:p w14:paraId="1697D3D7" w14:textId="562447BA" w:rsidR="00662465" w:rsidRDefault="00B52B85" w:rsidP="00144977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>В процессе выполнения работы возможно</w:t>
      </w:r>
      <w:r w:rsidRPr="00B52B85">
        <w:rPr>
          <w:rFonts w:ascii="Times New Roman" w:eastAsia="Times New Roman" w:hAnsi="Times New Roman"/>
          <w:sz w:val="28"/>
          <w:szCs w:val="28"/>
          <w:lang w:eastAsia="zh-CN"/>
        </w:rPr>
        <w:t xml:space="preserve"> уточнение отдельных требований технического задания по взаимному согласованию руководителя и исполнителя.</w:t>
      </w:r>
    </w:p>
    <w:p w14:paraId="2BFBD0C0" w14:textId="55EE697E" w:rsidR="006201CA" w:rsidRPr="006201CA" w:rsidRDefault="006201CA" w:rsidP="006201CA">
      <w:pPr>
        <w:keepNext/>
        <w:tabs>
          <w:tab w:val="num" w:pos="0"/>
        </w:tabs>
        <w:suppressAutoHyphens/>
        <w:spacing w:before="240"/>
        <w:jc w:val="center"/>
        <w:outlineLvl w:val="0"/>
        <w:rPr>
          <w:rFonts w:ascii="Times New Roman" w:eastAsia="Microsoft YaHei" w:hAnsi="Times New Roman" w:cs="Arial"/>
          <w:b/>
          <w:bCs/>
          <w:kern w:val="2"/>
          <w:sz w:val="36"/>
          <w:szCs w:val="36"/>
          <w:lang w:eastAsia="zh-CN" w:bidi="hi-IN"/>
        </w:rPr>
      </w:pPr>
      <w:bookmarkStart w:id="1" w:name="_Toc74220181"/>
      <w:r w:rsidRPr="006201CA">
        <w:rPr>
          <w:rFonts w:ascii="Times New Roman" w:eastAsia="NSimSun" w:hAnsi="Times New Roman" w:cs="Arial"/>
          <w:kern w:val="2"/>
          <w:sz w:val="28"/>
          <w:szCs w:val="28"/>
          <w:lang w:val="en-US" w:eastAsia="zh-CN" w:bidi="hi-IN"/>
        </w:rPr>
        <w:t>СПИСОК ИСПОЛЬЗУЕМ</w:t>
      </w:r>
      <w:r>
        <w:rPr>
          <w:rFonts w:ascii="Times New Roman" w:eastAsia="NSimSun" w:hAnsi="Times New Roman" w:cs="Arial"/>
          <w:kern w:val="2"/>
          <w:sz w:val="28"/>
          <w:szCs w:val="28"/>
          <w:lang w:eastAsia="zh-CN" w:bidi="hi-IN"/>
        </w:rPr>
        <w:t>ЫХ</w:t>
      </w:r>
      <w:r w:rsidRPr="006201CA">
        <w:rPr>
          <w:rFonts w:ascii="Times New Roman" w:eastAsia="NSimSun" w:hAnsi="Times New Roman" w:cs="Arial"/>
          <w:kern w:val="2"/>
          <w:sz w:val="28"/>
          <w:szCs w:val="28"/>
          <w:lang w:val="en-US" w:eastAsia="zh-CN" w:bidi="hi-IN"/>
        </w:rPr>
        <w:t xml:space="preserve"> </w:t>
      </w:r>
      <w:bookmarkEnd w:id="1"/>
      <w:r>
        <w:rPr>
          <w:rFonts w:ascii="Times New Roman" w:eastAsia="NSimSun" w:hAnsi="Times New Roman" w:cs="Arial"/>
          <w:kern w:val="2"/>
          <w:sz w:val="28"/>
          <w:szCs w:val="28"/>
          <w:lang w:eastAsia="zh-CN" w:bidi="hi-IN"/>
        </w:rPr>
        <w:t>ИСТОЧНИКОВ</w:t>
      </w:r>
    </w:p>
    <w:p w14:paraId="48E08708" w14:textId="46FC0DB7" w:rsidR="006201CA" w:rsidRPr="0050653E" w:rsidRDefault="006201CA" w:rsidP="0050653E">
      <w:pPr>
        <w:numPr>
          <w:ilvl w:val="0"/>
          <w:numId w:val="9"/>
        </w:num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proofErr w:type="spellStart"/>
      <w:r w:rsidRPr="006201CA">
        <w:rPr>
          <w:rFonts w:ascii="Times New Roman" w:hAnsi="Times New Roman"/>
          <w:sz w:val="28"/>
          <w:szCs w:val="28"/>
        </w:rPr>
        <w:t>ndroid</w:t>
      </w:r>
      <w:proofErr w:type="spellEnd"/>
      <w:r w:rsidRPr="006201CA">
        <w:rPr>
          <w:rFonts w:ascii="Times New Roman" w:hAnsi="Times New Roman"/>
          <w:sz w:val="28"/>
          <w:szCs w:val="28"/>
        </w:rPr>
        <w:t xml:space="preserve">-приложение «Учительский Журнал» [Электронный ресурс]. </w:t>
      </w:r>
      <w:r w:rsidRPr="0050653E">
        <w:rPr>
          <w:rFonts w:ascii="Times New Roman" w:hAnsi="Times New Roman"/>
          <w:sz w:val="28"/>
          <w:szCs w:val="28"/>
          <w:lang w:val="en-US"/>
        </w:rPr>
        <w:t>URL</w:t>
      </w:r>
      <w:r w:rsidRPr="0050653E">
        <w:rPr>
          <w:rFonts w:ascii="Times New Roman" w:hAnsi="Times New Roman"/>
          <w:sz w:val="28"/>
          <w:szCs w:val="28"/>
        </w:rPr>
        <w:t>:</w:t>
      </w:r>
      <w:r w:rsidR="0050653E" w:rsidRPr="0050653E">
        <w:t xml:space="preserve"> </w:t>
      </w:r>
      <w:hyperlink r:id="rId9" w:history="1">
        <w:r w:rsidR="0050653E" w:rsidRPr="00551943">
          <w:rPr>
            <w:rStyle w:val="a4"/>
            <w:rFonts w:ascii="Times New Roman" w:hAnsi="Times New Roman"/>
            <w:sz w:val="28"/>
            <w:szCs w:val="28"/>
          </w:rPr>
          <w:t>https://play.google.com/store/apps/details?id=com.apolosoft.cuadernoprofesor</w:t>
        </w:r>
      </w:hyperlink>
      <w:r w:rsidR="0050653E">
        <w:rPr>
          <w:rFonts w:ascii="Times New Roman" w:hAnsi="Times New Roman"/>
          <w:sz w:val="28"/>
          <w:szCs w:val="28"/>
        </w:rPr>
        <w:t xml:space="preserve"> </w:t>
      </w:r>
      <w:r w:rsidRPr="0050653E">
        <w:rPr>
          <w:rFonts w:ascii="Times New Roman" w:hAnsi="Times New Roman"/>
          <w:sz w:val="28"/>
          <w:szCs w:val="28"/>
        </w:rPr>
        <w:t>(Дата обращения: 19.09.2021).</w:t>
      </w:r>
    </w:p>
    <w:sectPr w:rsidR="006201CA" w:rsidRPr="0050653E" w:rsidSect="003B1D06">
      <w:footerReference w:type="default" r:id="rId10"/>
      <w:footerReference w:type="first" r:id="rId11"/>
      <w:pgSz w:w="11906" w:h="16838" w:code="9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6553F" w14:textId="77777777" w:rsidR="00E83BA6" w:rsidRDefault="00E83BA6" w:rsidP="0006392D">
      <w:pPr>
        <w:spacing w:after="0"/>
      </w:pPr>
      <w:r>
        <w:separator/>
      </w:r>
    </w:p>
  </w:endnote>
  <w:endnote w:type="continuationSeparator" w:id="0">
    <w:p w14:paraId="51E257AC" w14:textId="77777777" w:rsidR="00E83BA6" w:rsidRDefault="00E83BA6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19946142"/>
      <w:docPartObj>
        <w:docPartGallery w:val="Page Numbers (Bottom of Page)"/>
        <w:docPartUnique/>
      </w:docPartObj>
    </w:sdtPr>
    <w:sdtEndPr/>
    <w:sdtContent>
      <w:p w14:paraId="48CF15BF" w14:textId="155A91E3" w:rsidR="009A3A5F" w:rsidRDefault="003B1D06">
        <w:pPr>
          <w:pStyle w:val="aa"/>
          <w:jc w:val="right"/>
        </w:pPr>
        <w:r>
          <w:t>2</w:t>
        </w:r>
      </w:p>
    </w:sdtContent>
  </w:sdt>
  <w:p w14:paraId="16571BD6" w14:textId="77777777" w:rsidR="009A3A5F" w:rsidRDefault="009A3A5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6F9C4" w14:textId="4F302F45" w:rsidR="009A3A5F" w:rsidRDefault="009A3A5F" w:rsidP="009A3A5F">
    <w:pPr>
      <w:pStyle w:val="aa"/>
      <w:jc w:val="center"/>
    </w:pPr>
  </w:p>
  <w:p w14:paraId="7A21A177" w14:textId="77777777" w:rsidR="009A3A5F" w:rsidRDefault="009A3A5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51618" w14:textId="77777777" w:rsidR="00E83BA6" w:rsidRDefault="00E83BA6" w:rsidP="0006392D">
      <w:pPr>
        <w:spacing w:after="0"/>
      </w:pPr>
      <w:r>
        <w:separator/>
      </w:r>
    </w:p>
  </w:footnote>
  <w:footnote w:type="continuationSeparator" w:id="0">
    <w:p w14:paraId="467FF7C9" w14:textId="77777777" w:rsidR="00E83BA6" w:rsidRDefault="00E83BA6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singleLevel"/>
    <w:tmpl w:val="1BF6F3FA"/>
    <w:lvl w:ilvl="0">
      <w:start w:val="1"/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5" w15:restartNumberingAfterBreak="0">
    <w:nsid w:val="106C2F52"/>
    <w:multiLevelType w:val="hybridMultilevel"/>
    <w:tmpl w:val="26B684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1417D0"/>
    <w:multiLevelType w:val="hybridMultilevel"/>
    <w:tmpl w:val="1F742DEC"/>
    <w:lvl w:ilvl="0" w:tplc="DADE0D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3461496"/>
    <w:multiLevelType w:val="hybridMultilevel"/>
    <w:tmpl w:val="D27EBF1E"/>
    <w:lvl w:ilvl="0" w:tplc="F49C9AD8">
      <w:start w:val="2"/>
      <w:numFmt w:val="decimal"/>
      <w:lvlText w:val="%1."/>
      <w:lvlJc w:val="left"/>
      <w:pPr>
        <w:ind w:left="177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0932"/>
    <w:rsid w:val="00003256"/>
    <w:rsid w:val="0000603B"/>
    <w:rsid w:val="00011C52"/>
    <w:rsid w:val="000148B6"/>
    <w:rsid w:val="00017C85"/>
    <w:rsid w:val="00021430"/>
    <w:rsid w:val="00023319"/>
    <w:rsid w:val="00023B20"/>
    <w:rsid w:val="000256C6"/>
    <w:rsid w:val="00026F31"/>
    <w:rsid w:val="00027705"/>
    <w:rsid w:val="00030AC8"/>
    <w:rsid w:val="00034113"/>
    <w:rsid w:val="00034F58"/>
    <w:rsid w:val="00036C9F"/>
    <w:rsid w:val="00040971"/>
    <w:rsid w:val="00042353"/>
    <w:rsid w:val="000437DE"/>
    <w:rsid w:val="000469FF"/>
    <w:rsid w:val="000477A6"/>
    <w:rsid w:val="000504FF"/>
    <w:rsid w:val="00054E8C"/>
    <w:rsid w:val="0005527E"/>
    <w:rsid w:val="00060D64"/>
    <w:rsid w:val="0006392D"/>
    <w:rsid w:val="00065519"/>
    <w:rsid w:val="00066CB5"/>
    <w:rsid w:val="0007116B"/>
    <w:rsid w:val="000716E9"/>
    <w:rsid w:val="00080FE5"/>
    <w:rsid w:val="00082900"/>
    <w:rsid w:val="00091D59"/>
    <w:rsid w:val="00094BDC"/>
    <w:rsid w:val="000A0A2B"/>
    <w:rsid w:val="000A2A5A"/>
    <w:rsid w:val="000B61D2"/>
    <w:rsid w:val="000B642F"/>
    <w:rsid w:val="000C33F0"/>
    <w:rsid w:val="000C7634"/>
    <w:rsid w:val="000D0C8B"/>
    <w:rsid w:val="000D3B76"/>
    <w:rsid w:val="000D3EF9"/>
    <w:rsid w:val="000D560E"/>
    <w:rsid w:val="000D6663"/>
    <w:rsid w:val="000E1427"/>
    <w:rsid w:val="000E37EC"/>
    <w:rsid w:val="000F0DFF"/>
    <w:rsid w:val="000F123F"/>
    <w:rsid w:val="000F24E2"/>
    <w:rsid w:val="000F366C"/>
    <w:rsid w:val="000F4048"/>
    <w:rsid w:val="000F4ABF"/>
    <w:rsid w:val="000F6ECD"/>
    <w:rsid w:val="00103F65"/>
    <w:rsid w:val="001058C1"/>
    <w:rsid w:val="001072C1"/>
    <w:rsid w:val="00115D0A"/>
    <w:rsid w:val="00120E80"/>
    <w:rsid w:val="001255EB"/>
    <w:rsid w:val="00132889"/>
    <w:rsid w:val="0013371D"/>
    <w:rsid w:val="00134FD9"/>
    <w:rsid w:val="00136ABE"/>
    <w:rsid w:val="00144633"/>
    <w:rsid w:val="00144977"/>
    <w:rsid w:val="00152464"/>
    <w:rsid w:val="0015348E"/>
    <w:rsid w:val="00153EC4"/>
    <w:rsid w:val="00154B49"/>
    <w:rsid w:val="00156223"/>
    <w:rsid w:val="0016087B"/>
    <w:rsid w:val="00160F96"/>
    <w:rsid w:val="00162916"/>
    <w:rsid w:val="00163C10"/>
    <w:rsid w:val="0017173E"/>
    <w:rsid w:val="001717FD"/>
    <w:rsid w:val="00172315"/>
    <w:rsid w:val="00174015"/>
    <w:rsid w:val="00174C35"/>
    <w:rsid w:val="0018272C"/>
    <w:rsid w:val="00190329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A7D4F"/>
    <w:rsid w:val="001B1184"/>
    <w:rsid w:val="001B11C5"/>
    <w:rsid w:val="001B40B6"/>
    <w:rsid w:val="001C3E6D"/>
    <w:rsid w:val="001C6BD7"/>
    <w:rsid w:val="001D0021"/>
    <w:rsid w:val="001D0B3F"/>
    <w:rsid w:val="001D19D3"/>
    <w:rsid w:val="001E11D5"/>
    <w:rsid w:val="001E21D6"/>
    <w:rsid w:val="001E24FB"/>
    <w:rsid w:val="001E384E"/>
    <w:rsid w:val="001E79CB"/>
    <w:rsid w:val="001F2800"/>
    <w:rsid w:val="001F2EC7"/>
    <w:rsid w:val="001F332B"/>
    <w:rsid w:val="001F4525"/>
    <w:rsid w:val="001F526E"/>
    <w:rsid w:val="001F6E6C"/>
    <w:rsid w:val="001F77EB"/>
    <w:rsid w:val="00200B1B"/>
    <w:rsid w:val="0020514D"/>
    <w:rsid w:val="00205529"/>
    <w:rsid w:val="00206079"/>
    <w:rsid w:val="00206AD5"/>
    <w:rsid w:val="00206E60"/>
    <w:rsid w:val="002108FD"/>
    <w:rsid w:val="00213C52"/>
    <w:rsid w:val="00222F7E"/>
    <w:rsid w:val="002245DA"/>
    <w:rsid w:val="00225F23"/>
    <w:rsid w:val="002303CF"/>
    <w:rsid w:val="002318EA"/>
    <w:rsid w:val="00231E64"/>
    <w:rsid w:val="002443EB"/>
    <w:rsid w:val="002449BD"/>
    <w:rsid w:val="00245959"/>
    <w:rsid w:val="00247848"/>
    <w:rsid w:val="002517D2"/>
    <w:rsid w:val="00251BAB"/>
    <w:rsid w:val="00260212"/>
    <w:rsid w:val="00264DBC"/>
    <w:rsid w:val="00273B29"/>
    <w:rsid w:val="00276014"/>
    <w:rsid w:val="002773E8"/>
    <w:rsid w:val="002844C6"/>
    <w:rsid w:val="002849BD"/>
    <w:rsid w:val="00286381"/>
    <w:rsid w:val="002904FC"/>
    <w:rsid w:val="00291386"/>
    <w:rsid w:val="0029226B"/>
    <w:rsid w:val="00294BFF"/>
    <w:rsid w:val="00295D41"/>
    <w:rsid w:val="0029620B"/>
    <w:rsid w:val="00296E02"/>
    <w:rsid w:val="00297303"/>
    <w:rsid w:val="002A0B01"/>
    <w:rsid w:val="002A0FAA"/>
    <w:rsid w:val="002A2BB6"/>
    <w:rsid w:val="002A6356"/>
    <w:rsid w:val="002A7E64"/>
    <w:rsid w:val="002B0A98"/>
    <w:rsid w:val="002B1A55"/>
    <w:rsid w:val="002B3000"/>
    <w:rsid w:val="002B4370"/>
    <w:rsid w:val="002B60BF"/>
    <w:rsid w:val="002C2935"/>
    <w:rsid w:val="002C2DA8"/>
    <w:rsid w:val="002C496D"/>
    <w:rsid w:val="002D276F"/>
    <w:rsid w:val="002D580A"/>
    <w:rsid w:val="002D5B18"/>
    <w:rsid w:val="002D60FB"/>
    <w:rsid w:val="002D7115"/>
    <w:rsid w:val="002D7D3F"/>
    <w:rsid w:val="002E1653"/>
    <w:rsid w:val="002E1903"/>
    <w:rsid w:val="002E2442"/>
    <w:rsid w:val="002E36A0"/>
    <w:rsid w:val="002E391C"/>
    <w:rsid w:val="002E5A8B"/>
    <w:rsid w:val="002F0C14"/>
    <w:rsid w:val="002F3AA2"/>
    <w:rsid w:val="002F646B"/>
    <w:rsid w:val="002F71F6"/>
    <w:rsid w:val="003001FF"/>
    <w:rsid w:val="0030280C"/>
    <w:rsid w:val="0030791D"/>
    <w:rsid w:val="00310418"/>
    <w:rsid w:val="00310495"/>
    <w:rsid w:val="003105F1"/>
    <w:rsid w:val="00312228"/>
    <w:rsid w:val="00315E9D"/>
    <w:rsid w:val="003165BB"/>
    <w:rsid w:val="003204A3"/>
    <w:rsid w:val="003210A8"/>
    <w:rsid w:val="003223CF"/>
    <w:rsid w:val="00322542"/>
    <w:rsid w:val="00322FB2"/>
    <w:rsid w:val="003306BA"/>
    <w:rsid w:val="0033232F"/>
    <w:rsid w:val="003326DF"/>
    <w:rsid w:val="00332B25"/>
    <w:rsid w:val="0033324D"/>
    <w:rsid w:val="0034104F"/>
    <w:rsid w:val="0034383A"/>
    <w:rsid w:val="00343A59"/>
    <w:rsid w:val="00346DA3"/>
    <w:rsid w:val="003508E5"/>
    <w:rsid w:val="00355878"/>
    <w:rsid w:val="00356628"/>
    <w:rsid w:val="0035784B"/>
    <w:rsid w:val="00357A11"/>
    <w:rsid w:val="00360CC5"/>
    <w:rsid w:val="00362250"/>
    <w:rsid w:val="00362950"/>
    <w:rsid w:val="00362EA7"/>
    <w:rsid w:val="0036548E"/>
    <w:rsid w:val="00365E1E"/>
    <w:rsid w:val="003669C0"/>
    <w:rsid w:val="00372CE0"/>
    <w:rsid w:val="00373337"/>
    <w:rsid w:val="00373C35"/>
    <w:rsid w:val="003778E6"/>
    <w:rsid w:val="003823D6"/>
    <w:rsid w:val="00384A00"/>
    <w:rsid w:val="0039014D"/>
    <w:rsid w:val="00390E48"/>
    <w:rsid w:val="00391EAB"/>
    <w:rsid w:val="00393303"/>
    <w:rsid w:val="00393E01"/>
    <w:rsid w:val="00394FE3"/>
    <w:rsid w:val="003A2CE9"/>
    <w:rsid w:val="003A5E7E"/>
    <w:rsid w:val="003A6BD1"/>
    <w:rsid w:val="003B1D06"/>
    <w:rsid w:val="003B372F"/>
    <w:rsid w:val="003B4325"/>
    <w:rsid w:val="003B43E7"/>
    <w:rsid w:val="003B67ED"/>
    <w:rsid w:val="003C3094"/>
    <w:rsid w:val="003C4401"/>
    <w:rsid w:val="003C4930"/>
    <w:rsid w:val="003C4E06"/>
    <w:rsid w:val="003C57F4"/>
    <w:rsid w:val="003C62A0"/>
    <w:rsid w:val="003D08D5"/>
    <w:rsid w:val="003D42F9"/>
    <w:rsid w:val="003D6CA0"/>
    <w:rsid w:val="003E1BA2"/>
    <w:rsid w:val="003E4E09"/>
    <w:rsid w:val="003E68BD"/>
    <w:rsid w:val="003F621C"/>
    <w:rsid w:val="00403CBE"/>
    <w:rsid w:val="00403EAF"/>
    <w:rsid w:val="00412B47"/>
    <w:rsid w:val="00413A47"/>
    <w:rsid w:val="00414136"/>
    <w:rsid w:val="004143E1"/>
    <w:rsid w:val="0041523B"/>
    <w:rsid w:val="00420241"/>
    <w:rsid w:val="004208D5"/>
    <w:rsid w:val="00420DF5"/>
    <w:rsid w:val="00423A4A"/>
    <w:rsid w:val="00424A6B"/>
    <w:rsid w:val="00426416"/>
    <w:rsid w:val="0043092A"/>
    <w:rsid w:val="004309C8"/>
    <w:rsid w:val="00430F66"/>
    <w:rsid w:val="004329B9"/>
    <w:rsid w:val="00440F98"/>
    <w:rsid w:val="00442E3D"/>
    <w:rsid w:val="004441EE"/>
    <w:rsid w:val="00450FE4"/>
    <w:rsid w:val="004522A2"/>
    <w:rsid w:val="004524BA"/>
    <w:rsid w:val="0045253A"/>
    <w:rsid w:val="00454700"/>
    <w:rsid w:val="0045498C"/>
    <w:rsid w:val="00454F1A"/>
    <w:rsid w:val="00461B6F"/>
    <w:rsid w:val="0046778C"/>
    <w:rsid w:val="00467917"/>
    <w:rsid w:val="00470570"/>
    <w:rsid w:val="00471432"/>
    <w:rsid w:val="0047202D"/>
    <w:rsid w:val="004733CF"/>
    <w:rsid w:val="0047522F"/>
    <w:rsid w:val="004760BC"/>
    <w:rsid w:val="004857B9"/>
    <w:rsid w:val="00486F6D"/>
    <w:rsid w:val="00491DB5"/>
    <w:rsid w:val="00492D20"/>
    <w:rsid w:val="004932C9"/>
    <w:rsid w:val="00493308"/>
    <w:rsid w:val="00494853"/>
    <w:rsid w:val="0049485B"/>
    <w:rsid w:val="004957B8"/>
    <w:rsid w:val="00497050"/>
    <w:rsid w:val="004A0F1E"/>
    <w:rsid w:val="004A2FCF"/>
    <w:rsid w:val="004A4645"/>
    <w:rsid w:val="004A61FA"/>
    <w:rsid w:val="004A7B36"/>
    <w:rsid w:val="004B02BF"/>
    <w:rsid w:val="004B293A"/>
    <w:rsid w:val="004B36DE"/>
    <w:rsid w:val="004B3BDB"/>
    <w:rsid w:val="004B437E"/>
    <w:rsid w:val="004B4CA5"/>
    <w:rsid w:val="004B530E"/>
    <w:rsid w:val="004B5376"/>
    <w:rsid w:val="004B60D0"/>
    <w:rsid w:val="004B72FA"/>
    <w:rsid w:val="004C011A"/>
    <w:rsid w:val="004C178E"/>
    <w:rsid w:val="004C25BF"/>
    <w:rsid w:val="004C3597"/>
    <w:rsid w:val="004C7CB8"/>
    <w:rsid w:val="004D2FD4"/>
    <w:rsid w:val="004D72CF"/>
    <w:rsid w:val="004E12F6"/>
    <w:rsid w:val="004E24BC"/>
    <w:rsid w:val="004E25CA"/>
    <w:rsid w:val="004E4CD0"/>
    <w:rsid w:val="004E533F"/>
    <w:rsid w:val="004E53F9"/>
    <w:rsid w:val="004E6932"/>
    <w:rsid w:val="004F47CE"/>
    <w:rsid w:val="005001AD"/>
    <w:rsid w:val="005055F3"/>
    <w:rsid w:val="00505BAC"/>
    <w:rsid w:val="0050653E"/>
    <w:rsid w:val="00507D42"/>
    <w:rsid w:val="0051316D"/>
    <w:rsid w:val="005138A8"/>
    <w:rsid w:val="00514CEC"/>
    <w:rsid w:val="0052151E"/>
    <w:rsid w:val="005225C9"/>
    <w:rsid w:val="005226EE"/>
    <w:rsid w:val="005253E7"/>
    <w:rsid w:val="00526357"/>
    <w:rsid w:val="0052675B"/>
    <w:rsid w:val="0052677E"/>
    <w:rsid w:val="005272D9"/>
    <w:rsid w:val="00531DAB"/>
    <w:rsid w:val="00532A5A"/>
    <w:rsid w:val="00532CBF"/>
    <w:rsid w:val="00532E0B"/>
    <w:rsid w:val="005348C0"/>
    <w:rsid w:val="00537B84"/>
    <w:rsid w:val="00542942"/>
    <w:rsid w:val="00553449"/>
    <w:rsid w:val="00556833"/>
    <w:rsid w:val="00566621"/>
    <w:rsid w:val="00570AC5"/>
    <w:rsid w:val="00570B4A"/>
    <w:rsid w:val="00570C92"/>
    <w:rsid w:val="00571C2B"/>
    <w:rsid w:val="00572F4A"/>
    <w:rsid w:val="005834FD"/>
    <w:rsid w:val="00585FB5"/>
    <w:rsid w:val="00591F28"/>
    <w:rsid w:val="00595671"/>
    <w:rsid w:val="005A1CD2"/>
    <w:rsid w:val="005A227B"/>
    <w:rsid w:val="005B01C2"/>
    <w:rsid w:val="005B1A3D"/>
    <w:rsid w:val="005B26C9"/>
    <w:rsid w:val="005C1EFD"/>
    <w:rsid w:val="005C1F9A"/>
    <w:rsid w:val="005C552F"/>
    <w:rsid w:val="005C6B2E"/>
    <w:rsid w:val="005D46A6"/>
    <w:rsid w:val="005D504E"/>
    <w:rsid w:val="005D635C"/>
    <w:rsid w:val="005E07C5"/>
    <w:rsid w:val="005E218A"/>
    <w:rsid w:val="005E264A"/>
    <w:rsid w:val="005E3910"/>
    <w:rsid w:val="005E54E6"/>
    <w:rsid w:val="005E55BF"/>
    <w:rsid w:val="005E6705"/>
    <w:rsid w:val="005E690C"/>
    <w:rsid w:val="005E6E67"/>
    <w:rsid w:val="005F12FE"/>
    <w:rsid w:val="005F1860"/>
    <w:rsid w:val="005F2C73"/>
    <w:rsid w:val="005F42B9"/>
    <w:rsid w:val="005F52DF"/>
    <w:rsid w:val="005F58AF"/>
    <w:rsid w:val="005F5E5C"/>
    <w:rsid w:val="0060057C"/>
    <w:rsid w:val="00601142"/>
    <w:rsid w:val="00602503"/>
    <w:rsid w:val="006063EF"/>
    <w:rsid w:val="006128D9"/>
    <w:rsid w:val="0061774F"/>
    <w:rsid w:val="006201CA"/>
    <w:rsid w:val="00622802"/>
    <w:rsid w:val="0062373C"/>
    <w:rsid w:val="00623AB8"/>
    <w:rsid w:val="00630DAD"/>
    <w:rsid w:val="006351E2"/>
    <w:rsid w:val="00635830"/>
    <w:rsid w:val="00636F69"/>
    <w:rsid w:val="00641299"/>
    <w:rsid w:val="00642E10"/>
    <w:rsid w:val="00644C9C"/>
    <w:rsid w:val="006455B9"/>
    <w:rsid w:val="00655786"/>
    <w:rsid w:val="00662465"/>
    <w:rsid w:val="00663CFA"/>
    <w:rsid w:val="006710D0"/>
    <w:rsid w:val="00671BF9"/>
    <w:rsid w:val="00675503"/>
    <w:rsid w:val="006760CF"/>
    <w:rsid w:val="00676C0D"/>
    <w:rsid w:val="0068224D"/>
    <w:rsid w:val="00685FCD"/>
    <w:rsid w:val="0069142C"/>
    <w:rsid w:val="00696D00"/>
    <w:rsid w:val="00696DE6"/>
    <w:rsid w:val="00696FE3"/>
    <w:rsid w:val="006A04DD"/>
    <w:rsid w:val="006A1194"/>
    <w:rsid w:val="006A237C"/>
    <w:rsid w:val="006A3D03"/>
    <w:rsid w:val="006A4B89"/>
    <w:rsid w:val="006A761A"/>
    <w:rsid w:val="006B031B"/>
    <w:rsid w:val="006B27DF"/>
    <w:rsid w:val="006B76D7"/>
    <w:rsid w:val="006C0774"/>
    <w:rsid w:val="006C0B5E"/>
    <w:rsid w:val="006C5F01"/>
    <w:rsid w:val="006C6176"/>
    <w:rsid w:val="006C6CE5"/>
    <w:rsid w:val="006C76DA"/>
    <w:rsid w:val="006C79B7"/>
    <w:rsid w:val="006C7A72"/>
    <w:rsid w:val="006D1F2B"/>
    <w:rsid w:val="006D2624"/>
    <w:rsid w:val="006D278B"/>
    <w:rsid w:val="006D584F"/>
    <w:rsid w:val="006D5C25"/>
    <w:rsid w:val="006D6ADC"/>
    <w:rsid w:val="006E6630"/>
    <w:rsid w:val="006E6C65"/>
    <w:rsid w:val="006F4C03"/>
    <w:rsid w:val="006F5AB5"/>
    <w:rsid w:val="0070024E"/>
    <w:rsid w:val="0070350A"/>
    <w:rsid w:val="007042E0"/>
    <w:rsid w:val="00706960"/>
    <w:rsid w:val="00710CC4"/>
    <w:rsid w:val="00710F8B"/>
    <w:rsid w:val="007116AF"/>
    <w:rsid w:val="00712CF6"/>
    <w:rsid w:val="007135DE"/>
    <w:rsid w:val="0071379D"/>
    <w:rsid w:val="0071448C"/>
    <w:rsid w:val="0071609A"/>
    <w:rsid w:val="0071651F"/>
    <w:rsid w:val="00720A71"/>
    <w:rsid w:val="00724D44"/>
    <w:rsid w:val="007309BB"/>
    <w:rsid w:val="00730DA7"/>
    <w:rsid w:val="00731C6B"/>
    <w:rsid w:val="00734137"/>
    <w:rsid w:val="00736051"/>
    <w:rsid w:val="00736D09"/>
    <w:rsid w:val="00740728"/>
    <w:rsid w:val="00741E1D"/>
    <w:rsid w:val="00742373"/>
    <w:rsid w:val="00744812"/>
    <w:rsid w:val="0074568C"/>
    <w:rsid w:val="00746BB3"/>
    <w:rsid w:val="00747471"/>
    <w:rsid w:val="007479B0"/>
    <w:rsid w:val="007524CE"/>
    <w:rsid w:val="0075489F"/>
    <w:rsid w:val="00757178"/>
    <w:rsid w:val="00757221"/>
    <w:rsid w:val="00757431"/>
    <w:rsid w:val="007608AB"/>
    <w:rsid w:val="007621BD"/>
    <w:rsid w:val="00767550"/>
    <w:rsid w:val="007677A7"/>
    <w:rsid w:val="00771BAA"/>
    <w:rsid w:val="0077482D"/>
    <w:rsid w:val="00781EB2"/>
    <w:rsid w:val="00790CDB"/>
    <w:rsid w:val="007922C1"/>
    <w:rsid w:val="007A3D36"/>
    <w:rsid w:val="007A3FB1"/>
    <w:rsid w:val="007A4484"/>
    <w:rsid w:val="007A6047"/>
    <w:rsid w:val="007A6570"/>
    <w:rsid w:val="007B01A2"/>
    <w:rsid w:val="007B044C"/>
    <w:rsid w:val="007B22E1"/>
    <w:rsid w:val="007B2E04"/>
    <w:rsid w:val="007B3159"/>
    <w:rsid w:val="007B6F25"/>
    <w:rsid w:val="007B7504"/>
    <w:rsid w:val="007B7734"/>
    <w:rsid w:val="007C1062"/>
    <w:rsid w:val="007C1587"/>
    <w:rsid w:val="007C25BC"/>
    <w:rsid w:val="007D05B1"/>
    <w:rsid w:val="007D18B4"/>
    <w:rsid w:val="007D1B8B"/>
    <w:rsid w:val="007D5719"/>
    <w:rsid w:val="007D5790"/>
    <w:rsid w:val="007D66A4"/>
    <w:rsid w:val="007D6936"/>
    <w:rsid w:val="007D6E82"/>
    <w:rsid w:val="007E09C4"/>
    <w:rsid w:val="007E17E8"/>
    <w:rsid w:val="007E43D6"/>
    <w:rsid w:val="007E71F7"/>
    <w:rsid w:val="007E7BD9"/>
    <w:rsid w:val="007F095B"/>
    <w:rsid w:val="007F0C6D"/>
    <w:rsid w:val="007F0E2C"/>
    <w:rsid w:val="007F1E58"/>
    <w:rsid w:val="007F36AF"/>
    <w:rsid w:val="007F61BC"/>
    <w:rsid w:val="007F7B3F"/>
    <w:rsid w:val="0080013D"/>
    <w:rsid w:val="0080105A"/>
    <w:rsid w:val="00803723"/>
    <w:rsid w:val="00807F3A"/>
    <w:rsid w:val="00810060"/>
    <w:rsid w:val="00810ED4"/>
    <w:rsid w:val="00814783"/>
    <w:rsid w:val="0082049C"/>
    <w:rsid w:val="008222E2"/>
    <w:rsid w:val="008238B2"/>
    <w:rsid w:val="008304FC"/>
    <w:rsid w:val="00833CB0"/>
    <w:rsid w:val="008346B5"/>
    <w:rsid w:val="00836617"/>
    <w:rsid w:val="00836A59"/>
    <w:rsid w:val="00836D95"/>
    <w:rsid w:val="00840DDD"/>
    <w:rsid w:val="0084257F"/>
    <w:rsid w:val="008428FF"/>
    <w:rsid w:val="00843C0F"/>
    <w:rsid w:val="00846A4F"/>
    <w:rsid w:val="00853086"/>
    <w:rsid w:val="00853E09"/>
    <w:rsid w:val="00854C09"/>
    <w:rsid w:val="0085604C"/>
    <w:rsid w:val="00857D43"/>
    <w:rsid w:val="0086269B"/>
    <w:rsid w:val="008712C0"/>
    <w:rsid w:val="00873249"/>
    <w:rsid w:val="008737FB"/>
    <w:rsid w:val="00874263"/>
    <w:rsid w:val="0087442A"/>
    <w:rsid w:val="008759FE"/>
    <w:rsid w:val="00876ABB"/>
    <w:rsid w:val="008825E2"/>
    <w:rsid w:val="00884BF5"/>
    <w:rsid w:val="00887345"/>
    <w:rsid w:val="00887F4D"/>
    <w:rsid w:val="008A132E"/>
    <w:rsid w:val="008A256B"/>
    <w:rsid w:val="008A424D"/>
    <w:rsid w:val="008A5ABE"/>
    <w:rsid w:val="008A6896"/>
    <w:rsid w:val="008B0C88"/>
    <w:rsid w:val="008B2B7D"/>
    <w:rsid w:val="008C0433"/>
    <w:rsid w:val="008C1D15"/>
    <w:rsid w:val="008C3339"/>
    <w:rsid w:val="008C456B"/>
    <w:rsid w:val="008C4A72"/>
    <w:rsid w:val="008D12BB"/>
    <w:rsid w:val="008D19CA"/>
    <w:rsid w:val="008D6185"/>
    <w:rsid w:val="008D6564"/>
    <w:rsid w:val="008E1468"/>
    <w:rsid w:val="008E4D1D"/>
    <w:rsid w:val="008E600F"/>
    <w:rsid w:val="008F22DD"/>
    <w:rsid w:val="008F41C5"/>
    <w:rsid w:val="008F6AE8"/>
    <w:rsid w:val="008F79B9"/>
    <w:rsid w:val="0090018B"/>
    <w:rsid w:val="009019F5"/>
    <w:rsid w:val="009026F0"/>
    <w:rsid w:val="00904976"/>
    <w:rsid w:val="00905C7D"/>
    <w:rsid w:val="009067D1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2F30"/>
    <w:rsid w:val="00935511"/>
    <w:rsid w:val="009362A4"/>
    <w:rsid w:val="00936A52"/>
    <w:rsid w:val="00937687"/>
    <w:rsid w:val="00937824"/>
    <w:rsid w:val="00940C5B"/>
    <w:rsid w:val="00943926"/>
    <w:rsid w:val="0094453E"/>
    <w:rsid w:val="00945A7E"/>
    <w:rsid w:val="00947E1C"/>
    <w:rsid w:val="00950034"/>
    <w:rsid w:val="00950D23"/>
    <w:rsid w:val="009626C5"/>
    <w:rsid w:val="00966F74"/>
    <w:rsid w:val="00970C6C"/>
    <w:rsid w:val="00971521"/>
    <w:rsid w:val="0097199B"/>
    <w:rsid w:val="00971D4F"/>
    <w:rsid w:val="00973461"/>
    <w:rsid w:val="00975395"/>
    <w:rsid w:val="00976D81"/>
    <w:rsid w:val="0098108A"/>
    <w:rsid w:val="0098211B"/>
    <w:rsid w:val="00982598"/>
    <w:rsid w:val="00982790"/>
    <w:rsid w:val="00984743"/>
    <w:rsid w:val="009901A5"/>
    <w:rsid w:val="0099122A"/>
    <w:rsid w:val="009914AA"/>
    <w:rsid w:val="009919C4"/>
    <w:rsid w:val="00993534"/>
    <w:rsid w:val="00994651"/>
    <w:rsid w:val="009948EC"/>
    <w:rsid w:val="009961AE"/>
    <w:rsid w:val="00996D59"/>
    <w:rsid w:val="009A3A5F"/>
    <w:rsid w:val="009A3EEF"/>
    <w:rsid w:val="009A7E41"/>
    <w:rsid w:val="009B3246"/>
    <w:rsid w:val="009B4C96"/>
    <w:rsid w:val="009B7373"/>
    <w:rsid w:val="009C368A"/>
    <w:rsid w:val="009D15D6"/>
    <w:rsid w:val="009D1E7F"/>
    <w:rsid w:val="009D3248"/>
    <w:rsid w:val="009D3FC2"/>
    <w:rsid w:val="009D6C03"/>
    <w:rsid w:val="009E0894"/>
    <w:rsid w:val="009E3E62"/>
    <w:rsid w:val="009E6CCA"/>
    <w:rsid w:val="009F0D4A"/>
    <w:rsid w:val="009F13FB"/>
    <w:rsid w:val="009F224B"/>
    <w:rsid w:val="009F2366"/>
    <w:rsid w:val="009F26C3"/>
    <w:rsid w:val="009F6DD0"/>
    <w:rsid w:val="00A00173"/>
    <w:rsid w:val="00A00416"/>
    <w:rsid w:val="00A0174D"/>
    <w:rsid w:val="00A0365A"/>
    <w:rsid w:val="00A06810"/>
    <w:rsid w:val="00A06C6D"/>
    <w:rsid w:val="00A10283"/>
    <w:rsid w:val="00A1337C"/>
    <w:rsid w:val="00A2073E"/>
    <w:rsid w:val="00A23B6B"/>
    <w:rsid w:val="00A24BBA"/>
    <w:rsid w:val="00A26CD4"/>
    <w:rsid w:val="00A272F8"/>
    <w:rsid w:val="00A32283"/>
    <w:rsid w:val="00A32ECB"/>
    <w:rsid w:val="00A336B9"/>
    <w:rsid w:val="00A33C8C"/>
    <w:rsid w:val="00A36AE1"/>
    <w:rsid w:val="00A36E3E"/>
    <w:rsid w:val="00A43EDA"/>
    <w:rsid w:val="00A44133"/>
    <w:rsid w:val="00A4670B"/>
    <w:rsid w:val="00A51884"/>
    <w:rsid w:val="00A520B3"/>
    <w:rsid w:val="00A53110"/>
    <w:rsid w:val="00A5340D"/>
    <w:rsid w:val="00A57BB5"/>
    <w:rsid w:val="00A66BB9"/>
    <w:rsid w:val="00A67814"/>
    <w:rsid w:val="00A729CF"/>
    <w:rsid w:val="00A7751C"/>
    <w:rsid w:val="00A80A06"/>
    <w:rsid w:val="00A86C09"/>
    <w:rsid w:val="00A86FA8"/>
    <w:rsid w:val="00A87BBA"/>
    <w:rsid w:val="00A9295E"/>
    <w:rsid w:val="00A92DC1"/>
    <w:rsid w:val="00A9418F"/>
    <w:rsid w:val="00A96420"/>
    <w:rsid w:val="00AA0C04"/>
    <w:rsid w:val="00AA0C21"/>
    <w:rsid w:val="00AA1DD4"/>
    <w:rsid w:val="00AA3686"/>
    <w:rsid w:val="00AA71CF"/>
    <w:rsid w:val="00AB12D6"/>
    <w:rsid w:val="00AB4354"/>
    <w:rsid w:val="00AB4EE6"/>
    <w:rsid w:val="00AB5CAE"/>
    <w:rsid w:val="00AB650C"/>
    <w:rsid w:val="00AB70A6"/>
    <w:rsid w:val="00AC0464"/>
    <w:rsid w:val="00AC0E79"/>
    <w:rsid w:val="00AC36D0"/>
    <w:rsid w:val="00AC49E4"/>
    <w:rsid w:val="00AC4D74"/>
    <w:rsid w:val="00AC53A3"/>
    <w:rsid w:val="00AC588D"/>
    <w:rsid w:val="00AC61E7"/>
    <w:rsid w:val="00AC7EC8"/>
    <w:rsid w:val="00AD75A2"/>
    <w:rsid w:val="00AD78C0"/>
    <w:rsid w:val="00AE0BCB"/>
    <w:rsid w:val="00AE2DCA"/>
    <w:rsid w:val="00AE4121"/>
    <w:rsid w:val="00AE4F61"/>
    <w:rsid w:val="00AE5608"/>
    <w:rsid w:val="00AE6212"/>
    <w:rsid w:val="00AF0189"/>
    <w:rsid w:val="00AF0355"/>
    <w:rsid w:val="00AF5F0F"/>
    <w:rsid w:val="00AF681C"/>
    <w:rsid w:val="00AF6DB0"/>
    <w:rsid w:val="00AF7C1A"/>
    <w:rsid w:val="00B04835"/>
    <w:rsid w:val="00B0751A"/>
    <w:rsid w:val="00B10212"/>
    <w:rsid w:val="00B10486"/>
    <w:rsid w:val="00B11AD2"/>
    <w:rsid w:val="00B12EEA"/>
    <w:rsid w:val="00B12F44"/>
    <w:rsid w:val="00B137D2"/>
    <w:rsid w:val="00B1571B"/>
    <w:rsid w:val="00B1593A"/>
    <w:rsid w:val="00B216F6"/>
    <w:rsid w:val="00B21ECA"/>
    <w:rsid w:val="00B24941"/>
    <w:rsid w:val="00B25B9C"/>
    <w:rsid w:val="00B26F47"/>
    <w:rsid w:val="00B273D9"/>
    <w:rsid w:val="00B276F4"/>
    <w:rsid w:val="00B3053B"/>
    <w:rsid w:val="00B33310"/>
    <w:rsid w:val="00B35C04"/>
    <w:rsid w:val="00B41593"/>
    <w:rsid w:val="00B4270D"/>
    <w:rsid w:val="00B43045"/>
    <w:rsid w:val="00B46E08"/>
    <w:rsid w:val="00B47469"/>
    <w:rsid w:val="00B509FA"/>
    <w:rsid w:val="00B52B85"/>
    <w:rsid w:val="00B540C1"/>
    <w:rsid w:val="00B5633C"/>
    <w:rsid w:val="00B567F6"/>
    <w:rsid w:val="00B57044"/>
    <w:rsid w:val="00B57B64"/>
    <w:rsid w:val="00B62222"/>
    <w:rsid w:val="00B6477E"/>
    <w:rsid w:val="00B64A45"/>
    <w:rsid w:val="00B658C1"/>
    <w:rsid w:val="00B66225"/>
    <w:rsid w:val="00B67180"/>
    <w:rsid w:val="00B70A7A"/>
    <w:rsid w:val="00B82322"/>
    <w:rsid w:val="00B84151"/>
    <w:rsid w:val="00B87B41"/>
    <w:rsid w:val="00B91CA4"/>
    <w:rsid w:val="00BA48F1"/>
    <w:rsid w:val="00BA54A6"/>
    <w:rsid w:val="00BA5943"/>
    <w:rsid w:val="00BA59AF"/>
    <w:rsid w:val="00BA71FF"/>
    <w:rsid w:val="00BA759C"/>
    <w:rsid w:val="00BB5F80"/>
    <w:rsid w:val="00BB74E6"/>
    <w:rsid w:val="00BB7541"/>
    <w:rsid w:val="00BC066F"/>
    <w:rsid w:val="00BC144E"/>
    <w:rsid w:val="00BC4067"/>
    <w:rsid w:val="00BC4704"/>
    <w:rsid w:val="00BC5BD3"/>
    <w:rsid w:val="00BD02C7"/>
    <w:rsid w:val="00BD0B98"/>
    <w:rsid w:val="00BE4158"/>
    <w:rsid w:val="00BF0E22"/>
    <w:rsid w:val="00BF3C1C"/>
    <w:rsid w:val="00BF4484"/>
    <w:rsid w:val="00BF5783"/>
    <w:rsid w:val="00BF58DA"/>
    <w:rsid w:val="00BF5B6A"/>
    <w:rsid w:val="00BF6FD0"/>
    <w:rsid w:val="00C006ED"/>
    <w:rsid w:val="00C02A1E"/>
    <w:rsid w:val="00C04D7B"/>
    <w:rsid w:val="00C05FBC"/>
    <w:rsid w:val="00C17373"/>
    <w:rsid w:val="00C1785A"/>
    <w:rsid w:val="00C240C1"/>
    <w:rsid w:val="00C24828"/>
    <w:rsid w:val="00C270C4"/>
    <w:rsid w:val="00C271F6"/>
    <w:rsid w:val="00C33F39"/>
    <w:rsid w:val="00C34F0B"/>
    <w:rsid w:val="00C36478"/>
    <w:rsid w:val="00C379A7"/>
    <w:rsid w:val="00C37AAA"/>
    <w:rsid w:val="00C40F8E"/>
    <w:rsid w:val="00C42007"/>
    <w:rsid w:val="00C5447F"/>
    <w:rsid w:val="00C5719B"/>
    <w:rsid w:val="00C57C6A"/>
    <w:rsid w:val="00C57EE5"/>
    <w:rsid w:val="00C61189"/>
    <w:rsid w:val="00C630A9"/>
    <w:rsid w:val="00C63489"/>
    <w:rsid w:val="00C644DE"/>
    <w:rsid w:val="00C6682D"/>
    <w:rsid w:val="00C66A50"/>
    <w:rsid w:val="00C70332"/>
    <w:rsid w:val="00C74A2E"/>
    <w:rsid w:val="00C7547D"/>
    <w:rsid w:val="00C7580E"/>
    <w:rsid w:val="00C76804"/>
    <w:rsid w:val="00C773F4"/>
    <w:rsid w:val="00C8597E"/>
    <w:rsid w:val="00C918DD"/>
    <w:rsid w:val="00C939C9"/>
    <w:rsid w:val="00C93E12"/>
    <w:rsid w:val="00C962AA"/>
    <w:rsid w:val="00CA440A"/>
    <w:rsid w:val="00CA4C3A"/>
    <w:rsid w:val="00CB3D65"/>
    <w:rsid w:val="00CB48E8"/>
    <w:rsid w:val="00CB6F83"/>
    <w:rsid w:val="00CC1D3A"/>
    <w:rsid w:val="00CC714C"/>
    <w:rsid w:val="00CC74EC"/>
    <w:rsid w:val="00CD1CDE"/>
    <w:rsid w:val="00CD1F79"/>
    <w:rsid w:val="00CD4A66"/>
    <w:rsid w:val="00CD657A"/>
    <w:rsid w:val="00CE1502"/>
    <w:rsid w:val="00CE2449"/>
    <w:rsid w:val="00CE30C8"/>
    <w:rsid w:val="00CF1962"/>
    <w:rsid w:val="00CF4DE1"/>
    <w:rsid w:val="00CF4FCE"/>
    <w:rsid w:val="00CF54DD"/>
    <w:rsid w:val="00CF71BE"/>
    <w:rsid w:val="00D00036"/>
    <w:rsid w:val="00D0039A"/>
    <w:rsid w:val="00D04944"/>
    <w:rsid w:val="00D059A5"/>
    <w:rsid w:val="00D06E30"/>
    <w:rsid w:val="00D13039"/>
    <w:rsid w:val="00D14159"/>
    <w:rsid w:val="00D14164"/>
    <w:rsid w:val="00D14CFA"/>
    <w:rsid w:val="00D226AA"/>
    <w:rsid w:val="00D23530"/>
    <w:rsid w:val="00D23F37"/>
    <w:rsid w:val="00D26979"/>
    <w:rsid w:val="00D33B71"/>
    <w:rsid w:val="00D35AB4"/>
    <w:rsid w:val="00D43639"/>
    <w:rsid w:val="00D4416B"/>
    <w:rsid w:val="00D45324"/>
    <w:rsid w:val="00D46ACF"/>
    <w:rsid w:val="00D514EF"/>
    <w:rsid w:val="00D51ED2"/>
    <w:rsid w:val="00D52928"/>
    <w:rsid w:val="00D55BC2"/>
    <w:rsid w:val="00D57BD4"/>
    <w:rsid w:val="00D601FA"/>
    <w:rsid w:val="00D61EDE"/>
    <w:rsid w:val="00D638AD"/>
    <w:rsid w:val="00D64917"/>
    <w:rsid w:val="00D74F43"/>
    <w:rsid w:val="00D75101"/>
    <w:rsid w:val="00D77526"/>
    <w:rsid w:val="00D8039E"/>
    <w:rsid w:val="00D81E60"/>
    <w:rsid w:val="00D85B97"/>
    <w:rsid w:val="00D8601A"/>
    <w:rsid w:val="00D86E14"/>
    <w:rsid w:val="00D87BC3"/>
    <w:rsid w:val="00D966E7"/>
    <w:rsid w:val="00D97EDA"/>
    <w:rsid w:val="00DA3FD1"/>
    <w:rsid w:val="00DA60BE"/>
    <w:rsid w:val="00DA6D2D"/>
    <w:rsid w:val="00DB4817"/>
    <w:rsid w:val="00DB6582"/>
    <w:rsid w:val="00DB6D7C"/>
    <w:rsid w:val="00DC1185"/>
    <w:rsid w:val="00DC502F"/>
    <w:rsid w:val="00DD05D2"/>
    <w:rsid w:val="00DD126B"/>
    <w:rsid w:val="00DD32A6"/>
    <w:rsid w:val="00DD744E"/>
    <w:rsid w:val="00DD7B07"/>
    <w:rsid w:val="00DE44C3"/>
    <w:rsid w:val="00DE548B"/>
    <w:rsid w:val="00DF285C"/>
    <w:rsid w:val="00DF34A4"/>
    <w:rsid w:val="00DF7ECC"/>
    <w:rsid w:val="00E02341"/>
    <w:rsid w:val="00E03F8E"/>
    <w:rsid w:val="00E04D12"/>
    <w:rsid w:val="00E050B2"/>
    <w:rsid w:val="00E05280"/>
    <w:rsid w:val="00E077D2"/>
    <w:rsid w:val="00E1563D"/>
    <w:rsid w:val="00E2089B"/>
    <w:rsid w:val="00E20994"/>
    <w:rsid w:val="00E21618"/>
    <w:rsid w:val="00E21CC8"/>
    <w:rsid w:val="00E22CF5"/>
    <w:rsid w:val="00E23E3A"/>
    <w:rsid w:val="00E24CB9"/>
    <w:rsid w:val="00E264FC"/>
    <w:rsid w:val="00E366E6"/>
    <w:rsid w:val="00E368CD"/>
    <w:rsid w:val="00E3763D"/>
    <w:rsid w:val="00E40E53"/>
    <w:rsid w:val="00E47BB9"/>
    <w:rsid w:val="00E5414D"/>
    <w:rsid w:val="00E5544F"/>
    <w:rsid w:val="00E55798"/>
    <w:rsid w:val="00E6127C"/>
    <w:rsid w:val="00E64E07"/>
    <w:rsid w:val="00E64E66"/>
    <w:rsid w:val="00E6794C"/>
    <w:rsid w:val="00E67A05"/>
    <w:rsid w:val="00E67D0C"/>
    <w:rsid w:val="00E71B4C"/>
    <w:rsid w:val="00E7232C"/>
    <w:rsid w:val="00E748B1"/>
    <w:rsid w:val="00E74EA9"/>
    <w:rsid w:val="00E83BA6"/>
    <w:rsid w:val="00E851AF"/>
    <w:rsid w:val="00E86B2C"/>
    <w:rsid w:val="00E874A2"/>
    <w:rsid w:val="00E91380"/>
    <w:rsid w:val="00E91C54"/>
    <w:rsid w:val="00E941B6"/>
    <w:rsid w:val="00E944E9"/>
    <w:rsid w:val="00E953C8"/>
    <w:rsid w:val="00E9584D"/>
    <w:rsid w:val="00E9740A"/>
    <w:rsid w:val="00EA19B6"/>
    <w:rsid w:val="00EA27B3"/>
    <w:rsid w:val="00EA630A"/>
    <w:rsid w:val="00EB06E9"/>
    <w:rsid w:val="00EB129B"/>
    <w:rsid w:val="00EB36EC"/>
    <w:rsid w:val="00EC06A3"/>
    <w:rsid w:val="00EC66F3"/>
    <w:rsid w:val="00EC7EFE"/>
    <w:rsid w:val="00ED252A"/>
    <w:rsid w:val="00ED413C"/>
    <w:rsid w:val="00ED5C6F"/>
    <w:rsid w:val="00EE4AFD"/>
    <w:rsid w:val="00EE7A0F"/>
    <w:rsid w:val="00EF08D8"/>
    <w:rsid w:val="00EF0992"/>
    <w:rsid w:val="00EF21F7"/>
    <w:rsid w:val="00EF6BE2"/>
    <w:rsid w:val="00F00021"/>
    <w:rsid w:val="00F0318B"/>
    <w:rsid w:val="00F03ED7"/>
    <w:rsid w:val="00F05D49"/>
    <w:rsid w:val="00F1403E"/>
    <w:rsid w:val="00F140F8"/>
    <w:rsid w:val="00F14F42"/>
    <w:rsid w:val="00F151AC"/>
    <w:rsid w:val="00F152D1"/>
    <w:rsid w:val="00F155F9"/>
    <w:rsid w:val="00F2211B"/>
    <w:rsid w:val="00F238DB"/>
    <w:rsid w:val="00F25A63"/>
    <w:rsid w:val="00F25C03"/>
    <w:rsid w:val="00F27AA4"/>
    <w:rsid w:val="00F27E9D"/>
    <w:rsid w:val="00F31327"/>
    <w:rsid w:val="00F31DD8"/>
    <w:rsid w:val="00F32BC6"/>
    <w:rsid w:val="00F45CEA"/>
    <w:rsid w:val="00F51A38"/>
    <w:rsid w:val="00F5249F"/>
    <w:rsid w:val="00F55380"/>
    <w:rsid w:val="00F606D0"/>
    <w:rsid w:val="00F60DCC"/>
    <w:rsid w:val="00F6119F"/>
    <w:rsid w:val="00F66059"/>
    <w:rsid w:val="00F7105F"/>
    <w:rsid w:val="00F74158"/>
    <w:rsid w:val="00F76D17"/>
    <w:rsid w:val="00F7740F"/>
    <w:rsid w:val="00F77BF0"/>
    <w:rsid w:val="00F81438"/>
    <w:rsid w:val="00F8373D"/>
    <w:rsid w:val="00F8384A"/>
    <w:rsid w:val="00F86292"/>
    <w:rsid w:val="00F93455"/>
    <w:rsid w:val="00F9581A"/>
    <w:rsid w:val="00F96636"/>
    <w:rsid w:val="00FA007B"/>
    <w:rsid w:val="00FA13D1"/>
    <w:rsid w:val="00FA2F69"/>
    <w:rsid w:val="00FA4CFD"/>
    <w:rsid w:val="00FA7701"/>
    <w:rsid w:val="00FB0F23"/>
    <w:rsid w:val="00FB24F8"/>
    <w:rsid w:val="00FB47E9"/>
    <w:rsid w:val="00FB602C"/>
    <w:rsid w:val="00FC1BBF"/>
    <w:rsid w:val="00FC22E4"/>
    <w:rsid w:val="00FC2EA6"/>
    <w:rsid w:val="00FC3DC7"/>
    <w:rsid w:val="00FD3CCC"/>
    <w:rsid w:val="00FD7DBA"/>
    <w:rsid w:val="00FE33B8"/>
    <w:rsid w:val="00FE57F1"/>
    <w:rsid w:val="00FE5F03"/>
    <w:rsid w:val="00FF31D2"/>
    <w:rsid w:val="00FF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9E2599"/>
  <w15:docId w15:val="{4C288FAA-87CD-479E-800D-A0C32AE6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790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1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1">
    <w:name w:val="Body Text 2"/>
    <w:basedOn w:val="a"/>
    <w:link w:val="22"/>
    <w:uiPriority w:val="99"/>
    <w:semiHidden/>
    <w:unhideWhenUsed/>
    <w:rsid w:val="00C240C1"/>
    <w:pPr>
      <w:spacing w:line="480" w:lineRule="auto"/>
    </w:pPr>
  </w:style>
  <w:style w:type="character" w:customStyle="1" w:styleId="22">
    <w:name w:val="Основной текст 2 Знак"/>
    <w:link w:val="21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3">
    <w:name w:val="Body Text Indent 2"/>
    <w:basedOn w:val="a"/>
    <w:link w:val="24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4">
    <w:name w:val="Основной текст с отступом 2 Знак"/>
    <w:link w:val="23"/>
    <w:uiPriority w:val="99"/>
    <w:semiHidden/>
    <w:rsid w:val="009D3248"/>
    <w:rPr>
      <w:sz w:val="22"/>
      <w:szCs w:val="22"/>
      <w:lang w:eastAsia="en-US"/>
    </w:rPr>
  </w:style>
  <w:style w:type="table" w:customStyle="1" w:styleId="13">
    <w:name w:val="Сетка таблицы1"/>
    <w:basedOn w:val="a1"/>
    <w:next w:val="af0"/>
    <w:uiPriority w:val="59"/>
    <w:rsid w:val="00FB602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Unresolved Mention"/>
    <w:basedOn w:val="a0"/>
    <w:uiPriority w:val="99"/>
    <w:semiHidden/>
    <w:unhideWhenUsed/>
    <w:rsid w:val="00B137D2"/>
    <w:rPr>
      <w:color w:val="605E5C"/>
      <w:shd w:val="clear" w:color="auto" w:fill="E1DFDD"/>
    </w:rPr>
  </w:style>
  <w:style w:type="character" w:styleId="af7">
    <w:name w:val="Placeholder Text"/>
    <w:basedOn w:val="a0"/>
    <w:uiPriority w:val="99"/>
    <w:semiHidden/>
    <w:rsid w:val="002443EB"/>
    <w:rPr>
      <w:color w:val="808080"/>
    </w:rPr>
  </w:style>
  <w:style w:type="character" w:styleId="af8">
    <w:name w:val="FollowedHyperlink"/>
    <w:basedOn w:val="a0"/>
    <w:uiPriority w:val="99"/>
    <w:semiHidden/>
    <w:unhideWhenUsed/>
    <w:rsid w:val="00696FE3"/>
    <w:rPr>
      <w:color w:val="800080" w:themeColor="followedHyperlink"/>
      <w:u w:val="single"/>
    </w:rPr>
  </w:style>
  <w:style w:type="table" w:customStyle="1" w:styleId="25">
    <w:name w:val="Сетка таблицы2"/>
    <w:basedOn w:val="a1"/>
    <w:next w:val="af0"/>
    <w:uiPriority w:val="39"/>
    <w:rsid w:val="00FE57F1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f0"/>
    <w:rsid w:val="00A0681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B52B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apolosoft.cuadernoprofes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FB605-1F12-47E7-802F-2AC4C2B19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4363</TotalTime>
  <Pages>7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laboratory400</dc:creator>
  <cp:lastModifiedBy>Ivan</cp:lastModifiedBy>
  <cp:revision>129</cp:revision>
  <cp:lastPrinted>2021-12-16T22:20:00Z</cp:lastPrinted>
  <dcterms:created xsi:type="dcterms:W3CDTF">2019-12-10T20:29:00Z</dcterms:created>
  <dcterms:modified xsi:type="dcterms:W3CDTF">2021-12-16T22:21:00Z</dcterms:modified>
</cp:coreProperties>
</file>