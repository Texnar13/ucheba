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0590267A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620B93E" w14:textId="77777777" w:rsidR="00DC1185" w:rsidRPr="00D77526" w:rsidRDefault="00DC1185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2A06543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4FD98FAE" w14:textId="6869EDE9" w:rsidR="00E86B2C" w:rsidRDefault="00E86B2C" w:rsidP="00497050">
      <w:pPr>
        <w:spacing w:after="0"/>
        <w:rPr>
          <w:rFonts w:ascii="Times New Roman" w:hAnsi="Times New Roman"/>
          <w:i/>
          <w:sz w:val="32"/>
        </w:rPr>
      </w:pPr>
    </w:p>
    <w:p w14:paraId="42D8EC78" w14:textId="77777777" w:rsidR="00E86B2C" w:rsidRPr="00D77526" w:rsidRDefault="00E86B2C" w:rsidP="00497050">
      <w:pPr>
        <w:spacing w:after="0"/>
        <w:rPr>
          <w:rFonts w:ascii="Times New Roman" w:hAnsi="Times New Roman"/>
          <w:i/>
          <w:sz w:val="32"/>
        </w:rPr>
      </w:pPr>
    </w:p>
    <w:p w14:paraId="5412AAD1" w14:textId="1E086622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285424B1" w14:textId="46F5F67F" w:rsidR="00E86B2C" w:rsidRDefault="00C37AAA" w:rsidP="00C37AAA">
      <w:pPr>
        <w:spacing w:after="0"/>
        <w:jc w:val="center"/>
        <w:rPr>
          <w:rFonts w:ascii="Times New Roman" w:eastAsia="Times New Roman" w:hAnsi="Times New Roman"/>
          <w:caps/>
          <w:sz w:val="28"/>
          <w:szCs w:val="24"/>
          <w:lang w:eastAsia="zh-CN"/>
        </w:rPr>
      </w:pPr>
      <w:r w:rsidRPr="00B52B85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 xml:space="preserve">пРОТОТИП </w:t>
      </w:r>
      <w:r w:rsidR="00853E09" w:rsidRPr="00853E09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ANDROID-</w:t>
      </w:r>
      <w:r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приложения</w:t>
      </w:r>
      <w:r w:rsidRPr="00B52B85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 xml:space="preserve"> </w:t>
      </w:r>
      <w:r w:rsidR="0052151E">
        <w:rPr>
          <w:rFonts w:ascii="Times New Roman" w:eastAsia="Times New Roman" w:hAnsi="Times New Roman"/>
          <w:caps/>
          <w:sz w:val="28"/>
          <w:szCs w:val="24"/>
          <w:lang w:eastAsia="zh-CN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Помощник учителя</w:t>
      </w:r>
      <w:r w:rsidR="00E86B2C">
        <w:rPr>
          <w:rFonts w:ascii="Times New Roman" w:eastAsia="Times New Roman" w:hAnsi="Times New Roman"/>
          <w:caps/>
          <w:sz w:val="28"/>
          <w:szCs w:val="24"/>
          <w:lang w:eastAsia="zh-CN"/>
        </w:rPr>
        <w:t>»</w:t>
      </w:r>
    </w:p>
    <w:p w14:paraId="7CC4DA79" w14:textId="77777777" w:rsidR="00E86B2C" w:rsidRPr="00B52B85" w:rsidRDefault="00E86B2C" w:rsidP="00E86B2C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5DF61A1F" w14:textId="77777777" w:rsidR="00FA7701" w:rsidRPr="00FA7701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8"/>
          <w:lang w:eastAsia="ru-RU"/>
        </w:rPr>
        <w:t xml:space="preserve">Техническое задание на курсовую работу </w:t>
      </w:r>
    </w:p>
    <w:p w14:paraId="7F7C0E8C" w14:textId="6983C3A7" w:rsidR="00E86B2C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8"/>
          <w:lang w:eastAsia="ru-RU"/>
        </w:rPr>
        <w:t>по дисциплине Технология разработки программных систем</w:t>
      </w:r>
    </w:p>
    <w:p w14:paraId="7EF5DED7" w14:textId="77777777" w:rsidR="00FA7701" w:rsidRPr="00E86B2C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471721" w14:textId="5A85CB45" w:rsidR="00E86B2C" w:rsidRPr="00B91CA4" w:rsidRDefault="00E86B2C" w:rsidP="00E86B2C">
      <w:pPr>
        <w:spacing w:after="0"/>
        <w:jc w:val="center"/>
        <w:rPr>
          <w:rFonts w:ascii="Times New Roman" w:eastAsia="Times New Roman" w:hAnsi="Times New Roman"/>
          <w:color w:val="FF6600"/>
          <w:sz w:val="28"/>
          <w:szCs w:val="28"/>
          <w:lang w:val="en-US" w:eastAsia="ru-RU"/>
        </w:rPr>
      </w:pPr>
      <w:r w:rsidRPr="00E86B2C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Листов </w:t>
      </w:r>
      <w:r w:rsidR="00B91CA4">
        <w:rPr>
          <w:rFonts w:ascii="Times New Roman" w:eastAsia="Times New Roman" w:hAnsi="Times New Roman"/>
          <w:sz w:val="28"/>
          <w:szCs w:val="28"/>
          <w:lang w:val="en-US" w:eastAsia="ru-RU"/>
        </w:rPr>
        <w:t>7</w:t>
      </w:r>
      <w:bookmarkStart w:id="0" w:name="_GoBack"/>
      <w:bookmarkEnd w:id="0"/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7F624EFF" w14:textId="68E389CF" w:rsidR="00FA7701" w:rsidRDefault="00FA7701" w:rsidP="00FA7701">
      <w:pPr>
        <w:spacing w:after="0"/>
        <w:rPr>
          <w:rFonts w:ascii="Times New Roman" w:hAnsi="Times New Roman"/>
        </w:rPr>
      </w:pPr>
    </w:p>
    <w:p w14:paraId="7C2ABAE3" w14:textId="0E509DDD" w:rsidR="00FA7701" w:rsidRDefault="00FA7701" w:rsidP="00FA7701">
      <w:pPr>
        <w:spacing w:after="0"/>
        <w:rPr>
          <w:rFonts w:ascii="Times New Roman" w:hAnsi="Times New Roman"/>
        </w:rPr>
      </w:pPr>
    </w:p>
    <w:p w14:paraId="45C4E374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97D7C47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5E15A282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F0832A9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3E4AA7F1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511999B3" w14:textId="432B22D1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>Студент    _</w:t>
      </w:r>
      <w:r w:rsidRPr="00FA7701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гр. ИУ6-52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____                      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___________________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</w:t>
      </w:r>
      <w:r w:rsidRPr="00FA770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Марчук И.С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</w:p>
    <w:p w14:paraId="5E2A3700" w14:textId="77777777" w:rsidR="00FA7701" w:rsidRPr="00FA7701" w:rsidRDefault="00FA7701" w:rsidP="00FA7701">
      <w:pPr>
        <w:spacing w:after="0"/>
        <w:ind w:right="565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</w:p>
    <w:p w14:paraId="148CE613" w14:textId="77777777" w:rsidR="00FA7701" w:rsidRPr="00FA7701" w:rsidRDefault="00FA7701" w:rsidP="00FA7701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</w:t>
      </w:r>
    </w:p>
    <w:p w14:paraId="7C633007" w14:textId="77777777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436878A" w14:textId="77777777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sz w:val="28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>Руководитель курсовой работы,</w:t>
      </w:r>
    </w:p>
    <w:p w14:paraId="3AFA6A83" w14:textId="6283FAF9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>(Старший преподаватель)</w:t>
      </w: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 xml:space="preserve">           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__________________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</w:t>
      </w:r>
      <w:r w:rsidRPr="00FA770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Фетисов М.В.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33D4F1F7" w14:textId="77777777" w:rsidR="00FA7701" w:rsidRPr="00FA7701" w:rsidRDefault="00FA7701" w:rsidP="00FA7701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14:paraId="0B536A6C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2674F9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622FBA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CDC00B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6D8C87C" w14:textId="77777777" w:rsidR="00DC1185" w:rsidRPr="0052151E" w:rsidRDefault="00DC1185" w:rsidP="003B43E7">
      <w:pPr>
        <w:rPr>
          <w:rFonts w:ascii="Times New Roman" w:hAnsi="Times New Roman"/>
          <w:i/>
          <w:sz w:val="28"/>
        </w:rPr>
      </w:pPr>
    </w:p>
    <w:p w14:paraId="0B33911D" w14:textId="50995209" w:rsidR="0052151E" w:rsidRPr="00CE1502" w:rsidRDefault="00DF285C" w:rsidP="00CE1502">
      <w:pPr>
        <w:jc w:val="center"/>
        <w:rPr>
          <w:rFonts w:ascii="Times New Roman" w:hAnsi="Times New Roman"/>
          <w:i/>
          <w:sz w:val="28"/>
        </w:rPr>
      </w:pPr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>г.</w:t>
      </w:r>
    </w:p>
    <w:p w14:paraId="31BA7502" w14:textId="65F2725B" w:rsidR="00636F69" w:rsidRPr="006201CA" w:rsidRDefault="00636F69" w:rsidP="00D601F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В</w:t>
      </w:r>
      <w:r w:rsidR="00AE2D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ВЕДЕНИЕ </w:t>
      </w:r>
    </w:p>
    <w:p w14:paraId="42BF7377" w14:textId="1D42EF00" w:rsidR="00B52B85" w:rsidRPr="006201CA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Настоящее техническое задание распространяется на разработку прототипа </w:t>
      </w:r>
      <w:r w:rsidR="00CE1502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="00C37AAA" w:rsidRPr="006201CA">
        <w:rPr>
          <w:rFonts w:ascii="Times New Roman" w:eastAsia="Times New Roman" w:hAnsi="Times New Roman"/>
          <w:sz w:val="28"/>
          <w:szCs w:val="28"/>
          <w:lang w:eastAsia="zh-CN"/>
        </w:rPr>
        <w:t>приложения «Помощник учителя»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9B7373" w:rsidRPr="006201CA">
        <w:rPr>
          <w:rFonts w:ascii="Times New Roman" w:eastAsia="Times New Roman" w:hAnsi="Times New Roman"/>
          <w:sz w:val="28"/>
          <w:szCs w:val="28"/>
          <w:lang w:eastAsia="zh-CN"/>
        </w:rPr>
        <w:t>(</w:t>
      </w:r>
      <w:r w:rsidR="004C3597" w:rsidRPr="006201CA"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омощник учителя</w:t>
      </w:r>
      <w:r w:rsidR="009B7373" w:rsidRPr="006201CA">
        <w:rPr>
          <w:rFonts w:ascii="Times New Roman" w:eastAsia="Times New Roman" w:hAnsi="Times New Roman"/>
          <w:sz w:val="28"/>
          <w:szCs w:val="28"/>
          <w:lang w:eastAsia="zh-CN"/>
        </w:rPr>
        <w:t>)</w:t>
      </w:r>
      <w:r w:rsidR="00853E09" w:rsidRPr="006201CA">
        <w:rPr>
          <w:rFonts w:ascii="Times New Roman" w:eastAsia="Times New Roman" w:hAnsi="Times New Roman"/>
          <w:sz w:val="28"/>
          <w:szCs w:val="28"/>
          <w:lang w:eastAsia="zh-CN"/>
        </w:rPr>
        <w:t>. Прототип предназначен для школьных учителей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с целью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упростить процесс ведения заметок об успеваемости учеников на уроке.</w:t>
      </w:r>
    </w:p>
    <w:p w14:paraId="5930D782" w14:textId="042038E4" w:rsidR="004C3597" w:rsidRPr="006201CA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Актуальность проекта оправдана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, поскольку обычные заметки отнимают у учителя слишком много времени и внимания от урока, а система </w:t>
      </w:r>
      <w:r w:rsidR="0052151E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стоящая на большинстве мобильных устройств позволяет делать достаточно гибкий интерфейс, превосходящий по функционалу обычные заметки, и не отнимающий много внимания пользователя.</w:t>
      </w:r>
    </w:p>
    <w:p w14:paraId="45BD6D3A" w14:textId="15B7AD23" w:rsidR="00B52B85" w:rsidRPr="006201CA" w:rsidRDefault="004C3597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Из аналогов на данный момент существует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испанское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6A237C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приложение «Учительский Журнал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>»</w:t>
      </w:r>
      <w:r w:rsidR="006201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>[</w:t>
      </w:r>
      <w:r w:rsidR="006201CA" w:rsidRPr="006201CA">
        <w:rPr>
          <w:rFonts w:ascii="Times New Roman" w:eastAsia="Times New Roman" w:hAnsi="Times New Roman"/>
          <w:sz w:val="28"/>
          <w:szCs w:val="28"/>
          <w:lang w:eastAsia="zh-CN"/>
        </w:rPr>
        <w:t>1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], </w:t>
      </w:r>
      <w:r w:rsidR="00C271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которое реализует 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>большую часть необходимых</w:t>
      </w:r>
      <w:r w:rsidR="00C271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функци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й, однако имеет </w:t>
      </w:r>
      <w:r w:rsidR="00423A4A" w:rsidRPr="006201CA">
        <w:rPr>
          <w:rFonts w:ascii="Times New Roman" w:eastAsia="Times New Roman" w:hAnsi="Times New Roman"/>
          <w:sz w:val="28"/>
          <w:szCs w:val="28"/>
          <w:lang w:eastAsia="zh-CN"/>
        </w:rPr>
        <w:t>высокий порог вхождения и плохую</w:t>
      </w:r>
      <w:r w:rsidR="00D14164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реализацию интерфейса некоторых функций. Исходя из этого было принято решение создать замещающий аналог с более понятным интерфейсом.</w:t>
      </w:r>
    </w:p>
    <w:p w14:paraId="455FF609" w14:textId="0D6E92D6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603CDDE" w14:textId="3AFDAB58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0A325D0" w14:textId="7DEE640A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D80DEC6" w14:textId="13EF379C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B3521CE" w14:textId="205EB647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C837E7C" w14:textId="0B9839D6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9EF71AD" w14:textId="21E8D6C3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C83B34E" w14:textId="6382A794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413FD32" w14:textId="2DE52701" w:rsidR="00AE2DCA" w:rsidRPr="006201CA" w:rsidRDefault="00AE2DCA" w:rsidP="00D1416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B1621E9" w14:textId="0C0A3801" w:rsidR="00AE2DCA" w:rsidRDefault="00AE2D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F1345B1" w14:textId="21659482" w:rsid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0FF06C8" w14:textId="62B41267" w:rsid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132DAE7" w14:textId="77777777" w:rsidR="006201CA" w:rsidRP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1328D65" w14:textId="77777777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36E27B3" w14:textId="7DE6473E" w:rsidR="00AE2DCA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6201CA">
        <w:rPr>
          <w:b w:val="0"/>
          <w:bCs w:val="0"/>
          <w:iCs/>
          <w:caps/>
          <w:lang w:val="en-US"/>
        </w:rPr>
        <w:lastRenderedPageBreak/>
        <w:t>1</w:t>
      </w:r>
      <w:r w:rsidR="00AE2DCA" w:rsidRPr="006201CA">
        <w:rPr>
          <w:b w:val="0"/>
          <w:bCs w:val="0"/>
          <w:iCs/>
          <w:caps/>
        </w:rPr>
        <w:t xml:space="preserve"> Основания для разработки</w:t>
      </w:r>
    </w:p>
    <w:p w14:paraId="0D86C1BC" w14:textId="795D4230" w:rsidR="005348C0" w:rsidRPr="006201CA" w:rsidRDefault="0052151E" w:rsidP="0014497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Прототип приложения «Помощник учителя»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разрабатывается на основе</w:t>
      </w:r>
      <w:r w:rsidR="00AE2D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учебного плана кафедры ИУ6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2148308" w14:textId="173CA952" w:rsidR="00AE2DCA" w:rsidRPr="006201CA" w:rsidRDefault="009B7373" w:rsidP="00AE2DCA">
      <w:pPr>
        <w:keepNext/>
        <w:spacing w:before="360" w:line="360" w:lineRule="auto"/>
        <w:jc w:val="center"/>
        <w:outlineLvl w:val="0"/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</w:pPr>
      <w:r w:rsidRPr="006201CA">
        <w:rPr>
          <w:rFonts w:ascii="Times New Roman" w:eastAsia="Times New Roman" w:hAnsi="Times New Roman"/>
          <w:iCs/>
          <w:caps/>
          <w:sz w:val="28"/>
          <w:szCs w:val="28"/>
          <w:lang w:val="en-US" w:eastAsia="ru-RU"/>
        </w:rPr>
        <w:t>2</w:t>
      </w:r>
      <w:r w:rsidR="00AE2DCA" w:rsidRPr="006201CA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 xml:space="preserve"> Назначение разработки</w:t>
      </w:r>
    </w:p>
    <w:p w14:paraId="2FCB004E" w14:textId="77777777" w:rsidR="0033324D" w:rsidRPr="006201CA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Основное назначение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«Помощника учителя»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заключается в </w:t>
      </w:r>
      <w:r w:rsidR="001F280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предоставлении приложения, способного отмечать активность учеников на уроке, присутствие учащихся, а также вести учет их успеваемости, 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>чтобы</w:t>
      </w:r>
      <w:r w:rsidR="001F280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учитель мог в свободное от урока время перенести все заметки в журнал.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E663532" w14:textId="42F79990" w:rsidR="001F2800" w:rsidRPr="006201CA" w:rsidRDefault="00B70A7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Данный программный продукт может быть использован как в </w:t>
      </w:r>
      <w:r w:rsidR="0033324D" w:rsidRPr="006201CA">
        <w:rPr>
          <w:rFonts w:ascii="Times New Roman" w:eastAsia="Times New Roman" w:hAnsi="Times New Roman"/>
          <w:sz w:val="28"/>
          <w:szCs w:val="28"/>
          <w:lang w:eastAsia="zh-CN"/>
        </w:rPr>
        <w:t>средних,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так и в высших учебных заведениях.</w:t>
      </w:r>
    </w:p>
    <w:p w14:paraId="4967B495" w14:textId="77777777" w:rsidR="00AE2DCA" w:rsidRPr="006201CA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8A9DD18" w14:textId="4A6E9639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6201CA">
        <w:rPr>
          <w:b w:val="0"/>
          <w:bCs w:val="0"/>
          <w:iCs/>
          <w:caps/>
          <w:lang w:val="en-US"/>
        </w:rPr>
        <w:t>3</w:t>
      </w:r>
      <w:r w:rsidR="00AE2DCA" w:rsidRPr="006201CA">
        <w:rPr>
          <w:b w:val="0"/>
          <w:bCs w:val="0"/>
          <w:iCs/>
          <w:caps/>
        </w:rPr>
        <w:t xml:space="preserve"> Требования к программному изделию</w:t>
      </w:r>
    </w:p>
    <w:p w14:paraId="5F0B9DC7" w14:textId="0C389DD1" w:rsidR="00B52B85" w:rsidRPr="006201CA" w:rsidRDefault="004522A2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>3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 Требования к функциональным характеристикам</w:t>
      </w:r>
    </w:p>
    <w:p w14:paraId="2541499A" w14:textId="0873EB45" w:rsidR="00B52B85" w:rsidRPr="006201CA" w:rsidRDefault="004522A2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.1.1 Выполняемые функции</w:t>
      </w:r>
      <w:r w:rsidR="00F25A63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д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ля пользователя</w:t>
      </w:r>
      <w:r w:rsidR="00B70A7A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(учителя)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:</w:t>
      </w:r>
    </w:p>
    <w:p w14:paraId="3A584C5C" w14:textId="72E91AB8" w:rsidR="00950034" w:rsidRPr="006201CA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вод данных об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ах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которых будет оценивать преподаватель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Название класса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, 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Фамилия имя отчество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</w:p>
    <w:p w14:paraId="16619BB2" w14:textId="35D28F50" w:rsidR="00EA630A" w:rsidRPr="006201CA" w:rsidRDefault="00950034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 w:rsidR="00144977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33324D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данных 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 рассадке учеников в классе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(р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асположение парт в кабинете и количество мест на них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расположение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виртуальных учеников в виртуальном 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кабинете)</w:t>
      </w:r>
      <w:r w:rsidR="004522A2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</w:p>
    <w:p w14:paraId="2B596992" w14:textId="06C5184A" w:rsidR="004522A2" w:rsidRDefault="00EA630A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 w:rsidR="00144977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данны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х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об успеваемости учеников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отсутст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вие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учеников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, </w:t>
      </w:r>
      <w:r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успеваемость учеников на уроке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>
        <w:rPr>
          <w:rFonts w:ascii="Times New Roman" w:eastAsia="Times New Roman" w:hAnsi="Times New Roman"/>
          <w:sz w:val="28"/>
          <w:szCs w:val="28"/>
          <w:lang w:eastAsia="zh-CN"/>
        </w:rPr>
        <w:t>;</w:t>
      </w:r>
    </w:p>
    <w:p w14:paraId="1829EB14" w14:textId="341C2D26" w:rsidR="004522A2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AC49E4" w:rsidRPr="004522A2">
        <w:rPr>
          <w:rFonts w:ascii="Times New Roman" w:eastAsia="Times New Roman" w:hAnsi="Times New Roman"/>
          <w:sz w:val="28"/>
          <w:szCs w:val="28"/>
          <w:lang w:eastAsia="zh-CN"/>
        </w:rPr>
        <w:t>росмотр данных об успеваемости с сортировкой учеников по фамилии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;</w:t>
      </w:r>
      <w:r w:rsidR="004522A2" w:rsidRPr="004522A2">
        <w:t xml:space="preserve"> </w:t>
      </w:r>
    </w:p>
    <w:p w14:paraId="68C8DBFE" w14:textId="77A417A4" w:rsidR="004522A2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р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едактирование введенных данных</w:t>
      </w:r>
      <w:r>
        <w:rPr>
          <w:rFonts w:ascii="Times New Roman" w:eastAsia="Times New Roman" w:hAnsi="Times New Roman"/>
          <w:sz w:val="28"/>
          <w:szCs w:val="28"/>
          <w:lang w:eastAsia="zh-CN"/>
        </w:rPr>
        <w:t xml:space="preserve"> (изменение и удаление)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;</w:t>
      </w:r>
    </w:p>
    <w:p w14:paraId="52BA0872" w14:textId="7BF897A6" w:rsidR="004522A2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р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асчет и вывод средних оценок учеников и количества пропусков за период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09F1C9D1" w14:textId="2E7FC336" w:rsidR="004522A2" w:rsidRPr="004522A2" w:rsidRDefault="004522A2" w:rsidP="00144977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составу и параметрам технических средств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33A4BC20" w14:textId="5DCA3911" w:rsidR="00B52B85" w:rsidRPr="004522A2" w:rsidRDefault="004522A2" w:rsidP="0014497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.1 Программное обеспечение должно функционировать на 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мобильных </w:t>
      </w:r>
      <w:r w:rsidR="009A3EEF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>-устройствах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1D1E5C6" w14:textId="2FAAF9DE" w:rsidR="00B52B85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Минимальная конфигурация технических средств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6EEE60E2" w14:textId="40198316" w:rsidR="00B567F6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1 Операционная система: Android 4.4 и выше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3B375D29" w14:textId="391C6D85" w:rsidR="00B567F6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2 Размер ОЗУ: от 1 ГБ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7D785CBD" w14:textId="7C13FA94" w:rsidR="00D23F37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3 Размер встроенной памяти: от 4 ГБ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0D8AC90E" w14:textId="5E257EA7" w:rsidR="00D23F37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.2.4 Разрешение экрана 540×960 пикселей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CF098F1" w14:textId="36055374" w:rsid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.2.6 </w:t>
      </w:r>
      <w:r w:rsidR="00144977"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лотность пикселей на дюйм 400 dpi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Pr="004522A2">
        <w:t xml:space="preserve"> </w:t>
      </w:r>
    </w:p>
    <w:p w14:paraId="6D430C7A" w14:textId="38AF99FC" w:rsidR="00B52B85" w:rsidRPr="004522A2" w:rsidRDefault="004522A2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информационной и программной совместимости.</w:t>
      </w:r>
    </w:p>
    <w:p w14:paraId="40428C79" w14:textId="4A8749D2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.1 Программное обеспечение должно работать под управлением операционн</w:t>
      </w:r>
      <w:r w:rsidR="009F6DD0" w:rsidRPr="006201CA">
        <w:rPr>
          <w:rFonts w:ascii="Times New Roman" w:eastAsia="Times New Roman" w:hAnsi="Times New Roman"/>
          <w:sz w:val="28"/>
          <w:szCs w:val="28"/>
          <w:lang w:eastAsia="zh-CN"/>
        </w:rPr>
        <w:t>ой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систе</w:t>
      </w:r>
      <w:r w:rsidR="009F6DD0" w:rsidRPr="006201CA">
        <w:rPr>
          <w:rFonts w:ascii="Times New Roman" w:eastAsia="Times New Roman" w:hAnsi="Times New Roman"/>
          <w:sz w:val="28"/>
          <w:szCs w:val="28"/>
          <w:lang w:eastAsia="zh-CN"/>
        </w:rPr>
        <w:t>мы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F6DD0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).</w:t>
      </w:r>
    </w:p>
    <w:p w14:paraId="445164E9" w14:textId="5E25F5C9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Прототип приложения долж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н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предоставлять возможность записывать результаты </w:t>
      </w:r>
      <w:r w:rsidR="00E368C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успеваемости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учеников</w:t>
      </w:r>
      <w:r w:rsidR="00E368C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на уроках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 Сохранять их, а затем предоставлять доступ к результатам уроков в любой момент.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Приложение должно быть реализовано на языке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val="en-US" w:eastAsia="zh-CN"/>
        </w:rPr>
        <w:t>Java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допускается использовани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фреймворка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сторонних библиотек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</w:t>
      </w:r>
    </w:p>
    <w:p w14:paraId="01991D0F" w14:textId="22D96F28" w:rsidR="00B52B85" w:rsidRPr="006201CA" w:rsidRDefault="005348C0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маркировке и упаковке</w:t>
      </w:r>
      <w:r w:rsidR="004522A2"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69FC76D4" w14:textId="77777777" w:rsidR="00B52B85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Требования к маркировке и упаковке не предъявляются.</w:t>
      </w:r>
    </w:p>
    <w:p w14:paraId="15678D91" w14:textId="73C7AA64" w:rsidR="00B52B85" w:rsidRPr="006201CA" w:rsidRDefault="005348C0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транспортированию и хранению</w:t>
      </w:r>
      <w:r w:rsidR="004522A2"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40AEBDDB" w14:textId="77777777" w:rsidR="00B52B85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Требования к транспортировке и хранению не предъявляются.</w:t>
      </w:r>
    </w:p>
    <w:p w14:paraId="0AB64DA8" w14:textId="3DA1CB21" w:rsidR="00B52B85" w:rsidRPr="006201CA" w:rsidRDefault="005348C0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 xml:space="preserve"> 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Специальные требования</w:t>
      </w:r>
      <w:r w:rsidR="004522A2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>.</w:t>
      </w:r>
    </w:p>
    <w:p w14:paraId="689345C1" w14:textId="74F7CC7E" w:rsidR="00AE2DCA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Сгенерировать установочную версию программного обеспечения.</w:t>
      </w:r>
    </w:p>
    <w:p w14:paraId="616CE5EC" w14:textId="77777777" w:rsidR="00AE2DCA" w:rsidRPr="006201CA" w:rsidRDefault="00AE2DCA" w:rsidP="00AE2DCA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88F88AB" w14:textId="2008B2BF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4522A2">
        <w:rPr>
          <w:b w:val="0"/>
          <w:bCs w:val="0"/>
          <w:iCs/>
          <w:caps/>
        </w:rPr>
        <w:t>4</w:t>
      </w:r>
      <w:r w:rsidR="00AE2DCA" w:rsidRPr="006201CA">
        <w:rPr>
          <w:b w:val="0"/>
          <w:bCs w:val="0"/>
          <w:iCs/>
          <w:caps/>
        </w:rPr>
        <w:t xml:space="preserve"> Требования к программной документации</w:t>
      </w:r>
    </w:p>
    <w:p w14:paraId="2CEA5F58" w14:textId="223B2DFB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.1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65888C3" w14:textId="187DE440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 Разрабатываемое программное обеспечение должно включать справочную систему. 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ab/>
      </w:r>
    </w:p>
    <w:p w14:paraId="7D8379DA" w14:textId="0A4CAD07" w:rsidR="00B52B85" w:rsidRPr="006201CA" w:rsidRDefault="004522A2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 В состав сопровождающей документации должны входить:</w:t>
      </w:r>
    </w:p>
    <w:p w14:paraId="37E6984E" w14:textId="415BE540" w:rsidR="00B52B85" w:rsidRPr="006201CA" w:rsidRDefault="004522A2" w:rsidP="00144977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.3.1   Расчетно-пояснительная записка на </w:t>
      </w:r>
      <w:r w:rsidR="00966F74" w:rsidRPr="006201CA">
        <w:rPr>
          <w:rFonts w:ascii="Times New Roman" w:eastAsia="Times New Roman" w:hAnsi="Times New Roman"/>
          <w:sz w:val="28"/>
          <w:szCs w:val="28"/>
          <w:lang w:eastAsia="zh-CN"/>
        </w:rPr>
        <w:t>25-30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листах формата А4 (без приложений </w:t>
      </w:r>
      <w:r w:rsidR="005348C0" w:rsidRPr="006201C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.3.2, </w:t>
      </w:r>
      <w:r w:rsidR="005348C0" w:rsidRPr="006201C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.3.3 и </w:t>
      </w:r>
      <w:r w:rsidR="005348C0" w:rsidRPr="006201C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.3.4).</w:t>
      </w:r>
    </w:p>
    <w:p w14:paraId="246DC8C5" w14:textId="4D65A4CF" w:rsidR="00B52B85" w:rsidRPr="006201CA" w:rsidRDefault="004522A2" w:rsidP="00144977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.3.2 Техническое задание (Приложение 1).</w:t>
      </w:r>
    </w:p>
    <w:p w14:paraId="22BBFEA4" w14:textId="28395576" w:rsidR="00B52B85" w:rsidRPr="006201CA" w:rsidRDefault="004522A2" w:rsidP="00144977">
      <w:pPr>
        <w:tabs>
          <w:tab w:val="left" w:pos="108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.3.3 Графическая часть (формата А3,</w:t>
      </w:r>
      <w:r w:rsidR="00E0528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А4).</w:t>
      </w:r>
    </w:p>
    <w:p w14:paraId="7FD50F21" w14:textId="4F0C2F41" w:rsidR="00D601FA" w:rsidRPr="006201CA" w:rsidRDefault="004522A2" w:rsidP="00144977">
      <w:pPr>
        <w:tabs>
          <w:tab w:val="left" w:pos="108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.3.4 Руководство пользователя (Приложение 3).</w:t>
      </w:r>
    </w:p>
    <w:p w14:paraId="59AF9FBD" w14:textId="70878D34" w:rsidR="00AC49E4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 Графическая часть должна быть включена в расчетно-пояснительную записку в качестве иллюстраций</w:t>
      </w:r>
      <w:r w:rsidR="00D43639" w:rsidRPr="006201CA">
        <w:rPr>
          <w:rFonts w:ascii="Times New Roman" w:eastAsia="Times New Roman" w:hAnsi="Times New Roman"/>
          <w:sz w:val="28"/>
          <w:szCs w:val="28"/>
          <w:lang w:eastAsia="zh-CN"/>
        </w:rPr>
        <w:t>:</w:t>
      </w:r>
      <w:r w:rsidR="00AC49E4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72862A7" w14:textId="24028F9D" w:rsidR="00AC49E4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C49E4" w:rsidRPr="006201CA">
        <w:rPr>
          <w:rFonts w:ascii="Times New Roman" w:eastAsia="Times New Roman" w:hAnsi="Times New Roman"/>
          <w:sz w:val="28"/>
          <w:szCs w:val="28"/>
          <w:lang w:eastAsia="zh-CN"/>
        </w:rPr>
        <w:t>.4.1 Схемы взаимодействия объектов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AC49E4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035D56B2" w14:textId="326C6CE9" w:rsidR="00AC49E4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C49E4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.4.2 Диаграммы </w:t>
      </w:r>
      <w:r w:rsidR="00373337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UML</w:t>
      </w:r>
      <w:r w:rsidR="00373337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AC49E4" w:rsidRPr="006201CA">
        <w:rPr>
          <w:rFonts w:ascii="Times New Roman" w:eastAsia="Times New Roman" w:hAnsi="Times New Roman"/>
          <w:sz w:val="28"/>
          <w:szCs w:val="28"/>
          <w:lang w:eastAsia="zh-CN"/>
        </w:rPr>
        <w:t>компонентов структур данных.</w:t>
      </w:r>
    </w:p>
    <w:p w14:paraId="06A61F0D" w14:textId="46B3E625" w:rsidR="00E91380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AC49E4" w:rsidRPr="006201CA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8B2B7D" w:rsidRPr="006201CA">
        <w:rPr>
          <w:rFonts w:ascii="Times New Roman" w:eastAsia="Times New Roman" w:hAnsi="Times New Roman"/>
          <w:sz w:val="28"/>
          <w:szCs w:val="28"/>
          <w:lang w:eastAsia="zh-CN"/>
        </w:rPr>
        <w:t>Структурная с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хема </w:t>
      </w:r>
      <w:r w:rsidR="00373337" w:rsidRPr="006201CA">
        <w:rPr>
          <w:rFonts w:ascii="Times New Roman" w:eastAsia="Times New Roman" w:hAnsi="Times New Roman"/>
          <w:sz w:val="28"/>
          <w:szCs w:val="28"/>
          <w:lang w:eastAsia="zh-CN"/>
        </w:rPr>
        <w:t>системы «Помощник Учителя»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CEA9A3B" w14:textId="1A58FCC1" w:rsidR="00D601FA" w:rsidRPr="004522A2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>.4.4 Диаграмма прецедентов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F7AD166" w14:textId="0C6FD569" w:rsidR="00E91380" w:rsidRPr="004522A2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Диаграмм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>а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классов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45656F3B" w14:textId="6D38A777" w:rsidR="00D601FA" w:rsidRPr="004522A2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373337" w:rsidRPr="006201CA">
        <w:rPr>
          <w:rFonts w:ascii="Times New Roman" w:eastAsia="Times New Roman" w:hAnsi="Times New Roman"/>
          <w:sz w:val="28"/>
          <w:szCs w:val="28"/>
          <w:lang w:eastAsia="zh-CN"/>
        </w:rPr>
        <w:t>Структурная карта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Константайна</w:t>
      </w: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637746B5" w14:textId="332E5CAE" w:rsidR="00D601FA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Граф состояний интерфейса.</w:t>
      </w:r>
    </w:p>
    <w:p w14:paraId="784831B7" w14:textId="4C207FFD" w:rsidR="00D601FA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4522A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>8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Формы интерфейса. </w:t>
      </w:r>
    </w:p>
    <w:p w14:paraId="4941908A" w14:textId="0C822684" w:rsidR="005E3910" w:rsidRPr="006201CA" w:rsidRDefault="004522A2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val="en-US" w:eastAsia="zh-CN"/>
        </w:rPr>
        <w:t>4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91380" w:rsidRPr="006201CA">
        <w:rPr>
          <w:rFonts w:ascii="Times New Roman" w:eastAsia="Times New Roman" w:hAnsi="Times New Roman"/>
          <w:sz w:val="28"/>
          <w:szCs w:val="28"/>
          <w:lang w:eastAsia="zh-CN"/>
        </w:rPr>
        <w:t>9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Таблицы тестов.</w:t>
      </w:r>
    </w:p>
    <w:p w14:paraId="0B0DD4A0" w14:textId="77777777" w:rsidR="007F0E2C" w:rsidRPr="006201CA" w:rsidRDefault="007F0E2C" w:rsidP="007F0E2C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CBBE3AD" w14:textId="7EC7F75B" w:rsidR="00391EAB" w:rsidRPr="006201CA" w:rsidRDefault="009B7373" w:rsidP="00391EAB">
      <w:pPr>
        <w:keepNext/>
        <w:spacing w:before="360" w:line="480" w:lineRule="auto"/>
        <w:jc w:val="center"/>
        <w:outlineLvl w:val="0"/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</w:pPr>
      <w:r w:rsidRPr="006201CA">
        <w:rPr>
          <w:rFonts w:ascii="Times New Roman" w:eastAsia="Times New Roman" w:hAnsi="Times New Roman"/>
          <w:iCs/>
          <w:caps/>
          <w:sz w:val="28"/>
          <w:szCs w:val="28"/>
          <w:lang w:val="en-US" w:eastAsia="ru-RU"/>
        </w:rPr>
        <w:t>5</w:t>
      </w:r>
      <w:r w:rsidR="00391EAB" w:rsidRPr="006201CA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 xml:space="preserve"> Стадии и этапы разработки</w:t>
      </w:r>
    </w:p>
    <w:tbl>
      <w:tblPr>
        <w:tblW w:w="9930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76"/>
        <w:gridCol w:w="2564"/>
        <w:gridCol w:w="1289"/>
        <w:gridCol w:w="2464"/>
        <w:gridCol w:w="2837"/>
      </w:tblGrid>
      <w:tr w:rsidR="00391EAB" w:rsidRPr="00391EAB" w14:paraId="05AF5A31" w14:textId="77777777" w:rsidTr="00391EAB">
        <w:trPr>
          <w:cantSplit/>
          <w:tblHeader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1A2F1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Этап</w:t>
            </w:r>
          </w:p>
        </w:tc>
        <w:tc>
          <w:tcPr>
            <w:tcW w:w="2562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A8CD3D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Содержание этапа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7A74362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Сроки и</w:t>
            </w:r>
          </w:p>
          <w:p w14:paraId="26D0D880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объем</w:t>
            </w:r>
          </w:p>
        </w:tc>
        <w:tc>
          <w:tcPr>
            <w:tcW w:w="529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E6E6F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Представляемые результаты </w:t>
            </w:r>
          </w:p>
        </w:tc>
      </w:tr>
      <w:tr w:rsidR="00391EAB" w:rsidRPr="00391EAB" w14:paraId="349BFCCB" w14:textId="77777777" w:rsidTr="00391EAB">
        <w:trPr>
          <w:cantSplit/>
          <w:tblHeader/>
        </w:trPr>
        <w:tc>
          <w:tcPr>
            <w:tcW w:w="7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323B051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562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B2FD4D6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1288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5050588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4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CB232E8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Спецификации и программный продукт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57DBE7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Документы</w:t>
            </w:r>
          </w:p>
        </w:tc>
      </w:tr>
      <w:tr w:rsidR="00391EAB" w:rsidRPr="00391EAB" w14:paraId="44ADC28C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3DC359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C11B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Выбор темы, составление задания, решение организационных вопросов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1426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1..2 недели</w:t>
            </w:r>
          </w:p>
          <w:p w14:paraId="521DFD01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(10 %)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FEC0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8F7CA6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Заполненный бланк задания на курсовую работу – вывешивается на сайт кафедры для получения утверждающей подписи заведующего кафедрой</w:t>
            </w:r>
          </w:p>
        </w:tc>
      </w:tr>
      <w:tr w:rsidR="00391EAB" w:rsidRPr="00391EAB" w14:paraId="07BEB5ED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0D5152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5962C" w14:textId="2378D621" w:rsidR="00391EAB" w:rsidRPr="00391EAB" w:rsidRDefault="00676C0D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Р</w:t>
            </w:r>
            <w:r w:rsidR="00391EAB" w:rsidRPr="00391EAB">
              <w:rPr>
                <w:rFonts w:ascii="Times New Roman" w:eastAsia="Times New Roman" w:hAnsi="Times New Roman"/>
                <w:szCs w:val="24"/>
                <w:lang w:eastAsia="ru-RU"/>
              </w:rPr>
              <w:t>азработка ТЗ. Исследование методов решения, выбор основных проектных решений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EF897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3..4 недели</w:t>
            </w:r>
          </w:p>
          <w:p w14:paraId="2DE39432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highlight w:val="yellow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905C1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Результаты декомпозиции предметной области.</w:t>
            </w:r>
          </w:p>
          <w:p w14:paraId="6B1E6A71" w14:textId="42ED0068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highlight w:val="yellow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Эскизный проект: интерфейс, схемы, возможно, часть программы</w:t>
            </w:r>
            <w:r w:rsidR="003C62A0">
              <w:rPr>
                <w:rFonts w:ascii="Times New Roman" w:eastAsia="Times New Roman" w:hAnsi="Times New Roman"/>
                <w:szCs w:val="24"/>
                <w:lang w:eastAsia="ru-RU"/>
              </w:rPr>
              <w:t>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E66D2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Фрагмент расчетно-пояснительной записки с обоснованием выбора средств и подходов к разработке </w:t>
            </w:r>
          </w:p>
          <w:p w14:paraId="0AF58367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391EAB" w:rsidRPr="00391EAB" w14:paraId="6D372B22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55FEB8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9A679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ТЗ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42A54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4 неделя</w:t>
            </w:r>
          </w:p>
          <w:p w14:paraId="77A89F18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(25 %)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C5FF8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2A777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Техническое задание – утверждается руководителем</w:t>
            </w:r>
          </w:p>
        </w:tc>
      </w:tr>
      <w:tr w:rsidR="00391EAB" w:rsidRPr="00391EAB" w14:paraId="1EE44DAE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7EBC0C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10C9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Проектирование и реализация основных компонентов – ядра программы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32C1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5..7 недели</w:t>
            </w:r>
          </w:p>
          <w:p w14:paraId="5643D74D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77FDD" w14:textId="68D03BDB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Технический проект основной части: структура программы, алгоритмы программ, описания структур данных, диаграмма классов – в зависимости от выбранной технологии разработки.</w:t>
            </w:r>
          </w:p>
          <w:p w14:paraId="4BE1016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Программный продукт, реализующий основные функции (демонстрируется руководителю)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0078A9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Фрагмент расчетно-пояснительной записки с обоснованием разработанных спецификаций </w:t>
            </w:r>
          </w:p>
          <w:p w14:paraId="37219881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Тексты части</w:t>
            </w:r>
            <w:r w:rsidRPr="00391EAB">
              <w:rPr>
                <w:rFonts w:ascii="Times New Roman" w:eastAsia="Times New Roman" w:hAnsi="Times New Roman"/>
                <w:color w:val="0070C0"/>
                <w:szCs w:val="24"/>
                <w:lang w:eastAsia="ru-RU"/>
              </w:rPr>
              <w:t xml:space="preserve"> </w:t>
            </w: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программного продукта, реализующего основные функции. </w:t>
            </w:r>
          </w:p>
        </w:tc>
      </w:tr>
      <w:tr w:rsidR="00391EAB" w:rsidRPr="00391EAB" w14:paraId="24832A43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84C442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9ECB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прототипа программного продукта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B3965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7 неделя</w:t>
            </w:r>
          </w:p>
          <w:p w14:paraId="28C5968F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(50 %)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DAEA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Прототип программного продукта – демонстрируется руководителю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17004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</w:tr>
      <w:tr w:rsidR="00391EAB" w:rsidRPr="00391EAB" w14:paraId="3E1DB9CA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F919E4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63199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Разработка компонентов,  обеспечивающих функциональную полноту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9A6E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8..10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5893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Рабочий проект программы.</w:t>
            </w:r>
          </w:p>
          <w:p w14:paraId="4DCF03BD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Готовая программа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CF38F0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Черновик расчетно-пояснительной записки.</w:t>
            </w:r>
          </w:p>
          <w:p w14:paraId="3DC8096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Тексты программного продукта.</w:t>
            </w:r>
          </w:p>
        </w:tc>
      </w:tr>
      <w:tr w:rsidR="00391EAB" w:rsidRPr="00391EAB" w14:paraId="1ED6AB25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6D6083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C4B2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программного продукта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C98B2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11 неделя</w:t>
            </w:r>
          </w:p>
          <w:p w14:paraId="5EFAC9F7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(75 %)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2F8B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Готовая программа –  оценивается руководителем в баллах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ADA66F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-</w:t>
            </w:r>
          </w:p>
        </w:tc>
      </w:tr>
      <w:tr w:rsidR="00391EAB" w:rsidRPr="00391EAB" w14:paraId="03DF05A7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707479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10B1D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Тестирование программы и подготовка документации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44A7B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12..14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9F65F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Тесты и результаты тестирования.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DD825E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РПЗ и Руководство пользователя.</w:t>
            </w:r>
          </w:p>
        </w:tc>
      </w:tr>
      <w:tr w:rsidR="00391EAB" w:rsidRPr="00391EAB" w14:paraId="4996B07E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87F4F" w14:textId="77777777" w:rsidR="00391EAB" w:rsidRPr="00391EAB" w:rsidRDefault="00391EAB" w:rsidP="00391EA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391EAB">
              <w:rPr>
                <w:rFonts w:ascii="Times New Roman" w:eastAsia="Times New Roman" w:hAnsi="Times New Roman"/>
                <w:b/>
                <w:sz w:val="24"/>
                <w:szCs w:val="20"/>
              </w:rPr>
              <w:t>9.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8B08B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Оформление  и сдача документации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9C332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14 неделя</w:t>
            </w:r>
          </w:p>
          <w:p w14:paraId="7AD25B5B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(90 %)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7BE8C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–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25F0E1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Расчетно-пояснительная записка и Руководство пользователя – проверяются и подписываются руководителем</w:t>
            </w:r>
          </w:p>
        </w:tc>
      </w:tr>
      <w:tr w:rsidR="00391EAB" w:rsidRPr="00391EAB" w14:paraId="6EE6B898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4FDB9ED" w14:textId="77777777" w:rsidR="00391EAB" w:rsidRPr="00391EAB" w:rsidRDefault="00391EAB" w:rsidP="00391EA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391EAB">
              <w:rPr>
                <w:rFonts w:ascii="Times New Roman" w:eastAsia="Times New Roman" w:hAnsi="Times New Roman"/>
                <w:sz w:val="24"/>
                <w:szCs w:val="20"/>
              </w:rPr>
              <w:lastRenderedPageBreak/>
              <w:t>10.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D27F02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Защита курсовой работы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A5F354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15..16 недели</w:t>
            </w:r>
          </w:p>
          <w:p w14:paraId="518B1465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(100%)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F9A445A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–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3D0C7C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Доклад (3-5 минут). Защита курсовой работы.</w:t>
            </w:r>
          </w:p>
          <w:p w14:paraId="0D14B815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Подписанная документация – вывешивается на сайт кафедры</w:t>
            </w:r>
          </w:p>
        </w:tc>
      </w:tr>
    </w:tbl>
    <w:p w14:paraId="76FF998D" w14:textId="77777777" w:rsidR="00391EAB" w:rsidRDefault="00391EAB" w:rsidP="00AE2DCA">
      <w:pPr>
        <w:spacing w:after="0" w:line="480" w:lineRule="auto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06F53288" w14:textId="5AF37D4C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144977">
        <w:rPr>
          <w:b w:val="0"/>
          <w:bCs w:val="0"/>
          <w:iCs/>
          <w:caps/>
        </w:rPr>
        <w:t>6</w:t>
      </w:r>
      <w:r w:rsidR="00AE2DCA" w:rsidRPr="006201CA">
        <w:rPr>
          <w:b w:val="0"/>
          <w:bCs w:val="0"/>
          <w:iCs/>
          <w:caps/>
        </w:rPr>
        <w:t xml:space="preserve"> Порядок контроля и приемки</w:t>
      </w:r>
    </w:p>
    <w:p w14:paraId="78B9B750" w14:textId="456DABD7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.1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контроля</w:t>
      </w:r>
      <w:r w:rsidR="00144977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</w:p>
    <w:p w14:paraId="07BA6251" w14:textId="77777777" w:rsidR="00B52B85" w:rsidRPr="006201CA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Контроль выполнения осуществляется руководителем еженедельно.</w:t>
      </w:r>
    </w:p>
    <w:p w14:paraId="145A606C" w14:textId="1B663B5D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защиты</w:t>
      </w:r>
      <w:r w:rsidR="00144977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</w:p>
    <w:p w14:paraId="6A31BC0A" w14:textId="5B1D7E3C" w:rsidR="00B52B85" w:rsidRPr="006201CA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Защита осуществляется перед </w:t>
      </w:r>
      <w:r w:rsidR="005E3910" w:rsidRPr="006201CA">
        <w:rPr>
          <w:rFonts w:ascii="Times New Roman" w:eastAsia="Times New Roman" w:hAnsi="Times New Roman"/>
          <w:sz w:val="28"/>
          <w:szCs w:val="28"/>
          <w:lang w:eastAsia="zh-CN"/>
        </w:rPr>
        <w:t>комиссией преподавателей кафедры.</w:t>
      </w:r>
    </w:p>
    <w:p w14:paraId="7D08928E" w14:textId="4CEB510A" w:rsidR="00144977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Срок защиты</w:t>
      </w:r>
      <w:r w:rsidR="00144977">
        <w:rPr>
          <w:sz w:val="28"/>
          <w:szCs w:val="28"/>
        </w:rPr>
        <w:t>.</w:t>
      </w:r>
    </w:p>
    <w:p w14:paraId="3A6B47AF" w14:textId="2F4ECC83" w:rsidR="00AE2DCA" w:rsidRPr="006201CA" w:rsidRDefault="00AE2DCA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Срок защиты: 15-16 недели.</w:t>
      </w:r>
    </w:p>
    <w:p w14:paraId="2F69F351" w14:textId="7F33501F" w:rsidR="00636F69" w:rsidRPr="006201CA" w:rsidRDefault="009B7373" w:rsidP="00AE2DCA">
      <w:pPr>
        <w:pStyle w:val="10"/>
        <w:rPr>
          <w:b w:val="0"/>
          <w:bCs w:val="0"/>
          <w:iCs/>
          <w:caps/>
        </w:rPr>
      </w:pPr>
      <w:r w:rsidRPr="006201CA">
        <w:rPr>
          <w:b w:val="0"/>
          <w:bCs w:val="0"/>
          <w:iCs/>
          <w:caps/>
          <w:lang w:val="en-US"/>
        </w:rPr>
        <w:t>7</w:t>
      </w:r>
      <w:r w:rsidR="00AE2DCA" w:rsidRPr="006201CA">
        <w:rPr>
          <w:b w:val="0"/>
          <w:bCs w:val="0"/>
          <w:iCs/>
          <w:caps/>
        </w:rPr>
        <w:t xml:space="preserve"> Примечание</w:t>
      </w:r>
    </w:p>
    <w:p w14:paraId="1697D3D7" w14:textId="562447BA" w:rsidR="00662465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В процессе выполнения работы возможно</w:t>
      </w:r>
      <w:r w:rsidRPr="00B52B85">
        <w:rPr>
          <w:rFonts w:ascii="Times New Roman" w:eastAsia="Times New Roman" w:hAnsi="Times New Roman"/>
          <w:sz w:val="28"/>
          <w:szCs w:val="28"/>
          <w:lang w:eastAsia="zh-CN"/>
        </w:rPr>
        <w:t xml:space="preserve"> уточнение отдельных требований технического задания по взаимному согласованию руководителя и исполнителя.</w:t>
      </w:r>
    </w:p>
    <w:p w14:paraId="2BFBD0C0" w14:textId="55EE697E" w:rsidR="006201CA" w:rsidRPr="006201CA" w:rsidRDefault="006201CA" w:rsidP="006201CA">
      <w:pPr>
        <w:keepNext/>
        <w:tabs>
          <w:tab w:val="num" w:pos="0"/>
        </w:tabs>
        <w:suppressAutoHyphens/>
        <w:spacing w:before="240"/>
        <w:jc w:val="center"/>
        <w:outlineLvl w:val="0"/>
        <w:rPr>
          <w:rFonts w:ascii="Times New Roman" w:eastAsia="Microsoft YaHei" w:hAnsi="Times New Roman" w:cs="Arial"/>
          <w:b/>
          <w:bCs/>
          <w:kern w:val="2"/>
          <w:sz w:val="36"/>
          <w:szCs w:val="36"/>
          <w:lang w:eastAsia="zh-CN" w:bidi="hi-IN"/>
        </w:rPr>
      </w:pPr>
      <w:bookmarkStart w:id="1" w:name="_Toc74220181"/>
      <w:r w:rsidRPr="006201CA"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>СПИСОК ИСПОЛЬЗУЕМ</w:t>
      </w:r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ЫХ</w:t>
      </w:r>
      <w:r w:rsidRPr="006201CA"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 xml:space="preserve"> </w:t>
      </w:r>
      <w:bookmarkEnd w:id="1"/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ИСТОЧНИКОВ</w:t>
      </w:r>
    </w:p>
    <w:p w14:paraId="48E08708" w14:textId="59005449" w:rsidR="006201CA" w:rsidRPr="006201CA" w:rsidRDefault="006201CA" w:rsidP="006201CA">
      <w:pPr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6201CA">
        <w:rPr>
          <w:rFonts w:ascii="Times New Roman" w:hAnsi="Times New Roman"/>
          <w:sz w:val="28"/>
          <w:szCs w:val="28"/>
        </w:rPr>
        <w:t>ndroid-приложение «Учительский Журнал»</w:t>
      </w:r>
      <w:r w:rsidRPr="006201CA">
        <w:rPr>
          <w:rFonts w:ascii="Times New Roman" w:hAnsi="Times New Roman"/>
          <w:sz w:val="28"/>
          <w:szCs w:val="28"/>
        </w:rPr>
        <w:t xml:space="preserve"> </w:t>
      </w:r>
      <w:r w:rsidRPr="006201CA">
        <w:rPr>
          <w:rFonts w:ascii="Times New Roman" w:hAnsi="Times New Roman"/>
          <w:sz w:val="28"/>
          <w:szCs w:val="28"/>
        </w:rPr>
        <w:t>[Электронный ресурс]</w:t>
      </w:r>
      <w:r w:rsidRPr="006201CA">
        <w:rPr>
          <w:rFonts w:ascii="Times New Roman" w:hAnsi="Times New Roman"/>
          <w:sz w:val="28"/>
          <w:szCs w:val="28"/>
        </w:rPr>
        <w:t xml:space="preserve">. </w:t>
      </w:r>
      <w:r w:rsidRPr="006201CA">
        <w:rPr>
          <w:rFonts w:ascii="Times New Roman" w:hAnsi="Times New Roman"/>
          <w:sz w:val="28"/>
          <w:szCs w:val="28"/>
        </w:rPr>
        <w:t xml:space="preserve">URL: </w:t>
      </w:r>
      <w:hyperlink r:id="rId9" w:history="1">
        <w:r w:rsidRPr="00ED4736">
          <w:rPr>
            <w:rStyle w:val="a4"/>
            <w:rFonts w:ascii="Times New Roman" w:hAnsi="Times New Roman"/>
            <w:sz w:val="28"/>
            <w:szCs w:val="28"/>
          </w:rPr>
          <w:t>https://play.google.com/store/apps/details?id=</w:t>
        </w:r>
      </w:hyperlink>
      <w:r w:rsidRPr="006201CA">
        <w:rPr>
          <w:rFonts w:ascii="Times New Roman" w:hAnsi="Times New Roman"/>
          <w:sz w:val="28"/>
          <w:szCs w:val="28"/>
        </w:rPr>
        <w:t xml:space="preserve"> </w:t>
      </w:r>
      <w:r w:rsidRPr="006201CA">
        <w:rPr>
          <w:rFonts w:ascii="Times New Roman" w:hAnsi="Times New Roman"/>
          <w:sz w:val="28"/>
          <w:szCs w:val="28"/>
        </w:rPr>
        <w:t>com.apolosoft.cuadernoprofesor (Дата обращения: 19.09.2021)</w:t>
      </w:r>
      <w:r w:rsidRPr="006201CA">
        <w:rPr>
          <w:rFonts w:ascii="Times New Roman" w:hAnsi="Times New Roman"/>
          <w:sz w:val="28"/>
          <w:szCs w:val="28"/>
        </w:rPr>
        <w:t>.</w:t>
      </w:r>
    </w:p>
    <w:sectPr w:rsidR="006201CA" w:rsidRPr="006201CA" w:rsidSect="009A3A5F">
      <w:footerReference w:type="default" r:id="rId10"/>
      <w:footerReference w:type="first" r:id="rId11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2A689" w14:textId="77777777" w:rsidR="00C270C4" w:rsidRDefault="00C270C4" w:rsidP="0006392D">
      <w:pPr>
        <w:spacing w:after="0"/>
      </w:pPr>
      <w:r>
        <w:separator/>
      </w:r>
    </w:p>
  </w:endnote>
  <w:endnote w:type="continuationSeparator" w:id="0">
    <w:p w14:paraId="0B9A6C55" w14:textId="77777777" w:rsidR="00C270C4" w:rsidRDefault="00C270C4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9946142"/>
      <w:docPartObj>
        <w:docPartGallery w:val="Page Numbers (Bottom of Page)"/>
        <w:docPartUnique/>
      </w:docPartObj>
    </w:sdtPr>
    <w:sdtEndPr/>
    <w:sdtContent>
      <w:p w14:paraId="48CF15BF" w14:textId="3290896B" w:rsidR="009A3A5F" w:rsidRDefault="009A3A5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571BD6" w14:textId="77777777" w:rsidR="009A3A5F" w:rsidRDefault="009A3A5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6F9C4" w14:textId="4F302F45" w:rsidR="009A3A5F" w:rsidRDefault="009A3A5F" w:rsidP="009A3A5F">
    <w:pPr>
      <w:pStyle w:val="aa"/>
      <w:jc w:val="center"/>
    </w:pPr>
  </w:p>
  <w:p w14:paraId="7A21A177" w14:textId="77777777" w:rsidR="009A3A5F" w:rsidRDefault="009A3A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107F7" w14:textId="77777777" w:rsidR="00C270C4" w:rsidRDefault="00C270C4" w:rsidP="0006392D">
      <w:pPr>
        <w:spacing w:after="0"/>
      </w:pPr>
      <w:r>
        <w:separator/>
      </w:r>
    </w:p>
  </w:footnote>
  <w:footnote w:type="continuationSeparator" w:id="0">
    <w:p w14:paraId="2510399C" w14:textId="77777777" w:rsidR="00C270C4" w:rsidRDefault="00C270C4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1BF6F3FA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417D0"/>
    <w:multiLevelType w:val="hybridMultilevel"/>
    <w:tmpl w:val="1F742DEC"/>
    <w:lvl w:ilvl="0" w:tplc="DADE0D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461496"/>
    <w:multiLevelType w:val="hybridMultilevel"/>
    <w:tmpl w:val="D27EBF1E"/>
    <w:lvl w:ilvl="0" w:tplc="F49C9AD8">
      <w:start w:val="2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0AC8"/>
    <w:rsid w:val="00034113"/>
    <w:rsid w:val="00034F58"/>
    <w:rsid w:val="00036C9F"/>
    <w:rsid w:val="00040971"/>
    <w:rsid w:val="00042353"/>
    <w:rsid w:val="000437DE"/>
    <w:rsid w:val="000469FF"/>
    <w:rsid w:val="000477A6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2A5A"/>
    <w:rsid w:val="000B61D2"/>
    <w:rsid w:val="000B642F"/>
    <w:rsid w:val="000C33F0"/>
    <w:rsid w:val="000C7634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44977"/>
    <w:rsid w:val="00152464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0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A7D4F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800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2F7E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7D2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A7E64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5A8B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22FB2"/>
    <w:rsid w:val="003306BA"/>
    <w:rsid w:val="0033232F"/>
    <w:rsid w:val="003326DF"/>
    <w:rsid w:val="00332B25"/>
    <w:rsid w:val="0033324D"/>
    <w:rsid w:val="0034104F"/>
    <w:rsid w:val="0034383A"/>
    <w:rsid w:val="00343A59"/>
    <w:rsid w:val="00346DA3"/>
    <w:rsid w:val="003508E5"/>
    <w:rsid w:val="00356628"/>
    <w:rsid w:val="0035784B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337"/>
    <w:rsid w:val="00373C35"/>
    <w:rsid w:val="003778E6"/>
    <w:rsid w:val="003823D6"/>
    <w:rsid w:val="00384A00"/>
    <w:rsid w:val="0039014D"/>
    <w:rsid w:val="00390E48"/>
    <w:rsid w:val="00391EAB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C62A0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8D5"/>
    <w:rsid w:val="00420DF5"/>
    <w:rsid w:val="00423A4A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2A2"/>
    <w:rsid w:val="004524BA"/>
    <w:rsid w:val="0045253A"/>
    <w:rsid w:val="00454700"/>
    <w:rsid w:val="0045498C"/>
    <w:rsid w:val="00454F1A"/>
    <w:rsid w:val="00461B6F"/>
    <w:rsid w:val="0046778C"/>
    <w:rsid w:val="00467917"/>
    <w:rsid w:val="00470570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5376"/>
    <w:rsid w:val="004B60D0"/>
    <w:rsid w:val="004B72FA"/>
    <w:rsid w:val="004C011A"/>
    <w:rsid w:val="004C178E"/>
    <w:rsid w:val="004C25BF"/>
    <w:rsid w:val="004C3597"/>
    <w:rsid w:val="004C7CB8"/>
    <w:rsid w:val="004D2FD4"/>
    <w:rsid w:val="004D72CF"/>
    <w:rsid w:val="004E12F6"/>
    <w:rsid w:val="004E24BC"/>
    <w:rsid w:val="004E25CA"/>
    <w:rsid w:val="004E4CD0"/>
    <w:rsid w:val="004E533F"/>
    <w:rsid w:val="004E53F9"/>
    <w:rsid w:val="004E6932"/>
    <w:rsid w:val="004F47CE"/>
    <w:rsid w:val="005001AD"/>
    <w:rsid w:val="005055F3"/>
    <w:rsid w:val="00505BAC"/>
    <w:rsid w:val="00507D42"/>
    <w:rsid w:val="0051316D"/>
    <w:rsid w:val="005138A8"/>
    <w:rsid w:val="00514CEC"/>
    <w:rsid w:val="0052151E"/>
    <w:rsid w:val="005225C9"/>
    <w:rsid w:val="005226EE"/>
    <w:rsid w:val="005253E7"/>
    <w:rsid w:val="00526357"/>
    <w:rsid w:val="0052675B"/>
    <w:rsid w:val="0052677E"/>
    <w:rsid w:val="005272D9"/>
    <w:rsid w:val="00531DAB"/>
    <w:rsid w:val="00532A5A"/>
    <w:rsid w:val="00532CBF"/>
    <w:rsid w:val="00532E0B"/>
    <w:rsid w:val="005348C0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85FB5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46A6"/>
    <w:rsid w:val="005D504E"/>
    <w:rsid w:val="005D635C"/>
    <w:rsid w:val="005E07C5"/>
    <w:rsid w:val="005E218A"/>
    <w:rsid w:val="005E264A"/>
    <w:rsid w:val="005E3910"/>
    <w:rsid w:val="005E54E6"/>
    <w:rsid w:val="005E55BF"/>
    <w:rsid w:val="005E6705"/>
    <w:rsid w:val="005E690C"/>
    <w:rsid w:val="005E6E67"/>
    <w:rsid w:val="005F12FE"/>
    <w:rsid w:val="005F1860"/>
    <w:rsid w:val="005F2C73"/>
    <w:rsid w:val="005F42B9"/>
    <w:rsid w:val="005F52DF"/>
    <w:rsid w:val="005F58AF"/>
    <w:rsid w:val="005F5E5C"/>
    <w:rsid w:val="0060057C"/>
    <w:rsid w:val="00601142"/>
    <w:rsid w:val="00602503"/>
    <w:rsid w:val="006063EF"/>
    <w:rsid w:val="006128D9"/>
    <w:rsid w:val="0061774F"/>
    <w:rsid w:val="006201CA"/>
    <w:rsid w:val="00622802"/>
    <w:rsid w:val="0062373C"/>
    <w:rsid w:val="00623AB8"/>
    <w:rsid w:val="00630DAD"/>
    <w:rsid w:val="006351E2"/>
    <w:rsid w:val="00635830"/>
    <w:rsid w:val="00636F69"/>
    <w:rsid w:val="00641299"/>
    <w:rsid w:val="00642E10"/>
    <w:rsid w:val="00644C9C"/>
    <w:rsid w:val="006455B9"/>
    <w:rsid w:val="00655786"/>
    <w:rsid w:val="00662465"/>
    <w:rsid w:val="00663CFA"/>
    <w:rsid w:val="006710D0"/>
    <w:rsid w:val="00671BF9"/>
    <w:rsid w:val="00675503"/>
    <w:rsid w:val="006760CF"/>
    <w:rsid w:val="00676C0D"/>
    <w:rsid w:val="0068224D"/>
    <w:rsid w:val="00685FCD"/>
    <w:rsid w:val="0069142C"/>
    <w:rsid w:val="00696D00"/>
    <w:rsid w:val="00696DE6"/>
    <w:rsid w:val="00696FE3"/>
    <w:rsid w:val="006A04DD"/>
    <w:rsid w:val="006A1194"/>
    <w:rsid w:val="006A237C"/>
    <w:rsid w:val="006A3D03"/>
    <w:rsid w:val="006A4B89"/>
    <w:rsid w:val="006A761A"/>
    <w:rsid w:val="006B031B"/>
    <w:rsid w:val="006B27DF"/>
    <w:rsid w:val="006B76D7"/>
    <w:rsid w:val="006C0774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630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448C"/>
    <w:rsid w:val="0071609A"/>
    <w:rsid w:val="0071651F"/>
    <w:rsid w:val="00720A71"/>
    <w:rsid w:val="00724D44"/>
    <w:rsid w:val="007309BB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922C1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0E2C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3E09"/>
    <w:rsid w:val="00854C09"/>
    <w:rsid w:val="0085604C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4BF5"/>
    <w:rsid w:val="00887345"/>
    <w:rsid w:val="00887F4D"/>
    <w:rsid w:val="008A132E"/>
    <w:rsid w:val="008A256B"/>
    <w:rsid w:val="008A424D"/>
    <w:rsid w:val="008A5ABE"/>
    <w:rsid w:val="008A6896"/>
    <w:rsid w:val="008B0C88"/>
    <w:rsid w:val="008B2B7D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2F30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034"/>
    <w:rsid w:val="00950D23"/>
    <w:rsid w:val="009626C5"/>
    <w:rsid w:val="00966F74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01A5"/>
    <w:rsid w:val="0099122A"/>
    <w:rsid w:val="009914AA"/>
    <w:rsid w:val="009919C4"/>
    <w:rsid w:val="00993534"/>
    <w:rsid w:val="009948EC"/>
    <w:rsid w:val="009961AE"/>
    <w:rsid w:val="00996D59"/>
    <w:rsid w:val="009A3A5F"/>
    <w:rsid w:val="009A3EEF"/>
    <w:rsid w:val="009A7E41"/>
    <w:rsid w:val="009B3246"/>
    <w:rsid w:val="009B4C96"/>
    <w:rsid w:val="009B7373"/>
    <w:rsid w:val="009C368A"/>
    <w:rsid w:val="009D15D6"/>
    <w:rsid w:val="009D1E7F"/>
    <w:rsid w:val="009D3248"/>
    <w:rsid w:val="009D3FC2"/>
    <w:rsid w:val="009E0894"/>
    <w:rsid w:val="009E3E62"/>
    <w:rsid w:val="009E6CCA"/>
    <w:rsid w:val="009F0D4A"/>
    <w:rsid w:val="009F13FB"/>
    <w:rsid w:val="009F224B"/>
    <w:rsid w:val="009F2366"/>
    <w:rsid w:val="009F26C3"/>
    <w:rsid w:val="009F6DD0"/>
    <w:rsid w:val="00A00173"/>
    <w:rsid w:val="00A00416"/>
    <w:rsid w:val="00A0174D"/>
    <w:rsid w:val="00A0365A"/>
    <w:rsid w:val="00A06810"/>
    <w:rsid w:val="00A06C6D"/>
    <w:rsid w:val="00A10283"/>
    <w:rsid w:val="00A1337C"/>
    <w:rsid w:val="00A2073E"/>
    <w:rsid w:val="00A23B6B"/>
    <w:rsid w:val="00A24BBA"/>
    <w:rsid w:val="00A26CD4"/>
    <w:rsid w:val="00A272F8"/>
    <w:rsid w:val="00A32283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418F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9E4"/>
    <w:rsid w:val="00AC4D74"/>
    <w:rsid w:val="00AC53A3"/>
    <w:rsid w:val="00AC588D"/>
    <w:rsid w:val="00AC61E7"/>
    <w:rsid w:val="00AC7EC8"/>
    <w:rsid w:val="00AD75A2"/>
    <w:rsid w:val="00AD78C0"/>
    <w:rsid w:val="00AE0BCB"/>
    <w:rsid w:val="00AE2DCA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2B85"/>
    <w:rsid w:val="00B540C1"/>
    <w:rsid w:val="00B5633C"/>
    <w:rsid w:val="00B567F6"/>
    <w:rsid w:val="00B57044"/>
    <w:rsid w:val="00B57B64"/>
    <w:rsid w:val="00B62222"/>
    <w:rsid w:val="00B6477E"/>
    <w:rsid w:val="00B64A45"/>
    <w:rsid w:val="00B658C1"/>
    <w:rsid w:val="00B66225"/>
    <w:rsid w:val="00B67180"/>
    <w:rsid w:val="00B70A7A"/>
    <w:rsid w:val="00B82322"/>
    <w:rsid w:val="00B84151"/>
    <w:rsid w:val="00B87B41"/>
    <w:rsid w:val="00B91CA4"/>
    <w:rsid w:val="00BA48F1"/>
    <w:rsid w:val="00BA54A6"/>
    <w:rsid w:val="00BA5943"/>
    <w:rsid w:val="00BA59AF"/>
    <w:rsid w:val="00BA71F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4484"/>
    <w:rsid w:val="00BF5783"/>
    <w:rsid w:val="00BF58DA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270C4"/>
    <w:rsid w:val="00C271F6"/>
    <w:rsid w:val="00C33F39"/>
    <w:rsid w:val="00C34F0B"/>
    <w:rsid w:val="00C36478"/>
    <w:rsid w:val="00C379A7"/>
    <w:rsid w:val="00C37AAA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44DE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1502"/>
    <w:rsid w:val="00CE2449"/>
    <w:rsid w:val="00CE30C8"/>
    <w:rsid w:val="00CF1962"/>
    <w:rsid w:val="00CF4DE1"/>
    <w:rsid w:val="00CF4FCE"/>
    <w:rsid w:val="00CF54DD"/>
    <w:rsid w:val="00CF71BE"/>
    <w:rsid w:val="00D00036"/>
    <w:rsid w:val="00D0039A"/>
    <w:rsid w:val="00D04944"/>
    <w:rsid w:val="00D059A5"/>
    <w:rsid w:val="00D06E30"/>
    <w:rsid w:val="00D13039"/>
    <w:rsid w:val="00D14159"/>
    <w:rsid w:val="00D14164"/>
    <w:rsid w:val="00D14CFA"/>
    <w:rsid w:val="00D226AA"/>
    <w:rsid w:val="00D23530"/>
    <w:rsid w:val="00D23F37"/>
    <w:rsid w:val="00D26979"/>
    <w:rsid w:val="00D33B71"/>
    <w:rsid w:val="00D35AB4"/>
    <w:rsid w:val="00D43639"/>
    <w:rsid w:val="00D4416B"/>
    <w:rsid w:val="00D45324"/>
    <w:rsid w:val="00D46ACF"/>
    <w:rsid w:val="00D514EF"/>
    <w:rsid w:val="00D51ED2"/>
    <w:rsid w:val="00D52928"/>
    <w:rsid w:val="00D55BC2"/>
    <w:rsid w:val="00D57BD4"/>
    <w:rsid w:val="00D601FA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1185"/>
    <w:rsid w:val="00DC502F"/>
    <w:rsid w:val="00DD05D2"/>
    <w:rsid w:val="00DD126B"/>
    <w:rsid w:val="00DD32A6"/>
    <w:rsid w:val="00DD744E"/>
    <w:rsid w:val="00DD7B07"/>
    <w:rsid w:val="00DE44C3"/>
    <w:rsid w:val="00DE548B"/>
    <w:rsid w:val="00DF285C"/>
    <w:rsid w:val="00DF34A4"/>
    <w:rsid w:val="00DF7ECC"/>
    <w:rsid w:val="00E02341"/>
    <w:rsid w:val="00E03F8E"/>
    <w:rsid w:val="00E050B2"/>
    <w:rsid w:val="00E05280"/>
    <w:rsid w:val="00E077D2"/>
    <w:rsid w:val="00E1563D"/>
    <w:rsid w:val="00E2089B"/>
    <w:rsid w:val="00E20994"/>
    <w:rsid w:val="00E21618"/>
    <w:rsid w:val="00E21CC8"/>
    <w:rsid w:val="00E22CF5"/>
    <w:rsid w:val="00E23E3A"/>
    <w:rsid w:val="00E24CB9"/>
    <w:rsid w:val="00E264FC"/>
    <w:rsid w:val="00E366E6"/>
    <w:rsid w:val="00E368CD"/>
    <w:rsid w:val="00E3763D"/>
    <w:rsid w:val="00E40E53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6B2C"/>
    <w:rsid w:val="00E874A2"/>
    <w:rsid w:val="00E91380"/>
    <w:rsid w:val="00E91C54"/>
    <w:rsid w:val="00E941B6"/>
    <w:rsid w:val="00E944E9"/>
    <w:rsid w:val="00E9584D"/>
    <w:rsid w:val="00E9740A"/>
    <w:rsid w:val="00EA19B6"/>
    <w:rsid w:val="00EA27B3"/>
    <w:rsid w:val="00EA630A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18B"/>
    <w:rsid w:val="00F03ED7"/>
    <w:rsid w:val="00F05D49"/>
    <w:rsid w:val="00F1403E"/>
    <w:rsid w:val="00F140F8"/>
    <w:rsid w:val="00F14F42"/>
    <w:rsid w:val="00F151AC"/>
    <w:rsid w:val="00F152D1"/>
    <w:rsid w:val="00F155F9"/>
    <w:rsid w:val="00F2211B"/>
    <w:rsid w:val="00F238DB"/>
    <w:rsid w:val="00F25A63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105F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2F69"/>
    <w:rsid w:val="00FA4CFD"/>
    <w:rsid w:val="00FA7701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0"/>
    <w:rsid w:val="00A068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52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710F8-44A4-4F07-B173-5244044D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7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125</cp:revision>
  <cp:lastPrinted>2021-09-20T08:02:00Z</cp:lastPrinted>
  <dcterms:created xsi:type="dcterms:W3CDTF">2019-12-10T20:29:00Z</dcterms:created>
  <dcterms:modified xsi:type="dcterms:W3CDTF">2021-10-21T09:25:00Z</dcterms:modified>
</cp:coreProperties>
</file>