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7502" w14:textId="60C4ABCB" w:rsidR="00636F69" w:rsidRPr="006201CA" w:rsidRDefault="00FC7BF9" w:rsidP="00D601F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311E87">
        <w:rPr>
          <w:rFonts w:ascii="Times New Roman" w:eastAsia="Times New Roman" w:hAnsi="Times New Roman"/>
          <w:sz w:val="28"/>
          <w:szCs w:val="28"/>
          <w:lang w:eastAsia="zh-CN"/>
        </w:rPr>
        <w:t xml:space="preserve">1 </w:t>
      </w:r>
      <w:r w:rsidR="00636F69" w:rsidRPr="006201CA">
        <w:rPr>
          <w:rFonts w:ascii="Times New Roman" w:eastAsia="Times New Roman" w:hAnsi="Times New Roman"/>
          <w:sz w:val="28"/>
          <w:szCs w:val="28"/>
          <w:lang w:eastAsia="zh-CN"/>
        </w:rPr>
        <w:t>В</w:t>
      </w:r>
      <w:r w:rsidR="00AE2D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ВЕДЕНИЕ </w:t>
      </w:r>
    </w:p>
    <w:p w14:paraId="42BF7377" w14:textId="373793E4" w:rsidR="00B52B85" w:rsidRPr="006201C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Настоящее техническое задание распространяется на разработку прототипа </w:t>
      </w:r>
      <w:r w:rsidR="00A761F3">
        <w:rPr>
          <w:rFonts w:ascii="Times New Roman" w:eastAsia="Times New Roman" w:hAnsi="Times New Roman"/>
          <w:sz w:val="28"/>
          <w:szCs w:val="28"/>
          <w:lang w:val="en-US" w:eastAsia="zh-CN"/>
        </w:rPr>
        <w:t>A</w:t>
      </w:r>
      <w:r w:rsidR="00CE1502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ndroid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C37AAA" w:rsidRPr="006201CA">
        <w:rPr>
          <w:rFonts w:ascii="Times New Roman" w:eastAsia="Times New Roman" w:hAnsi="Times New Roman"/>
          <w:sz w:val="28"/>
          <w:szCs w:val="28"/>
          <w:lang w:eastAsia="zh-CN"/>
        </w:rPr>
        <w:t>приложения «Помощник учителя»</w:t>
      </w:r>
      <w:r w:rsidR="00853E09" w:rsidRPr="006201CA">
        <w:rPr>
          <w:rFonts w:ascii="Times New Roman" w:eastAsia="Times New Roman" w:hAnsi="Times New Roman"/>
          <w:sz w:val="28"/>
          <w:szCs w:val="28"/>
          <w:lang w:eastAsia="zh-CN"/>
        </w:rPr>
        <w:t>. Прототип предназначен для школьных учителей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с целью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упростить процесс ведения заметок об успеваемости учеников на уроке.</w:t>
      </w:r>
    </w:p>
    <w:p w14:paraId="5930D782" w14:textId="042038E4" w:rsidR="004C3597" w:rsidRPr="006201C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Актуальность проекта оправдана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, поскольку обычные заметки отнимают у учителя слишком много времени и внимания от урока, а система </w:t>
      </w:r>
      <w:r w:rsidR="0052151E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стоящая на большинстве мобильных устройств позволяет делать достаточно гибкий интерфейс, превосходящий по функционалу обычные заметки, и не отнимающий много внимания пользователя.</w:t>
      </w:r>
    </w:p>
    <w:p w14:paraId="45BD6D3A" w14:textId="0DFD8D20" w:rsidR="00B52B85" w:rsidRPr="006201CA" w:rsidRDefault="004C3597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Из аналогов на данный момент существует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испанское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A761F3">
        <w:rPr>
          <w:rFonts w:ascii="Times New Roman" w:eastAsia="Times New Roman" w:hAnsi="Times New Roman"/>
          <w:sz w:val="28"/>
          <w:szCs w:val="28"/>
          <w:lang w:val="en-US" w:eastAsia="zh-CN"/>
        </w:rPr>
        <w:t>A</w:t>
      </w:r>
      <w:r w:rsidR="006A237C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ndroid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приложение «Учительский Журнал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>»</w:t>
      </w:r>
      <w:r w:rsidR="006201C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>[</w:t>
      </w:r>
      <w:r w:rsidR="006201CA" w:rsidRPr="006201CA">
        <w:rPr>
          <w:rFonts w:ascii="Times New Roman" w:eastAsia="Times New Roman" w:hAnsi="Times New Roman"/>
          <w:sz w:val="28"/>
          <w:szCs w:val="28"/>
          <w:lang w:eastAsia="zh-CN"/>
        </w:rPr>
        <w:t>1</w:t>
      </w:r>
      <w:r w:rsidR="00F25A63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], </w:t>
      </w:r>
      <w:r w:rsidR="00C271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которое реализует 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>большую часть необходимых</w:t>
      </w:r>
      <w:r w:rsidR="00C271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функци</w:t>
      </w:r>
      <w:r w:rsidR="006A237C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й, однако имеет </w:t>
      </w:r>
      <w:r w:rsidR="00423A4A" w:rsidRPr="006201CA">
        <w:rPr>
          <w:rFonts w:ascii="Times New Roman" w:eastAsia="Times New Roman" w:hAnsi="Times New Roman"/>
          <w:sz w:val="28"/>
          <w:szCs w:val="28"/>
          <w:lang w:eastAsia="zh-CN"/>
        </w:rPr>
        <w:t>высокий порог вхождения и плохую</w:t>
      </w:r>
      <w:r w:rsidR="00D14164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реализацию интерфейса некоторых функций. Исходя из этого было принято решение создать замещающий аналог с более понятным интерфейсом.</w:t>
      </w:r>
    </w:p>
    <w:p w14:paraId="455FF609" w14:textId="0D6E92D6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603CDDE" w14:textId="3AFDAB58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0A325D0" w14:textId="7DEE640A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D80DEC6" w14:textId="13EF379C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B3521CE" w14:textId="205EB647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C837E7C" w14:textId="0B9839D6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9EF71AD" w14:textId="21E8D6C3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C83B34E" w14:textId="6382A794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413FD32" w14:textId="2DE52701" w:rsidR="00AE2DCA" w:rsidRPr="006201CA" w:rsidRDefault="00AE2DCA" w:rsidP="00D1416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B1621E9" w14:textId="0C0A3801" w:rsidR="00AE2DCA" w:rsidRDefault="00AE2D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F1345B1" w14:textId="21659482" w:rsid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0FF06C8" w14:textId="62B41267" w:rsid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32DAE7" w14:textId="77777777" w:rsidR="006201CA" w:rsidRPr="006201CA" w:rsidRDefault="006201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1328D65" w14:textId="77777777" w:rsidR="005348C0" w:rsidRPr="006201C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36E27B3" w14:textId="29E4C798" w:rsidR="00AE2DCA" w:rsidRPr="006201CA" w:rsidRDefault="00FC7BF9" w:rsidP="00AE2DCA">
      <w:pPr>
        <w:pStyle w:val="10"/>
        <w:rPr>
          <w:b w:val="0"/>
          <w:bCs w:val="0"/>
          <w:iCs/>
          <w:caps/>
        </w:rPr>
      </w:pPr>
      <w:r w:rsidRPr="00FC7BF9">
        <w:rPr>
          <w:b w:val="0"/>
          <w:bCs w:val="0"/>
          <w:iCs/>
          <w:caps/>
        </w:rPr>
        <w:lastRenderedPageBreak/>
        <w:t>2</w:t>
      </w:r>
      <w:r w:rsidR="00AE2DCA" w:rsidRPr="006201CA">
        <w:rPr>
          <w:b w:val="0"/>
          <w:bCs w:val="0"/>
          <w:iCs/>
          <w:caps/>
        </w:rPr>
        <w:t xml:space="preserve"> Основания для разработки</w:t>
      </w:r>
    </w:p>
    <w:p w14:paraId="0D86C1BC" w14:textId="11BE572C" w:rsidR="005348C0" w:rsidRPr="006201CA" w:rsidRDefault="0052151E" w:rsidP="00F3379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«Помощник учителя»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разрабатывается </w:t>
      </w:r>
      <w:r w:rsidR="00F33794">
        <w:rPr>
          <w:rFonts w:ascii="Times New Roman" w:eastAsia="Times New Roman" w:hAnsi="Times New Roman"/>
          <w:sz w:val="28"/>
          <w:szCs w:val="28"/>
          <w:lang w:eastAsia="zh-CN"/>
        </w:rPr>
        <w:t>в соответствии с тематикой кафедры Компьютерные системы и сети</w:t>
      </w:r>
      <w:r w:rsidR="00CE1502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2148308" w14:textId="385178CA" w:rsidR="00AE2DCA" w:rsidRPr="006201CA" w:rsidRDefault="00FC7BF9" w:rsidP="00AE2DCA">
      <w:pPr>
        <w:keepNext/>
        <w:spacing w:before="360" w:line="36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>3</w:t>
      </w:r>
      <w:r w:rsidR="00AE2DCA" w:rsidRPr="006201CA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 xml:space="preserve"> Назначение разработки</w:t>
      </w:r>
    </w:p>
    <w:p w14:paraId="2FCB004E" w14:textId="77777777" w:rsidR="0033324D" w:rsidRPr="00A761F3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Основное назначение</w:t>
      </w:r>
      <w:r w:rsidR="0052151E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«Помощника учителя»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заключается в </w:t>
      </w:r>
      <w:r w:rsidR="001F280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предоставлении приложения, способного отмечать активность учеников на уроке, присутствие учащихся, а также вести учет их успеваемости, 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>чтобы</w:t>
      </w:r>
      <w:r w:rsidR="001F2800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учитель мог в свободное от урока время перене</w:t>
      </w:r>
      <w:r w:rsidR="001F2800" w:rsidRPr="00A761F3">
        <w:rPr>
          <w:rFonts w:ascii="Times New Roman" w:eastAsia="Times New Roman" w:hAnsi="Times New Roman"/>
          <w:sz w:val="28"/>
          <w:szCs w:val="28"/>
          <w:lang w:eastAsia="zh-CN"/>
        </w:rPr>
        <w:t>сти все заметки в журнал.</w:t>
      </w:r>
      <w:r w:rsidR="00B70A7A"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30A2D36E" w14:textId="6A31684B" w:rsidR="00A761F3" w:rsidRDefault="00B70A7A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Данный программный продукт может быть использован как в </w:t>
      </w:r>
      <w:r w:rsidR="0033324D" w:rsidRPr="00A761F3">
        <w:rPr>
          <w:rFonts w:ascii="Times New Roman" w:eastAsia="Times New Roman" w:hAnsi="Times New Roman"/>
          <w:sz w:val="28"/>
          <w:szCs w:val="28"/>
          <w:lang w:eastAsia="zh-CN"/>
        </w:rPr>
        <w:t>средних,</w:t>
      </w:r>
      <w:r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 так и в высших уч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ебных заведениях.</w:t>
      </w:r>
    </w:p>
    <w:p w14:paraId="047AF69E" w14:textId="77777777" w:rsidR="00A761F3" w:rsidRDefault="00A761F3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3284C97" w14:textId="44874749" w:rsidR="00A761F3" w:rsidRPr="00A761F3" w:rsidRDefault="00FC7BF9" w:rsidP="00A761F3">
      <w:pPr>
        <w:spacing w:after="0" w:line="360" w:lineRule="auto"/>
        <w:ind w:firstLine="720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 ИСХОДНЫЕ ДАННЫЕ, ЦЕЛИ И ЗАДАЧИ</w:t>
      </w:r>
    </w:p>
    <w:p w14:paraId="0C0F05B0" w14:textId="2284CEC6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.1 Исходные данные </w:t>
      </w:r>
    </w:p>
    <w:p w14:paraId="3759F9B2" w14:textId="21464B49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.1.1 Исходными данными для разработки являются следующие материалы:</w:t>
      </w:r>
    </w:p>
    <w:p w14:paraId="11CCE374" w14:textId="7090B68A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.1.1.1 Расчетно-пояснительная записка к научно-исследовательской работе на тему: </w:t>
      </w:r>
      <w:r w:rsidR="00A761F3">
        <w:rPr>
          <w:rFonts w:ascii="Times New Roman" w:eastAsia="Times New Roman" w:hAnsi="Times New Roman"/>
          <w:sz w:val="28"/>
          <w:szCs w:val="28"/>
          <w:lang w:eastAsia="zh-CN"/>
        </w:rPr>
        <w:t>«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Сравнительный анализ систем учета успеваемости учащихся начальных и средних классов</w:t>
      </w:r>
      <w:r w:rsidR="00A761F3">
        <w:rPr>
          <w:rFonts w:ascii="Times New Roman" w:eastAsia="Times New Roman" w:hAnsi="Times New Roman"/>
          <w:sz w:val="28"/>
          <w:szCs w:val="28"/>
          <w:lang w:eastAsia="zh-CN"/>
        </w:rPr>
        <w:t>»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7C3E9F0C" w14:textId="73A06508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.2 Цель работы</w:t>
      </w:r>
    </w:p>
    <w:p w14:paraId="09687B43" w14:textId="79634C12" w:rsidR="00A761F3" w:rsidRPr="00A761F3" w:rsidRDefault="00A761F3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Целью работы является программное приложение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«Помощник учителя»</w:t>
      </w:r>
      <w:r w:rsidR="00FC7BF9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используемое для учета успеваемости учеников</w:t>
      </w:r>
      <w:r w:rsidRPr="00A761F3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84D5C09" w14:textId="152A0783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 Решаемые задачи</w:t>
      </w:r>
    </w:p>
    <w:p w14:paraId="1AD07C92" w14:textId="24A18F4B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.3.1 Выбор архитектуры, подхода, технологии, методов, стандартов и средств разработки.</w:t>
      </w:r>
    </w:p>
    <w:p w14:paraId="4B47A276" w14:textId="3CB8ACEE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.3.2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интерфейсам.  </w:t>
      </w:r>
    </w:p>
    <w:p w14:paraId="16307644" w14:textId="04E9F711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 xml:space="preserve">.3.3 Исследование предметной области – разработка или выбор моделей, описывающих предметную область, выбор методов решения задач.  </w:t>
      </w:r>
    </w:p>
    <w:p w14:paraId="5C35C9AC" w14:textId="11B8FA1F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.3.5 Анализ требований технического задания и разработка спецификаций проектируемого программного обеспечения.</w:t>
      </w:r>
    </w:p>
    <w:p w14:paraId="1686A374" w14:textId="04DE6021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.3.6 Разработка структуры программного обеспечения и определение спецификаций его компонентов.</w:t>
      </w:r>
    </w:p>
    <w:p w14:paraId="4639560F" w14:textId="2D87D166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.3.7 Проектирование компонентов программного продукта.</w:t>
      </w:r>
    </w:p>
    <w:p w14:paraId="20A74AC7" w14:textId="163C021F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.3.8 Реализация компонентов с использованием выбранных средств и их автономное тестирование.</w:t>
      </w:r>
    </w:p>
    <w:p w14:paraId="4CEC7927" w14:textId="451AA2F4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.3.9 Сборка программного обеспечения и его комплексное тестирование.</w:t>
      </w:r>
    </w:p>
    <w:p w14:paraId="26F0A43D" w14:textId="18A5D323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.3.10 Тестирование программного обеспечения:</w:t>
      </w:r>
    </w:p>
    <w:p w14:paraId="78D96E2E" w14:textId="51AF19BE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.3.10.1 Структурным контролем.</w:t>
      </w:r>
    </w:p>
    <w:p w14:paraId="4864D97D" w14:textId="3D36FCCC" w:rsidR="00A761F3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.3.10.2 Функциональное тестирование.</w:t>
      </w:r>
    </w:p>
    <w:p w14:paraId="1E663532" w14:textId="185BB397" w:rsidR="001F2800" w:rsidRPr="00A761F3" w:rsidRDefault="00FC7BF9" w:rsidP="00A761F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A761F3" w:rsidRPr="00A761F3">
        <w:rPr>
          <w:rFonts w:ascii="Times New Roman" w:eastAsia="Times New Roman" w:hAnsi="Times New Roman"/>
          <w:sz w:val="28"/>
          <w:szCs w:val="28"/>
          <w:lang w:eastAsia="zh-CN"/>
        </w:rPr>
        <w:t>.3.10.3 Оценочное тестирование.</w:t>
      </w:r>
    </w:p>
    <w:p w14:paraId="4967B495" w14:textId="77777777" w:rsidR="00AE2DCA" w:rsidRPr="00A761F3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8A9DD18" w14:textId="2D0F7B25" w:rsidR="00636F69" w:rsidRPr="00A761F3" w:rsidRDefault="00FC7BF9" w:rsidP="00AE2DCA">
      <w:pPr>
        <w:pStyle w:val="10"/>
        <w:rPr>
          <w:b w:val="0"/>
          <w:bCs w:val="0"/>
          <w:iCs/>
          <w:caps/>
        </w:rPr>
      </w:pPr>
      <w:r>
        <w:rPr>
          <w:b w:val="0"/>
          <w:bCs w:val="0"/>
          <w:iCs/>
          <w:caps/>
        </w:rPr>
        <w:t>5</w:t>
      </w:r>
      <w:r w:rsidR="00AE2DCA" w:rsidRPr="00A761F3">
        <w:rPr>
          <w:b w:val="0"/>
          <w:bCs w:val="0"/>
          <w:iCs/>
          <w:caps/>
        </w:rPr>
        <w:t xml:space="preserve"> Требования к программному изделию</w:t>
      </w:r>
    </w:p>
    <w:p w14:paraId="5F0B9DC7" w14:textId="16AD1C1F" w:rsidR="00B52B85" w:rsidRPr="00A761F3" w:rsidRDefault="00FC7BF9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A761F3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 Требования к функциональным характеристикам</w:t>
      </w:r>
    </w:p>
    <w:p w14:paraId="2541499A" w14:textId="06B93EC2" w:rsidR="00B52B85" w:rsidRPr="006201CA" w:rsidRDefault="00FC7BF9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A761F3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.1.1 Выполняемые функции</w:t>
      </w:r>
      <w:r w:rsidR="00F25A63" w:rsidRPr="00A761F3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д</w:t>
      </w:r>
      <w:r w:rsidR="00B52B85" w:rsidRPr="00A761F3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ля пользователя</w:t>
      </w:r>
      <w:r w:rsidR="00B70A7A" w:rsidRPr="00A761F3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(учителя</w:t>
      </w:r>
      <w:r w:rsidR="00B70A7A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)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:</w:t>
      </w:r>
    </w:p>
    <w:p w14:paraId="3A584C5C" w14:textId="71F0BA0A" w:rsidR="00950034" w:rsidRPr="006201CA" w:rsidRDefault="00105F16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вод данных об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ах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которых будет оценивать преподаватель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Название класса</w:t>
      </w:r>
      <w:r w:rsidR="00B70A7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, 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Фамилия имя отчество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</w:p>
    <w:p w14:paraId="595480CF" w14:textId="3B1E0745" w:rsidR="00312228" w:rsidRDefault="00144977" w:rsidP="00312228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33324D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данных 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 рассадке учеников в классе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(р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асположение парт в кабинете и количество мест на них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расположение</w:t>
      </w:r>
      <w:r w:rsidR="00950034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виртуальных учеников в виртуальном 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кабинете)</w:t>
      </w:r>
      <w:r w:rsidR="004522A2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;</w:t>
      </w:r>
      <w:r w:rsidR="00312228" w:rsidRPr="00312228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6619BB2" w14:textId="1451F89D" w:rsidR="00EA630A" w:rsidRPr="00312228" w:rsidRDefault="00312228" w:rsidP="004751AF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12228">
        <w:rPr>
          <w:rFonts w:ascii="Times New Roman" w:eastAsia="Times New Roman" w:hAnsi="Times New Roman"/>
          <w:sz w:val="28"/>
          <w:szCs w:val="28"/>
          <w:lang w:eastAsia="zh-CN"/>
        </w:rPr>
        <w:t>просмотр данных об успеваемости с сортировкой учеников по фамилии;</w:t>
      </w:r>
      <w:r w:rsidRPr="004522A2">
        <w:t xml:space="preserve"> </w:t>
      </w:r>
    </w:p>
    <w:p w14:paraId="27BB4939" w14:textId="0A09C2CD" w:rsidR="00312228" w:rsidRDefault="00144977" w:rsidP="00312228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</w:t>
      </w:r>
      <w:r w:rsidR="00EA630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данны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х</w:t>
      </w:r>
      <w:r w:rsidR="00EA630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об успеваемости учеников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</w:t>
      </w:r>
      <w:r w:rsidR="00EA630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отсутст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вие</w:t>
      </w:r>
      <w:r w:rsidR="00EA630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учеников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, </w:t>
      </w:r>
      <w:r w:rsidR="00EA630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успеваемость учеников на уроке</w:t>
      </w:r>
      <w:r w:rsidR="00B70A7A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  <w:r w:rsidR="004522A2" w:rsidRPr="004522A2">
        <w:t xml:space="preserve"> </w:t>
      </w:r>
    </w:p>
    <w:p w14:paraId="1829EB14" w14:textId="72CD562D" w:rsidR="004522A2" w:rsidRDefault="00105F16" w:rsidP="00312228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с</w:t>
      </w:r>
      <w:r w:rsidR="00355878">
        <w:rPr>
          <w:rFonts w:ascii="Times New Roman" w:eastAsia="Times New Roman" w:hAnsi="Times New Roman"/>
          <w:sz w:val="28"/>
          <w:szCs w:val="28"/>
          <w:lang w:eastAsia="zh-CN"/>
        </w:rPr>
        <w:t>оздание календарного расписания уроков с возможностью редактирования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68C8DBFE" w14:textId="77A417A4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р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едактирование введенных данных</w:t>
      </w:r>
      <w:r>
        <w:rPr>
          <w:rFonts w:ascii="Times New Roman" w:eastAsia="Times New Roman" w:hAnsi="Times New Roman"/>
          <w:sz w:val="28"/>
          <w:szCs w:val="28"/>
          <w:lang w:eastAsia="zh-CN"/>
        </w:rPr>
        <w:t xml:space="preserve"> (изменение и удаление)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;</w:t>
      </w:r>
    </w:p>
    <w:p w14:paraId="52BA0872" w14:textId="7BF897A6" w:rsidR="004522A2" w:rsidRDefault="00144977" w:rsidP="00144977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р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асчет и вывод средних оценок учеников и количества пропусков за период.</w:t>
      </w:r>
    </w:p>
    <w:p w14:paraId="52175781" w14:textId="77777777" w:rsidR="00A12331" w:rsidRPr="00A12331" w:rsidRDefault="00A12331" w:rsidP="00A12331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составу и параметрам технических средств.</w:t>
      </w:r>
    </w:p>
    <w:p w14:paraId="6484DA2F" w14:textId="77777777" w:rsidR="00A12331" w:rsidRPr="00A12331" w:rsidRDefault="00A12331" w:rsidP="00A12331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A12331">
        <w:rPr>
          <w:rFonts w:ascii="Times New Roman" w:eastAsia="Times New Roman" w:hAnsi="Times New Roman"/>
          <w:sz w:val="28"/>
          <w:szCs w:val="28"/>
          <w:lang w:eastAsia="zh-CN"/>
        </w:rPr>
        <w:t>5.2.1 Предусмотреть контроль вводимой информации.</w:t>
      </w:r>
    </w:p>
    <w:p w14:paraId="57B3339C" w14:textId="77777777" w:rsidR="00A12331" w:rsidRPr="00A12331" w:rsidRDefault="00A12331" w:rsidP="00A12331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A12331">
        <w:rPr>
          <w:rFonts w:ascii="Times New Roman" w:eastAsia="Times New Roman" w:hAnsi="Times New Roman"/>
          <w:sz w:val="28"/>
          <w:szCs w:val="28"/>
          <w:lang w:eastAsia="zh-CN"/>
        </w:rPr>
        <w:t xml:space="preserve">5.2.2 Предусмотреть защиту от некорректных действий пользователя. </w:t>
      </w:r>
    </w:p>
    <w:p w14:paraId="09F1C9D1" w14:textId="10CFCF27" w:rsidR="004522A2" w:rsidRPr="004522A2" w:rsidRDefault="00A12331" w:rsidP="00A12331">
      <w:pPr>
        <w:tabs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A12331">
        <w:rPr>
          <w:rFonts w:ascii="Times New Roman" w:eastAsia="Times New Roman" w:hAnsi="Times New Roman"/>
          <w:sz w:val="28"/>
          <w:szCs w:val="28"/>
          <w:lang w:eastAsia="zh-CN"/>
        </w:rPr>
        <w:t>5.2.3 Обеспечить целостность информации в базе данных.</w:t>
      </w:r>
    </w:p>
    <w:p w14:paraId="33A4BC20" w14:textId="409D7BD5" w:rsidR="00B52B85" w:rsidRPr="004522A2" w:rsidRDefault="00A12331" w:rsidP="0014497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Программное обеспечение должно функционировать на 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мобильных </w:t>
      </w:r>
      <w:r w:rsidR="009A3EEF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>-устройствах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1D1E5C6" w14:textId="61061CCD" w:rsidR="00B52B85" w:rsidRPr="004522A2" w:rsidRDefault="00A12331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Минимальная конфигурация технических средств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EEE60E2" w14:textId="0B29DA06" w:rsidR="00B567F6" w:rsidRPr="004522A2" w:rsidRDefault="00A12331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1 Операционная система: </w:t>
      </w:r>
      <w:proofErr w:type="spellStart"/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Android</w:t>
      </w:r>
      <w:proofErr w:type="spellEnd"/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A761F3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A761F3">
        <w:rPr>
          <w:rFonts w:ascii="Times New Roman" w:eastAsia="Times New Roman" w:hAnsi="Times New Roman"/>
          <w:sz w:val="28"/>
          <w:szCs w:val="28"/>
          <w:lang w:eastAsia="zh-CN"/>
        </w:rPr>
        <w:t>0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и выше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3B375D29" w14:textId="44DCAF38" w:rsidR="00B567F6" w:rsidRPr="004522A2" w:rsidRDefault="00A12331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2 Размер ОЗУ: от 1 ГБ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7D785CBD" w14:textId="28388C98" w:rsidR="00D23F37" w:rsidRPr="004522A2" w:rsidRDefault="00A12331" w:rsidP="00A761F3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.2</w:t>
      </w:r>
      <w:r w:rsidR="00B567F6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6201CA">
        <w:rPr>
          <w:rFonts w:ascii="Times New Roman" w:eastAsia="Times New Roman" w:hAnsi="Times New Roman"/>
          <w:sz w:val="28"/>
          <w:szCs w:val="28"/>
          <w:lang w:eastAsia="zh-CN"/>
        </w:rPr>
        <w:t>3 Размер встроенной памяти: от 4 ГБ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0D8AC90E" w14:textId="04EE2510" w:rsidR="00D23F37" w:rsidRPr="004522A2" w:rsidRDefault="00A12331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.2.4 Разрешение экрана 540×960 пикселей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5CF098F1" w14:textId="76966192" w:rsidR="004522A2" w:rsidRDefault="00A12331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.2.6 </w:t>
      </w:r>
      <w:r w:rsidR="00144977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лотность пикселей на дюйм 400 </w:t>
      </w:r>
      <w:proofErr w:type="spellStart"/>
      <w:r w:rsidR="00D23F37" w:rsidRPr="006201CA">
        <w:rPr>
          <w:rFonts w:ascii="Times New Roman" w:eastAsia="Times New Roman" w:hAnsi="Times New Roman"/>
          <w:sz w:val="28"/>
          <w:szCs w:val="28"/>
          <w:lang w:eastAsia="zh-CN"/>
        </w:rPr>
        <w:t>dpi</w:t>
      </w:r>
      <w:proofErr w:type="spellEnd"/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4522A2" w:rsidRPr="004522A2">
        <w:t xml:space="preserve"> </w:t>
      </w:r>
    </w:p>
    <w:p w14:paraId="6D430C7A" w14:textId="2577FB08" w:rsidR="00B52B85" w:rsidRPr="004522A2" w:rsidRDefault="00A12331" w:rsidP="00144977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4522A2" w:rsidRPr="004522A2">
        <w:rPr>
          <w:rFonts w:ascii="Times New Roman" w:eastAsia="Times New Roman" w:hAnsi="Times New Roman"/>
          <w:sz w:val="28"/>
          <w:szCs w:val="28"/>
          <w:lang w:eastAsia="zh-CN"/>
        </w:rPr>
        <w:t xml:space="preserve"> Требования к информационной и программной совместимости.</w:t>
      </w:r>
    </w:p>
    <w:p w14:paraId="40428C79" w14:textId="44B24F0F" w:rsidR="00B52B85" w:rsidRPr="006201CA" w:rsidRDefault="00A12331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 Программное обеспечение должно работать под управлением операционн</w:t>
      </w:r>
      <w:r w:rsidR="009F6DD0" w:rsidRPr="006201CA">
        <w:rPr>
          <w:rFonts w:ascii="Times New Roman" w:eastAsia="Times New Roman" w:hAnsi="Times New Roman"/>
          <w:sz w:val="28"/>
          <w:szCs w:val="28"/>
          <w:lang w:eastAsia="zh-CN"/>
        </w:rPr>
        <w:t>ой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систе</w:t>
      </w:r>
      <w:r w:rsidR="009F6DD0" w:rsidRPr="006201CA">
        <w:rPr>
          <w:rFonts w:ascii="Times New Roman" w:eastAsia="Times New Roman" w:hAnsi="Times New Roman"/>
          <w:sz w:val="28"/>
          <w:szCs w:val="28"/>
          <w:lang w:eastAsia="zh-CN"/>
        </w:rPr>
        <w:t>мы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F6DD0" w:rsidRPr="006201C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445164E9" w14:textId="3423F2F8" w:rsidR="00B52B85" w:rsidRPr="006201CA" w:rsidRDefault="00A12331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Прототип приложения долж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н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предоставлять возможность записывать результаты </w:t>
      </w:r>
      <w:r w:rsidR="00E368C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успеваемости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учеников</w:t>
      </w:r>
      <w:r w:rsidR="00E368C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на уроках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 Сохранять их, а затем предоставлять доступ к результатам уроков в любой момент.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Приложение должно быть реализовано на языке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val="en-US" w:eastAsia="zh-CN"/>
        </w:rPr>
        <w:t>Java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допускается использовани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фреймворка </w:t>
      </w:r>
      <w:r w:rsidR="009F6DD0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сторонних библиотек</w:t>
      </w:r>
      <w:r w:rsidR="00B52B85" w:rsidRPr="006201C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</w:t>
      </w:r>
    </w:p>
    <w:p w14:paraId="01991D0F" w14:textId="6D1EA49F" w:rsidR="00B52B85" w:rsidRPr="006201CA" w:rsidRDefault="00A12331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маркировке и упаковке</w:t>
      </w:r>
      <w:r w:rsidR="004522A2"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69FC76D4" w14:textId="77777777" w:rsidR="00B52B85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Требования к маркировке и упаковке не предъявляются.</w:t>
      </w:r>
    </w:p>
    <w:p w14:paraId="15678D91" w14:textId="1221F8DE" w:rsidR="00B52B85" w:rsidRPr="006201CA" w:rsidRDefault="00A12331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Требования к транспортированию и хранению</w:t>
      </w:r>
      <w:r w:rsidR="004522A2" w:rsidRPr="004522A2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</w:p>
    <w:p w14:paraId="40AEBDDB" w14:textId="77777777" w:rsidR="00B52B85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Требования к транспортировке и хранению не предъявляются.</w:t>
      </w:r>
    </w:p>
    <w:p w14:paraId="0AB64DA8" w14:textId="26610CE9" w:rsidR="00B52B85" w:rsidRPr="006201CA" w:rsidRDefault="00A12331" w:rsidP="0014497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5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</w:t>
      </w:r>
      <w:r w:rsidR="00E368CD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 xml:space="preserve"> </w:t>
      </w:r>
      <w:r w:rsidR="00B52B85" w:rsidRPr="006201C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Специальные требования</w:t>
      </w:r>
      <w:r w:rsidR="004522A2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>.</w:t>
      </w:r>
    </w:p>
    <w:p w14:paraId="689345C1" w14:textId="74F7CC7E" w:rsidR="00AE2DCA" w:rsidRPr="006201CA" w:rsidRDefault="00B52B85" w:rsidP="0014497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Сгенерировать установочную версию программного обеспечения.</w:t>
      </w:r>
    </w:p>
    <w:p w14:paraId="616CE5EC" w14:textId="77777777" w:rsidR="00AE2DCA" w:rsidRPr="006201CA" w:rsidRDefault="00AE2DCA" w:rsidP="00AE2DCA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8F88AB" w14:textId="1EE90B39" w:rsidR="00636F69" w:rsidRPr="006201CA" w:rsidRDefault="00A12331" w:rsidP="00AE2DCA">
      <w:pPr>
        <w:pStyle w:val="10"/>
        <w:rPr>
          <w:b w:val="0"/>
          <w:bCs w:val="0"/>
          <w:iCs/>
          <w:caps/>
        </w:rPr>
      </w:pPr>
      <w:r>
        <w:rPr>
          <w:b w:val="0"/>
          <w:bCs w:val="0"/>
          <w:iCs/>
          <w:caps/>
        </w:rPr>
        <w:lastRenderedPageBreak/>
        <w:t>6</w:t>
      </w:r>
      <w:r w:rsidR="00AE2DCA" w:rsidRPr="006201CA">
        <w:rPr>
          <w:b w:val="0"/>
          <w:bCs w:val="0"/>
          <w:iCs/>
          <w:caps/>
        </w:rPr>
        <w:t xml:space="preserve"> Требования к программной документации</w:t>
      </w:r>
    </w:p>
    <w:p w14:paraId="2CEA5F58" w14:textId="4CB47CD5" w:rsidR="00B52B85" w:rsidRPr="006201CA" w:rsidRDefault="00A12331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 w:rsidR="009A3EEF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65888C3" w14:textId="215FB701" w:rsidR="00B52B85" w:rsidRPr="006201CA" w:rsidRDefault="00A12331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 Разрабатываемое программное обеспечение должно включать справочную систему.  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ab/>
      </w:r>
    </w:p>
    <w:p w14:paraId="7D8379DA" w14:textId="4293DCA2" w:rsidR="00B52B85" w:rsidRPr="006201CA" w:rsidRDefault="00A12331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 В состав сопровождающей документации должны входить:</w:t>
      </w:r>
    </w:p>
    <w:p w14:paraId="37E6984E" w14:textId="0EE4A898" w:rsidR="00B52B85" w:rsidRPr="006201CA" w:rsidRDefault="00A12331" w:rsidP="00144977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.3.1   Расчетно-пояснительная записка на </w:t>
      </w:r>
      <w:r w:rsidR="00001151">
        <w:rPr>
          <w:rFonts w:ascii="Times New Roman" w:eastAsia="Times New Roman" w:hAnsi="Times New Roman"/>
          <w:sz w:val="28"/>
          <w:szCs w:val="28"/>
          <w:lang w:eastAsia="zh-CN"/>
        </w:rPr>
        <w:t>55</w:t>
      </w:r>
      <w:r w:rsidR="00966F74" w:rsidRPr="006201C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001151">
        <w:rPr>
          <w:rFonts w:ascii="Times New Roman" w:eastAsia="Times New Roman" w:hAnsi="Times New Roman"/>
          <w:sz w:val="28"/>
          <w:szCs w:val="28"/>
          <w:lang w:eastAsia="zh-CN"/>
        </w:rPr>
        <w:t>65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листах формата А4 (без приложений </w:t>
      </w:r>
      <w:r w:rsidR="007F16BD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.3.2, </w:t>
      </w:r>
      <w:r w:rsidR="007F16BD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.3.3 и </w:t>
      </w:r>
      <w:r w:rsidR="007F16BD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.3.4).</w:t>
      </w:r>
    </w:p>
    <w:p w14:paraId="22BBFEA4" w14:textId="17CA54E7" w:rsidR="00B52B85" w:rsidRPr="007B7DB6" w:rsidRDefault="00A12331" w:rsidP="00001151">
      <w:pPr>
        <w:tabs>
          <w:tab w:val="left" w:pos="108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.3.2 Техническое </w:t>
      </w:r>
      <w:r w:rsidR="00B52B85" w:rsidRPr="007B7DB6">
        <w:rPr>
          <w:rFonts w:ascii="Times New Roman" w:eastAsia="Times New Roman" w:hAnsi="Times New Roman"/>
          <w:sz w:val="28"/>
          <w:szCs w:val="28"/>
          <w:lang w:eastAsia="zh-CN"/>
        </w:rPr>
        <w:t xml:space="preserve">задание (Приложение </w:t>
      </w:r>
      <w:r w:rsidR="00001151" w:rsidRPr="007B7DB6">
        <w:rPr>
          <w:rFonts w:ascii="Times New Roman" w:eastAsia="Times New Roman" w:hAnsi="Times New Roman"/>
          <w:sz w:val="28"/>
          <w:szCs w:val="28"/>
          <w:lang w:val="en-US" w:eastAsia="zh-CN"/>
        </w:rPr>
        <w:t>A</w:t>
      </w:r>
      <w:r w:rsidR="00B52B85" w:rsidRPr="007B7DB6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42350ACD" w14:textId="3E62B0A3" w:rsidR="00001151" w:rsidRPr="00001151" w:rsidRDefault="00A12331" w:rsidP="00001151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B52B85" w:rsidRPr="007B7DB6">
        <w:rPr>
          <w:rFonts w:ascii="Times New Roman" w:eastAsia="Times New Roman" w:hAnsi="Times New Roman"/>
          <w:sz w:val="28"/>
          <w:szCs w:val="28"/>
          <w:lang w:eastAsia="zh-CN"/>
        </w:rPr>
        <w:t>.3.</w:t>
      </w:r>
      <w:r w:rsidR="00001151" w:rsidRPr="007B7DB6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B52B85" w:rsidRPr="007B7DB6">
        <w:rPr>
          <w:rFonts w:ascii="Times New Roman" w:eastAsia="Times New Roman" w:hAnsi="Times New Roman"/>
          <w:sz w:val="28"/>
          <w:szCs w:val="28"/>
          <w:lang w:eastAsia="zh-CN"/>
        </w:rPr>
        <w:t xml:space="preserve"> Руководство пользователя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(Приложение </w:t>
      </w:r>
      <w:r w:rsidR="00001151">
        <w:rPr>
          <w:rFonts w:ascii="Times New Roman" w:eastAsia="Times New Roman" w:hAnsi="Times New Roman"/>
          <w:sz w:val="28"/>
          <w:szCs w:val="28"/>
          <w:lang w:eastAsia="zh-CN"/>
        </w:rPr>
        <w:t>Б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>).</w:t>
      </w:r>
      <w:r w:rsidR="00001151" w:rsidRPr="00001151">
        <w:t xml:space="preserve"> </w:t>
      </w:r>
    </w:p>
    <w:p w14:paraId="7FD50F21" w14:textId="24934829" w:rsidR="00D601FA" w:rsidRPr="006201CA" w:rsidRDefault="00A12331" w:rsidP="00001151">
      <w:pP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001151" w:rsidRPr="00001151">
        <w:rPr>
          <w:rFonts w:ascii="Times New Roman" w:eastAsia="Times New Roman" w:hAnsi="Times New Roman"/>
          <w:sz w:val="28"/>
          <w:szCs w:val="28"/>
          <w:lang w:eastAsia="zh-CN"/>
        </w:rPr>
        <w:t>.3.4 Исходный текст программы (Приложение В).</w:t>
      </w:r>
    </w:p>
    <w:p w14:paraId="1F7CA8C7" w14:textId="6C0AE8EF" w:rsidR="00001151" w:rsidRDefault="00A12331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>.4 Графическая часть должна быть</w:t>
      </w:r>
      <w:r w:rsidR="00001151">
        <w:rPr>
          <w:rFonts w:ascii="Times New Roman" w:eastAsia="Times New Roman" w:hAnsi="Times New Roman"/>
          <w:sz w:val="28"/>
          <w:szCs w:val="28"/>
          <w:lang w:eastAsia="zh-CN"/>
        </w:rPr>
        <w:t xml:space="preserve"> выполнена</w:t>
      </w:r>
      <w:r w:rsidR="00D601FA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001151" w:rsidRPr="00001151">
        <w:rPr>
          <w:rFonts w:ascii="Times New Roman" w:eastAsia="Times New Roman" w:hAnsi="Times New Roman"/>
          <w:sz w:val="28"/>
          <w:szCs w:val="28"/>
          <w:lang w:eastAsia="zh-CN"/>
        </w:rPr>
        <w:t>на 6 листах формата А1 (копии формата А3/А4 включить в качестве приложений к рас-четно-пояснительной записке):</w:t>
      </w:r>
    </w:p>
    <w:p w14:paraId="7A7AECB4" w14:textId="34F2AFEE" w:rsidR="00E04D12" w:rsidRPr="00E04D12" w:rsidRDefault="00A12331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AC49E4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1</w:t>
      </w:r>
      <w:r w:rsidR="00AC49E4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Инфологическая модель базы данных</w:t>
      </w:r>
    </w:p>
    <w:p w14:paraId="06A61F0D" w14:textId="7A7C9FC4" w:rsidR="00E91380" w:rsidRPr="00E04D12" w:rsidRDefault="00A12331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8B2B7D" w:rsidRPr="00E04D12">
        <w:rPr>
          <w:rFonts w:ascii="Times New Roman" w:eastAsia="Times New Roman" w:hAnsi="Times New Roman"/>
          <w:sz w:val="28"/>
          <w:szCs w:val="28"/>
          <w:lang w:eastAsia="zh-CN"/>
        </w:rPr>
        <w:t>Структурная с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хема </w:t>
      </w:r>
      <w:r w:rsidR="00373337" w:rsidRPr="00E04D12">
        <w:rPr>
          <w:rFonts w:ascii="Times New Roman" w:eastAsia="Times New Roman" w:hAnsi="Times New Roman"/>
          <w:sz w:val="28"/>
          <w:szCs w:val="28"/>
          <w:lang w:eastAsia="zh-CN"/>
        </w:rPr>
        <w:t>системы «Помощник Учителя»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91380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5F7AD166" w14:textId="12B137B4" w:rsidR="00E91380" w:rsidRPr="00E04D12" w:rsidRDefault="00A12331" w:rsidP="00E04D1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E91380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="00E91380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Диаграмма прецедентов</w:t>
      </w:r>
      <w:r w:rsidR="004522A2" w:rsidRPr="00E04D1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45656F3B" w14:textId="67E760EE" w:rsidR="00D601FA" w:rsidRPr="00E04D12" w:rsidRDefault="00A12331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373337" w:rsidRPr="00E04D12">
        <w:rPr>
          <w:rFonts w:ascii="Times New Roman" w:eastAsia="Times New Roman" w:hAnsi="Times New Roman"/>
          <w:sz w:val="28"/>
          <w:szCs w:val="28"/>
          <w:lang w:eastAsia="zh-CN"/>
        </w:rPr>
        <w:t>Структурная карта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proofErr w:type="spellStart"/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Константайна</w:t>
      </w:r>
      <w:proofErr w:type="spellEnd"/>
      <w:r w:rsidR="004522A2" w:rsidRPr="00E04D12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637746B5" w14:textId="39AEE38C" w:rsidR="00D601FA" w:rsidRPr="00E04D12" w:rsidRDefault="00A12331" w:rsidP="0014497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Граф состояний интерфейса.</w:t>
      </w:r>
    </w:p>
    <w:p w14:paraId="278ECA2A" w14:textId="3D1F2E3F" w:rsidR="00E04D12" w:rsidRPr="00E04D12" w:rsidRDefault="00A12331" w:rsidP="007F16B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E04D12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Формы интерфейса. </w:t>
      </w:r>
    </w:p>
    <w:p w14:paraId="5641C6DC" w14:textId="0993AF55" w:rsidR="00A12331" w:rsidRDefault="00A12331" w:rsidP="00A12331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>.4.</w:t>
      </w:r>
      <w:r w:rsidR="00E04D12" w:rsidRPr="00312228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D601FA" w:rsidRPr="00E04D12">
        <w:rPr>
          <w:rFonts w:ascii="Times New Roman" w:eastAsia="Times New Roman" w:hAnsi="Times New Roman"/>
          <w:sz w:val="28"/>
          <w:szCs w:val="28"/>
          <w:lang w:eastAsia="zh-CN"/>
        </w:rPr>
        <w:t xml:space="preserve"> Таблицы тестов.</w:t>
      </w:r>
    </w:p>
    <w:p w14:paraId="646AC3A1" w14:textId="5B2DDD67" w:rsidR="00A12331" w:rsidRPr="00A12331" w:rsidRDefault="00A12331" w:rsidP="00A12331">
      <w:pPr>
        <w:keepNext/>
        <w:spacing w:before="360" w:line="48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 w:rsidRPr="00A12331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>7 ТЕХНИКО-ЭКОНОМИЧЕСКИЕ ПОКАЗАТЕЛИ</w:t>
      </w:r>
    </w:p>
    <w:p w14:paraId="0B0DD4A0" w14:textId="66D34CE3" w:rsidR="007F0E2C" w:rsidRDefault="00A12331" w:rsidP="00A12331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A12331">
        <w:rPr>
          <w:rFonts w:ascii="Times New Roman" w:eastAsia="Times New Roman" w:hAnsi="Times New Roman"/>
          <w:sz w:val="28"/>
          <w:szCs w:val="28"/>
          <w:lang w:eastAsia="zh-CN"/>
        </w:rPr>
        <w:tab/>
        <w:t>Выполнить технико-экономическое обоснование разработки.</w:t>
      </w:r>
    </w:p>
    <w:p w14:paraId="53398E89" w14:textId="621DF117" w:rsidR="00A12331" w:rsidRDefault="00A12331" w:rsidP="00A12331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1B6D899" w14:textId="77777777" w:rsidR="00A12331" w:rsidRPr="006201CA" w:rsidRDefault="00A12331" w:rsidP="00A12331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8D71F9B" w14:textId="01BA0D79" w:rsidR="003251EF" w:rsidRDefault="007F16BD" w:rsidP="00546E47">
      <w:pPr>
        <w:keepNext/>
        <w:spacing w:before="360" w:line="480" w:lineRule="auto"/>
        <w:jc w:val="center"/>
        <w:outlineLvl w:val="0"/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lastRenderedPageBreak/>
        <w:t>6</w:t>
      </w:r>
      <w:r w:rsidR="00391EAB" w:rsidRPr="006201CA">
        <w:rPr>
          <w:rFonts w:ascii="Times New Roman" w:eastAsia="Times New Roman" w:hAnsi="Times New Roman"/>
          <w:iCs/>
          <w:caps/>
          <w:sz w:val="28"/>
          <w:szCs w:val="28"/>
          <w:lang w:eastAsia="ru-RU"/>
        </w:rPr>
        <w:t xml:space="preserve"> Стадии и этапы разработки</w:t>
      </w:r>
    </w:p>
    <w:p w14:paraId="59A39A45" w14:textId="0FE02838" w:rsidR="00A12331" w:rsidRPr="00A12331" w:rsidRDefault="00A12331" w:rsidP="00A12331">
      <w:pPr>
        <w:rPr>
          <w:rFonts w:ascii="Times New Roman" w:hAnsi="Times New Roman"/>
          <w:i/>
          <w:iCs/>
          <w:sz w:val="28"/>
          <w:szCs w:val="28"/>
          <w:lang w:eastAsia="ru-RU"/>
        </w:rPr>
      </w:pPr>
      <w:r w:rsidRPr="00A12331">
        <w:rPr>
          <w:rFonts w:ascii="Times New Roman" w:hAnsi="Times New Roman"/>
          <w:i/>
          <w:iCs/>
          <w:sz w:val="28"/>
          <w:szCs w:val="28"/>
          <w:lang w:eastAsia="ru-RU"/>
        </w:rPr>
        <w:t>Таблица 1 –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3609"/>
        <w:gridCol w:w="1570"/>
        <w:gridCol w:w="3651"/>
      </w:tblGrid>
      <w:tr w:rsidR="003251EF" w:rsidRPr="003251EF" w14:paraId="3E1DABC3" w14:textId="77777777" w:rsidTr="00A12331">
        <w:trPr>
          <w:tblHeader/>
        </w:trPr>
        <w:tc>
          <w:tcPr>
            <w:tcW w:w="484" w:type="dxa"/>
          </w:tcPr>
          <w:p w14:paraId="0DF1CCA2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09" w:type="dxa"/>
          </w:tcPr>
          <w:p w14:paraId="10442C5C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570" w:type="dxa"/>
          </w:tcPr>
          <w:p w14:paraId="2266802B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Срок,</w:t>
            </w:r>
          </w:p>
          <w:p w14:paraId="514FB4AE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даты, %</w:t>
            </w:r>
          </w:p>
        </w:tc>
        <w:tc>
          <w:tcPr>
            <w:tcW w:w="3651" w:type="dxa"/>
          </w:tcPr>
          <w:p w14:paraId="79D366DA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Отчетность</w:t>
            </w:r>
          </w:p>
        </w:tc>
      </w:tr>
      <w:tr w:rsidR="003251EF" w:rsidRPr="003251EF" w14:paraId="3349F3C4" w14:textId="77777777" w:rsidTr="00A12331">
        <w:tc>
          <w:tcPr>
            <w:tcW w:w="484" w:type="dxa"/>
          </w:tcPr>
          <w:p w14:paraId="13532758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609" w:type="dxa"/>
          </w:tcPr>
          <w:p w14:paraId="781903BA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технического задания.</w:t>
            </w:r>
          </w:p>
        </w:tc>
        <w:tc>
          <w:tcPr>
            <w:tcW w:w="1570" w:type="dxa"/>
          </w:tcPr>
          <w:p w14:paraId="72B0EF94" w14:textId="4AC5A565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07.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02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.20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-20.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2.20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08E3E818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5 %</w:t>
            </w:r>
          </w:p>
        </w:tc>
        <w:tc>
          <w:tcPr>
            <w:tcW w:w="3651" w:type="dxa"/>
          </w:tcPr>
          <w:p w14:paraId="2A4BA6C7" w14:textId="77777777" w:rsidR="003251EF" w:rsidRPr="003251EF" w:rsidRDefault="003251EF" w:rsidP="00546E47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Утвержденное техническое задание и задание на выпускную квалификационную работу.</w:t>
            </w:r>
          </w:p>
        </w:tc>
      </w:tr>
      <w:tr w:rsidR="003251EF" w:rsidRPr="003251EF" w14:paraId="770E486F" w14:textId="77777777" w:rsidTr="00A12331">
        <w:tc>
          <w:tcPr>
            <w:tcW w:w="484" w:type="dxa"/>
          </w:tcPr>
          <w:p w14:paraId="37196704" w14:textId="4F40E333" w:rsidR="003251EF" w:rsidRPr="003251EF" w:rsidRDefault="00546E47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609" w:type="dxa"/>
          </w:tcPr>
          <w:p w14:paraId="6491E2DC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Анализ требований и уточнение спецификаций (эскизный проект).</w:t>
            </w:r>
          </w:p>
        </w:tc>
        <w:tc>
          <w:tcPr>
            <w:tcW w:w="1570" w:type="dxa"/>
          </w:tcPr>
          <w:p w14:paraId="4BB90D07" w14:textId="0C1D489B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21.02.202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06.03.202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1535B018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13%</w:t>
            </w:r>
          </w:p>
        </w:tc>
        <w:tc>
          <w:tcPr>
            <w:tcW w:w="3651" w:type="dxa"/>
          </w:tcPr>
          <w:p w14:paraId="47B1476F" w14:textId="77777777" w:rsidR="003251EF" w:rsidRPr="003251EF" w:rsidRDefault="003251EF" w:rsidP="00546E47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Спецификации программного обеспечения. </w:t>
            </w:r>
          </w:p>
        </w:tc>
      </w:tr>
      <w:tr w:rsidR="003251EF" w:rsidRPr="003251EF" w14:paraId="0D2A058C" w14:textId="77777777" w:rsidTr="00A12331">
        <w:tc>
          <w:tcPr>
            <w:tcW w:w="484" w:type="dxa"/>
          </w:tcPr>
          <w:p w14:paraId="79FDC5BA" w14:textId="7C901462" w:rsidR="003251EF" w:rsidRPr="003251EF" w:rsidRDefault="00546E47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609" w:type="dxa"/>
          </w:tcPr>
          <w:p w14:paraId="17977712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Проектирование структуры программного обеспечения, проектирование компонентов (технический проект).</w:t>
            </w:r>
          </w:p>
        </w:tc>
        <w:tc>
          <w:tcPr>
            <w:tcW w:w="1570" w:type="dxa"/>
          </w:tcPr>
          <w:p w14:paraId="28BFA2D1" w14:textId="0F5610F4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07.03.202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27.03.202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5AD5E505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20%</w:t>
            </w:r>
          </w:p>
        </w:tc>
        <w:tc>
          <w:tcPr>
            <w:tcW w:w="3651" w:type="dxa"/>
          </w:tcPr>
          <w:p w14:paraId="5ABFDA64" w14:textId="77777777" w:rsidR="003251EF" w:rsidRPr="003251EF" w:rsidRDefault="003251EF" w:rsidP="00546E47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структурная системы и спецификации компонентов. Частичная проектная документация.</w:t>
            </w:r>
          </w:p>
        </w:tc>
      </w:tr>
      <w:tr w:rsidR="003251EF" w:rsidRPr="003251EF" w14:paraId="63A38448" w14:textId="77777777" w:rsidTr="00A12331">
        <w:tc>
          <w:tcPr>
            <w:tcW w:w="484" w:type="dxa"/>
          </w:tcPr>
          <w:p w14:paraId="20238FD2" w14:textId="282EF68D" w:rsidR="003251EF" w:rsidRPr="003251EF" w:rsidRDefault="00546E47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609" w:type="dxa"/>
          </w:tcPr>
          <w:p w14:paraId="0F513B77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Сборка ПП и тестирование.</w:t>
            </w:r>
          </w:p>
        </w:tc>
        <w:tc>
          <w:tcPr>
            <w:tcW w:w="1570" w:type="dxa"/>
          </w:tcPr>
          <w:p w14:paraId="3A630558" w14:textId="5AE69489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28.03.202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24.04.202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03D0D4E4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30%</w:t>
            </w:r>
          </w:p>
        </w:tc>
        <w:tc>
          <w:tcPr>
            <w:tcW w:w="3651" w:type="dxa"/>
          </w:tcPr>
          <w:p w14:paraId="7D83F316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Рабочая версия ПО.</w:t>
            </w:r>
          </w:p>
          <w:p w14:paraId="4A117F0A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Тексты программных компонентов. </w:t>
            </w:r>
          </w:p>
          <w:p w14:paraId="1C4379C7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Тесты, результаты тестирования. </w:t>
            </w:r>
          </w:p>
        </w:tc>
      </w:tr>
      <w:tr w:rsidR="003251EF" w:rsidRPr="003251EF" w14:paraId="270432A5" w14:textId="77777777" w:rsidTr="00A12331">
        <w:tc>
          <w:tcPr>
            <w:tcW w:w="484" w:type="dxa"/>
          </w:tcPr>
          <w:p w14:paraId="1316B8D1" w14:textId="402FDA23" w:rsidR="003251EF" w:rsidRPr="003251EF" w:rsidRDefault="00546E47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3609" w:type="dxa"/>
          </w:tcPr>
          <w:p w14:paraId="69BCEAA9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Разработка документации.</w:t>
            </w:r>
          </w:p>
        </w:tc>
        <w:tc>
          <w:tcPr>
            <w:tcW w:w="1570" w:type="dxa"/>
          </w:tcPr>
          <w:p w14:paraId="0F835334" w14:textId="5E359214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25.04.202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– 22.05.202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0E2E691A" w14:textId="18F6657F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25%</w:t>
            </w:r>
          </w:p>
        </w:tc>
        <w:tc>
          <w:tcPr>
            <w:tcW w:w="3651" w:type="dxa"/>
          </w:tcPr>
          <w:p w14:paraId="2582D3CD" w14:textId="77777777" w:rsidR="003251EF" w:rsidRPr="003251EF" w:rsidRDefault="003251EF" w:rsidP="00546E47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Расчетно-пояснительная записка.</w:t>
            </w:r>
          </w:p>
        </w:tc>
      </w:tr>
    </w:tbl>
    <w:p w14:paraId="484EA7FC" w14:textId="77777777" w:rsidR="00A12331" w:rsidRDefault="00A12331">
      <w:pPr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6FB9310F" w14:textId="77777777" w:rsidR="00A12331" w:rsidRDefault="00A12331">
      <w:pPr>
        <w:rPr>
          <w:rFonts w:ascii="Times New Roman" w:hAnsi="Times New Roman"/>
          <w:i/>
          <w:iCs/>
          <w:sz w:val="28"/>
          <w:szCs w:val="28"/>
          <w:lang w:eastAsia="ru-RU"/>
        </w:rPr>
      </w:pPr>
    </w:p>
    <w:p w14:paraId="715E5090" w14:textId="4D2CBEDD" w:rsidR="00A12331" w:rsidRDefault="00694399">
      <w:r>
        <w:rPr>
          <w:rFonts w:ascii="Times New Roman" w:hAnsi="Times New Roman"/>
          <w:i/>
          <w:iCs/>
          <w:sz w:val="28"/>
          <w:szCs w:val="28"/>
          <w:lang w:eastAsia="ru-RU"/>
        </w:rPr>
        <w:lastRenderedPageBreak/>
        <w:t>Продолжение т</w:t>
      </w:r>
      <w:r w:rsidR="00A12331" w:rsidRPr="00A12331">
        <w:rPr>
          <w:rFonts w:ascii="Times New Roman" w:hAnsi="Times New Roman"/>
          <w:i/>
          <w:iCs/>
          <w:sz w:val="28"/>
          <w:szCs w:val="28"/>
          <w:lang w:eastAsia="ru-RU"/>
        </w:rPr>
        <w:t>аблиц</w:t>
      </w:r>
      <w:r>
        <w:rPr>
          <w:rFonts w:ascii="Times New Roman" w:hAnsi="Times New Roman"/>
          <w:i/>
          <w:iCs/>
          <w:sz w:val="28"/>
          <w:szCs w:val="28"/>
          <w:lang w:eastAsia="ru-RU"/>
        </w:rPr>
        <w:t>ы</w:t>
      </w:r>
      <w:r w:rsidR="00A12331" w:rsidRPr="00A12331">
        <w:rPr>
          <w:rFonts w:ascii="Times New Roman" w:hAnsi="Times New Roman"/>
          <w:i/>
          <w:iCs/>
          <w:sz w:val="28"/>
          <w:szCs w:val="28"/>
          <w:lang w:eastAsia="ru-RU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3609"/>
        <w:gridCol w:w="1570"/>
        <w:gridCol w:w="3651"/>
      </w:tblGrid>
      <w:tr w:rsidR="00A12331" w:rsidRPr="003251EF" w14:paraId="2BD63AF7" w14:textId="77777777" w:rsidTr="00A12331">
        <w:tc>
          <w:tcPr>
            <w:tcW w:w="484" w:type="dxa"/>
          </w:tcPr>
          <w:p w14:paraId="0CC4E8A0" w14:textId="7C388AA0" w:rsidR="00A12331" w:rsidRDefault="00A12331" w:rsidP="00A1233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09" w:type="dxa"/>
          </w:tcPr>
          <w:p w14:paraId="791CEB1C" w14:textId="202B2146" w:rsidR="00A12331" w:rsidRPr="003251EF" w:rsidRDefault="00A12331" w:rsidP="00A12331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570" w:type="dxa"/>
          </w:tcPr>
          <w:p w14:paraId="31A84BBA" w14:textId="77777777" w:rsidR="00A12331" w:rsidRPr="003251EF" w:rsidRDefault="00A12331" w:rsidP="00A1233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Срок,</w:t>
            </w:r>
          </w:p>
          <w:p w14:paraId="657478B9" w14:textId="206DFB7C" w:rsidR="00A12331" w:rsidRPr="003251EF" w:rsidRDefault="00A12331" w:rsidP="00A12331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даты, %</w:t>
            </w:r>
          </w:p>
        </w:tc>
        <w:tc>
          <w:tcPr>
            <w:tcW w:w="3651" w:type="dxa"/>
          </w:tcPr>
          <w:p w14:paraId="40482C3F" w14:textId="36558084" w:rsidR="00A12331" w:rsidRPr="003251EF" w:rsidRDefault="00A12331" w:rsidP="00A12331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Отчетность</w:t>
            </w:r>
          </w:p>
        </w:tc>
      </w:tr>
      <w:tr w:rsidR="003251EF" w:rsidRPr="003251EF" w14:paraId="2626D350" w14:textId="77777777" w:rsidTr="00A12331">
        <w:tc>
          <w:tcPr>
            <w:tcW w:w="484" w:type="dxa"/>
          </w:tcPr>
          <w:p w14:paraId="6717AF3E" w14:textId="7F41E155" w:rsidR="003251EF" w:rsidRPr="003251EF" w:rsidRDefault="00546E47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3609" w:type="dxa"/>
          </w:tcPr>
          <w:p w14:paraId="12AACC6C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Прохождение </w:t>
            </w:r>
            <w:proofErr w:type="spellStart"/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нормоконтроля</w:t>
            </w:r>
            <w:proofErr w:type="spellEnd"/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проверка на антиплагиат, получение рецензии, подготовка доклада и предзащита.</w:t>
            </w:r>
          </w:p>
        </w:tc>
        <w:tc>
          <w:tcPr>
            <w:tcW w:w="1570" w:type="dxa"/>
          </w:tcPr>
          <w:p w14:paraId="3D70F81E" w14:textId="7B460E92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23.05.202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-06.06.202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31EB692C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5 %</w:t>
            </w:r>
          </w:p>
        </w:tc>
        <w:tc>
          <w:tcPr>
            <w:tcW w:w="3651" w:type="dxa"/>
          </w:tcPr>
          <w:p w14:paraId="2F2E8165" w14:textId="77777777" w:rsidR="003251EF" w:rsidRPr="003251EF" w:rsidRDefault="003251EF" w:rsidP="00546E47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Иллюстративный материал, доклад, рецензия, справки о </w:t>
            </w:r>
            <w:proofErr w:type="spellStart"/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нормоконтроле</w:t>
            </w:r>
            <w:proofErr w:type="spellEnd"/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проценте плагиата.</w:t>
            </w:r>
          </w:p>
        </w:tc>
      </w:tr>
      <w:tr w:rsidR="003251EF" w:rsidRPr="003251EF" w14:paraId="724A79C7" w14:textId="77777777" w:rsidTr="00A12331">
        <w:tc>
          <w:tcPr>
            <w:tcW w:w="484" w:type="dxa"/>
          </w:tcPr>
          <w:p w14:paraId="3A8572D0" w14:textId="3284E6FF" w:rsidR="003251EF" w:rsidRPr="003251EF" w:rsidRDefault="00546E47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3609" w:type="dxa"/>
          </w:tcPr>
          <w:p w14:paraId="2C926BBB" w14:textId="77777777" w:rsidR="003251EF" w:rsidRPr="003251EF" w:rsidRDefault="003251EF" w:rsidP="00546E47">
            <w:pPr>
              <w:spacing w:after="0" w:line="360" w:lineRule="auto"/>
              <w:ind w:firstLine="432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выпускной квалификационной работы.</w:t>
            </w:r>
          </w:p>
        </w:tc>
        <w:tc>
          <w:tcPr>
            <w:tcW w:w="1570" w:type="dxa"/>
          </w:tcPr>
          <w:p w14:paraId="083BBA6E" w14:textId="18ADD7A2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07.06.202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3 </w:t>
            </w: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-04.07.202</w:t>
            </w:r>
            <w:r w:rsidR="00546E47" w:rsidRPr="00546E4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  <w:p w14:paraId="766BCB19" w14:textId="77777777" w:rsidR="003251EF" w:rsidRPr="003251EF" w:rsidRDefault="003251EF" w:rsidP="00546E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251E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2%</w:t>
            </w:r>
          </w:p>
        </w:tc>
        <w:tc>
          <w:tcPr>
            <w:tcW w:w="3651" w:type="dxa"/>
          </w:tcPr>
          <w:p w14:paraId="205B86AE" w14:textId="77777777" w:rsidR="003251EF" w:rsidRPr="003251EF" w:rsidRDefault="003251EF" w:rsidP="00546E47">
            <w:pPr>
              <w:spacing w:after="0" w:line="360" w:lineRule="auto"/>
              <w:ind w:firstLine="459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41A8FB40" w14:textId="0ABBAB85" w:rsidR="003251EF" w:rsidRPr="003251EF" w:rsidRDefault="003251EF" w:rsidP="003251EF">
      <w:pPr>
        <w:rPr>
          <w:rFonts w:ascii="Times New Roman" w:hAnsi="Times New Roman"/>
          <w:sz w:val="28"/>
          <w:szCs w:val="28"/>
          <w:lang w:eastAsia="ru-RU"/>
        </w:rPr>
      </w:pPr>
    </w:p>
    <w:p w14:paraId="06F53288" w14:textId="04E38F30" w:rsidR="00636F69" w:rsidRPr="006201CA" w:rsidRDefault="007F16BD" w:rsidP="00AE2DCA">
      <w:pPr>
        <w:pStyle w:val="10"/>
        <w:rPr>
          <w:b w:val="0"/>
          <w:bCs w:val="0"/>
          <w:iCs/>
          <w:caps/>
        </w:rPr>
      </w:pPr>
      <w:r>
        <w:rPr>
          <w:b w:val="0"/>
          <w:bCs w:val="0"/>
          <w:iCs/>
          <w:caps/>
        </w:rPr>
        <w:t>7</w:t>
      </w:r>
      <w:r w:rsidR="00AE2DCA" w:rsidRPr="006201CA">
        <w:rPr>
          <w:b w:val="0"/>
          <w:bCs w:val="0"/>
          <w:iCs/>
          <w:caps/>
        </w:rPr>
        <w:t xml:space="preserve"> Порядок контроля и приемки</w:t>
      </w:r>
    </w:p>
    <w:p w14:paraId="78B9B750" w14:textId="456DABD7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.1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контроля</w:t>
      </w:r>
      <w:r w:rsidR="00144977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</w:p>
    <w:p w14:paraId="07BA6251" w14:textId="77777777" w:rsidR="00B52B85" w:rsidRPr="006201CA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Контроль выполнения осуществляется руководителем еженедельно.</w:t>
      </w:r>
    </w:p>
    <w:p w14:paraId="145A606C" w14:textId="1B663B5D" w:rsidR="00B52B85" w:rsidRPr="006201CA" w:rsidRDefault="005348C0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.2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защиты</w:t>
      </w:r>
      <w:r w:rsidR="00144977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</w:p>
    <w:p w14:paraId="72BB484B" w14:textId="77777777" w:rsidR="00546E47" w:rsidRDefault="00546E47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46E47">
        <w:rPr>
          <w:rFonts w:ascii="Times New Roman" w:eastAsia="Times New Roman" w:hAnsi="Times New Roman"/>
          <w:sz w:val="28"/>
          <w:szCs w:val="28"/>
          <w:lang w:eastAsia="zh-CN"/>
        </w:rPr>
        <w:t>Защита осуществляется перед государственной экзаменационной комиссией (ГЭК).</w:t>
      </w:r>
    </w:p>
    <w:p w14:paraId="7D08928E" w14:textId="7E672D7A" w:rsidR="00144977" w:rsidRDefault="005348C0" w:rsidP="00144977">
      <w:pPr>
        <w:spacing w:after="0" w:line="360" w:lineRule="auto"/>
        <w:ind w:firstLine="720"/>
        <w:jc w:val="both"/>
        <w:rPr>
          <w:sz w:val="28"/>
          <w:szCs w:val="28"/>
        </w:rPr>
      </w:pPr>
      <w:r w:rsidRPr="006201CA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6201CA">
        <w:rPr>
          <w:rFonts w:ascii="Times New Roman" w:eastAsia="Times New Roman" w:hAnsi="Times New Roman"/>
          <w:sz w:val="28"/>
          <w:szCs w:val="28"/>
          <w:lang w:eastAsia="zh-CN"/>
        </w:rPr>
        <w:t xml:space="preserve">.3 </w:t>
      </w:r>
      <w:r w:rsidR="00B52B85" w:rsidRPr="006201C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Срок защиты</w:t>
      </w:r>
      <w:r w:rsidR="00144977">
        <w:rPr>
          <w:sz w:val="28"/>
          <w:szCs w:val="28"/>
        </w:rPr>
        <w:t>.</w:t>
      </w:r>
    </w:p>
    <w:p w14:paraId="5748A2A5" w14:textId="6DF6D574" w:rsidR="00546E47" w:rsidRDefault="00546E47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546E47">
        <w:rPr>
          <w:rFonts w:ascii="Times New Roman" w:eastAsia="Times New Roman" w:hAnsi="Times New Roman"/>
          <w:sz w:val="28"/>
          <w:szCs w:val="28"/>
          <w:lang w:eastAsia="zh-CN"/>
        </w:rPr>
        <w:t>Срок защиты определяется в соответствии с планом заседаний ГЭК.</w:t>
      </w:r>
    </w:p>
    <w:p w14:paraId="3167B555" w14:textId="77777777" w:rsidR="00546E47" w:rsidRDefault="00546E47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F69F351" w14:textId="6AE23BCF" w:rsidR="00636F69" w:rsidRPr="006201CA" w:rsidRDefault="007F16BD" w:rsidP="00AE2DCA">
      <w:pPr>
        <w:pStyle w:val="10"/>
        <w:rPr>
          <w:b w:val="0"/>
          <w:bCs w:val="0"/>
          <w:iCs/>
          <w:caps/>
        </w:rPr>
      </w:pPr>
      <w:r>
        <w:rPr>
          <w:b w:val="0"/>
          <w:bCs w:val="0"/>
          <w:iCs/>
          <w:caps/>
        </w:rPr>
        <w:t>8</w:t>
      </w:r>
      <w:r w:rsidR="00AE2DCA" w:rsidRPr="006201CA">
        <w:rPr>
          <w:b w:val="0"/>
          <w:bCs w:val="0"/>
          <w:iCs/>
          <w:caps/>
        </w:rPr>
        <w:t xml:space="preserve"> Примечание</w:t>
      </w:r>
    </w:p>
    <w:p w14:paraId="1697D3D7" w14:textId="562447BA" w:rsidR="00662465" w:rsidRPr="00694399" w:rsidRDefault="00B52B85" w:rsidP="0014497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6"/>
          <w:szCs w:val="26"/>
          <w:lang w:eastAsia="zh-CN"/>
        </w:rPr>
      </w:pPr>
      <w:r w:rsidRPr="00694399">
        <w:rPr>
          <w:rFonts w:ascii="Times New Roman" w:eastAsia="Times New Roman" w:hAnsi="Times New Roman"/>
          <w:sz w:val="26"/>
          <w:szCs w:val="26"/>
          <w:lang w:eastAsia="zh-CN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14:paraId="2BFBD0C0" w14:textId="55EE697E" w:rsidR="006201CA" w:rsidRPr="006201CA" w:rsidRDefault="006201CA" w:rsidP="006201CA">
      <w:pPr>
        <w:keepNext/>
        <w:tabs>
          <w:tab w:val="num" w:pos="0"/>
        </w:tabs>
        <w:suppressAutoHyphens/>
        <w:spacing w:before="240"/>
        <w:jc w:val="center"/>
        <w:outlineLvl w:val="0"/>
        <w:rPr>
          <w:rFonts w:ascii="Times New Roman" w:eastAsia="Microsoft YaHei" w:hAnsi="Times New Roman" w:cs="Arial"/>
          <w:b/>
          <w:bCs/>
          <w:kern w:val="2"/>
          <w:sz w:val="36"/>
          <w:szCs w:val="36"/>
          <w:lang w:eastAsia="zh-CN" w:bidi="hi-IN"/>
        </w:rPr>
      </w:pPr>
      <w:bookmarkStart w:id="0" w:name="_Toc74220181"/>
      <w:r w:rsidRPr="006201CA"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>СПИСОК ИСПОЛЬЗУЕМ</w:t>
      </w:r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ЫХ</w:t>
      </w:r>
      <w:r w:rsidRPr="006201CA">
        <w:rPr>
          <w:rFonts w:ascii="Times New Roman" w:eastAsia="NSimSun" w:hAnsi="Times New Roman" w:cs="Arial"/>
          <w:kern w:val="2"/>
          <w:sz w:val="28"/>
          <w:szCs w:val="28"/>
          <w:lang w:val="en-US" w:eastAsia="zh-CN" w:bidi="hi-IN"/>
        </w:rPr>
        <w:t xml:space="preserve"> </w:t>
      </w:r>
      <w:bookmarkEnd w:id="0"/>
      <w:r>
        <w:rPr>
          <w:rFonts w:ascii="Times New Roman" w:eastAsia="NSimSun" w:hAnsi="Times New Roman" w:cs="Arial"/>
          <w:kern w:val="2"/>
          <w:sz w:val="28"/>
          <w:szCs w:val="28"/>
          <w:lang w:eastAsia="zh-CN" w:bidi="hi-IN"/>
        </w:rPr>
        <w:t>ИСТОЧНИКОВ</w:t>
      </w:r>
    </w:p>
    <w:p w14:paraId="48E08708" w14:textId="14C0BDA7" w:rsidR="006201CA" w:rsidRPr="0050653E" w:rsidRDefault="006201CA" w:rsidP="0050653E">
      <w:pPr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proofErr w:type="spellStart"/>
      <w:r w:rsidRPr="006201CA">
        <w:rPr>
          <w:rFonts w:ascii="Times New Roman" w:hAnsi="Times New Roman"/>
          <w:sz w:val="28"/>
          <w:szCs w:val="28"/>
        </w:rPr>
        <w:t>ndroid</w:t>
      </w:r>
      <w:proofErr w:type="spellEnd"/>
      <w:r w:rsidRPr="006201CA">
        <w:rPr>
          <w:rFonts w:ascii="Times New Roman" w:hAnsi="Times New Roman"/>
          <w:sz w:val="28"/>
          <w:szCs w:val="28"/>
        </w:rPr>
        <w:t xml:space="preserve">-приложение «Учительский Журнал» [Электронный ресурс]. </w:t>
      </w:r>
      <w:r w:rsidRPr="0050653E">
        <w:rPr>
          <w:rFonts w:ascii="Times New Roman" w:hAnsi="Times New Roman"/>
          <w:sz w:val="28"/>
          <w:szCs w:val="28"/>
          <w:lang w:val="en-US"/>
        </w:rPr>
        <w:t>URL</w:t>
      </w:r>
      <w:r w:rsidRPr="0050653E">
        <w:rPr>
          <w:rFonts w:ascii="Times New Roman" w:hAnsi="Times New Roman"/>
          <w:sz w:val="28"/>
          <w:szCs w:val="28"/>
        </w:rPr>
        <w:t>:</w:t>
      </w:r>
      <w:r w:rsidR="0050653E" w:rsidRPr="0050653E">
        <w:t xml:space="preserve"> </w:t>
      </w:r>
      <w:hyperlink r:id="rId8" w:history="1">
        <w:r w:rsidR="0050653E" w:rsidRPr="00551943">
          <w:rPr>
            <w:rStyle w:val="a4"/>
            <w:rFonts w:ascii="Times New Roman" w:hAnsi="Times New Roman"/>
            <w:sz w:val="28"/>
            <w:szCs w:val="28"/>
          </w:rPr>
          <w:t>https://play.google.com/store/apps/details?id=com.apolosoft.cuadernoprofesor</w:t>
        </w:r>
      </w:hyperlink>
      <w:r w:rsidR="0050653E">
        <w:rPr>
          <w:rFonts w:ascii="Times New Roman" w:hAnsi="Times New Roman"/>
          <w:sz w:val="28"/>
          <w:szCs w:val="28"/>
        </w:rPr>
        <w:t xml:space="preserve"> </w:t>
      </w:r>
      <w:r w:rsidRPr="0050653E">
        <w:rPr>
          <w:rFonts w:ascii="Times New Roman" w:hAnsi="Times New Roman"/>
          <w:sz w:val="28"/>
          <w:szCs w:val="28"/>
        </w:rPr>
        <w:t xml:space="preserve">(Дата обращения: </w:t>
      </w:r>
      <w:r w:rsidR="007F16BD">
        <w:rPr>
          <w:rFonts w:ascii="Times New Roman" w:hAnsi="Times New Roman"/>
          <w:sz w:val="28"/>
          <w:szCs w:val="28"/>
        </w:rPr>
        <w:t>30</w:t>
      </w:r>
      <w:r w:rsidRPr="0050653E">
        <w:rPr>
          <w:rFonts w:ascii="Times New Roman" w:hAnsi="Times New Roman"/>
          <w:sz w:val="28"/>
          <w:szCs w:val="28"/>
        </w:rPr>
        <w:t>.</w:t>
      </w:r>
      <w:r w:rsidR="007F16BD">
        <w:rPr>
          <w:rFonts w:ascii="Times New Roman" w:hAnsi="Times New Roman"/>
          <w:sz w:val="28"/>
          <w:szCs w:val="28"/>
        </w:rPr>
        <w:t>11</w:t>
      </w:r>
      <w:r w:rsidRPr="0050653E">
        <w:rPr>
          <w:rFonts w:ascii="Times New Roman" w:hAnsi="Times New Roman"/>
          <w:sz w:val="28"/>
          <w:szCs w:val="28"/>
        </w:rPr>
        <w:t>.202</w:t>
      </w:r>
      <w:r w:rsidR="007F16BD">
        <w:rPr>
          <w:rFonts w:ascii="Times New Roman" w:hAnsi="Times New Roman"/>
          <w:sz w:val="28"/>
          <w:szCs w:val="28"/>
        </w:rPr>
        <w:t>2</w:t>
      </w:r>
      <w:r w:rsidRPr="0050653E">
        <w:rPr>
          <w:rFonts w:ascii="Times New Roman" w:hAnsi="Times New Roman"/>
          <w:sz w:val="28"/>
          <w:szCs w:val="28"/>
        </w:rPr>
        <w:t>).</w:t>
      </w:r>
    </w:p>
    <w:sectPr w:rsidR="006201CA" w:rsidRPr="0050653E" w:rsidSect="003B1D06">
      <w:footerReference w:type="default" r:id="rId9"/>
      <w:footerReference w:type="first" r:id="rId1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41A2" w14:textId="77777777" w:rsidR="00C07ABA" w:rsidRDefault="00C07ABA" w:rsidP="0006392D">
      <w:pPr>
        <w:spacing w:after="0"/>
      </w:pPr>
      <w:r>
        <w:separator/>
      </w:r>
    </w:p>
  </w:endnote>
  <w:endnote w:type="continuationSeparator" w:id="0">
    <w:p w14:paraId="4E114464" w14:textId="77777777" w:rsidR="00C07ABA" w:rsidRDefault="00C07ABA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4123160"/>
      <w:docPartObj>
        <w:docPartGallery w:val="Page Numbers (Bottom of Page)"/>
        <w:docPartUnique/>
      </w:docPartObj>
    </w:sdtPr>
    <w:sdtEndPr/>
    <w:sdtContent>
      <w:p w14:paraId="1DF4C757" w14:textId="7A340391" w:rsidR="00A9686D" w:rsidRDefault="00A968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571BD6" w14:textId="77777777" w:rsidR="009A3A5F" w:rsidRDefault="009A3A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F9C4" w14:textId="4F302F45" w:rsidR="009A3A5F" w:rsidRDefault="009A3A5F" w:rsidP="009A3A5F">
    <w:pPr>
      <w:pStyle w:val="aa"/>
      <w:jc w:val="center"/>
    </w:pPr>
  </w:p>
  <w:p w14:paraId="7A21A177" w14:textId="77777777" w:rsidR="009A3A5F" w:rsidRDefault="009A3A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CF31" w14:textId="77777777" w:rsidR="00C07ABA" w:rsidRDefault="00C07ABA" w:rsidP="0006392D">
      <w:pPr>
        <w:spacing w:after="0"/>
      </w:pPr>
      <w:r>
        <w:separator/>
      </w:r>
    </w:p>
  </w:footnote>
  <w:footnote w:type="continuationSeparator" w:id="0">
    <w:p w14:paraId="59990D5A" w14:textId="77777777" w:rsidR="00C07ABA" w:rsidRDefault="00C07ABA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1BF6F3FA"/>
    <w:lvl w:ilvl="0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417D0"/>
    <w:multiLevelType w:val="hybridMultilevel"/>
    <w:tmpl w:val="1F742DEC"/>
    <w:lvl w:ilvl="0" w:tplc="DADE0D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461496"/>
    <w:multiLevelType w:val="hybridMultilevel"/>
    <w:tmpl w:val="D27EBF1E"/>
    <w:lvl w:ilvl="0" w:tplc="F49C9AD8">
      <w:start w:val="2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1151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0AC8"/>
    <w:rsid w:val="00034113"/>
    <w:rsid w:val="00034F58"/>
    <w:rsid w:val="00036C9F"/>
    <w:rsid w:val="00040971"/>
    <w:rsid w:val="00042353"/>
    <w:rsid w:val="000437DE"/>
    <w:rsid w:val="000469FF"/>
    <w:rsid w:val="000477A6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5F16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44977"/>
    <w:rsid w:val="00152464"/>
    <w:rsid w:val="0015348E"/>
    <w:rsid w:val="00153EC4"/>
    <w:rsid w:val="00154B49"/>
    <w:rsid w:val="00156223"/>
    <w:rsid w:val="001568FB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A7D4F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800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7D2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A7E64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5A8B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1E87"/>
    <w:rsid w:val="00312228"/>
    <w:rsid w:val="00315E9D"/>
    <w:rsid w:val="003165BB"/>
    <w:rsid w:val="003204A3"/>
    <w:rsid w:val="003210A8"/>
    <w:rsid w:val="003223CF"/>
    <w:rsid w:val="00322542"/>
    <w:rsid w:val="00322FB2"/>
    <w:rsid w:val="003251EF"/>
    <w:rsid w:val="003306BA"/>
    <w:rsid w:val="0033232F"/>
    <w:rsid w:val="003326DF"/>
    <w:rsid w:val="00332B25"/>
    <w:rsid w:val="0033324D"/>
    <w:rsid w:val="0034104F"/>
    <w:rsid w:val="0034383A"/>
    <w:rsid w:val="00343A59"/>
    <w:rsid w:val="00346DA3"/>
    <w:rsid w:val="003508E5"/>
    <w:rsid w:val="00355878"/>
    <w:rsid w:val="00356628"/>
    <w:rsid w:val="0035784B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337"/>
    <w:rsid w:val="00373C35"/>
    <w:rsid w:val="003778E6"/>
    <w:rsid w:val="003823D6"/>
    <w:rsid w:val="00384A00"/>
    <w:rsid w:val="0039014D"/>
    <w:rsid w:val="00390E48"/>
    <w:rsid w:val="00391EAB"/>
    <w:rsid w:val="00393303"/>
    <w:rsid w:val="00393E01"/>
    <w:rsid w:val="00394FE3"/>
    <w:rsid w:val="003A2CE9"/>
    <w:rsid w:val="003A5E7E"/>
    <w:rsid w:val="003A6BD1"/>
    <w:rsid w:val="003A7C27"/>
    <w:rsid w:val="003B1D06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C62A0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8D5"/>
    <w:rsid w:val="00420DF5"/>
    <w:rsid w:val="00423A4A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2A2"/>
    <w:rsid w:val="004524BA"/>
    <w:rsid w:val="0045253A"/>
    <w:rsid w:val="00454700"/>
    <w:rsid w:val="0045498C"/>
    <w:rsid w:val="00454F1A"/>
    <w:rsid w:val="00461B6F"/>
    <w:rsid w:val="0046778C"/>
    <w:rsid w:val="00467917"/>
    <w:rsid w:val="00470570"/>
    <w:rsid w:val="00471432"/>
    <w:rsid w:val="0047202D"/>
    <w:rsid w:val="004733CF"/>
    <w:rsid w:val="0047522F"/>
    <w:rsid w:val="004760BC"/>
    <w:rsid w:val="00484667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5376"/>
    <w:rsid w:val="004B60D0"/>
    <w:rsid w:val="004B72FA"/>
    <w:rsid w:val="004C011A"/>
    <w:rsid w:val="004C178E"/>
    <w:rsid w:val="004C25BF"/>
    <w:rsid w:val="004C3597"/>
    <w:rsid w:val="004C7CB8"/>
    <w:rsid w:val="004D2FD4"/>
    <w:rsid w:val="004D72CF"/>
    <w:rsid w:val="004E12F6"/>
    <w:rsid w:val="004E24BC"/>
    <w:rsid w:val="004E25CA"/>
    <w:rsid w:val="004E4CD0"/>
    <w:rsid w:val="004E533F"/>
    <w:rsid w:val="004E53F9"/>
    <w:rsid w:val="004E6932"/>
    <w:rsid w:val="004F47CE"/>
    <w:rsid w:val="005001AD"/>
    <w:rsid w:val="005055F3"/>
    <w:rsid w:val="00505BAC"/>
    <w:rsid w:val="0050653E"/>
    <w:rsid w:val="00507D42"/>
    <w:rsid w:val="0051316D"/>
    <w:rsid w:val="005138A8"/>
    <w:rsid w:val="00514CEC"/>
    <w:rsid w:val="0052151E"/>
    <w:rsid w:val="005225C9"/>
    <w:rsid w:val="005226EE"/>
    <w:rsid w:val="005253E7"/>
    <w:rsid w:val="00526357"/>
    <w:rsid w:val="0052675B"/>
    <w:rsid w:val="0052677E"/>
    <w:rsid w:val="005272D9"/>
    <w:rsid w:val="00531DAB"/>
    <w:rsid w:val="00532A5A"/>
    <w:rsid w:val="00532CBF"/>
    <w:rsid w:val="00532E0B"/>
    <w:rsid w:val="005348C0"/>
    <w:rsid w:val="00537B84"/>
    <w:rsid w:val="00542942"/>
    <w:rsid w:val="00546E47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3910"/>
    <w:rsid w:val="005E54E6"/>
    <w:rsid w:val="005E55BF"/>
    <w:rsid w:val="005E6705"/>
    <w:rsid w:val="005E690C"/>
    <w:rsid w:val="005E6E67"/>
    <w:rsid w:val="005F12FE"/>
    <w:rsid w:val="005F1860"/>
    <w:rsid w:val="005F2C73"/>
    <w:rsid w:val="005F42B9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01CA"/>
    <w:rsid w:val="00622802"/>
    <w:rsid w:val="0062373C"/>
    <w:rsid w:val="00623AB8"/>
    <w:rsid w:val="00630DAD"/>
    <w:rsid w:val="006351E2"/>
    <w:rsid w:val="00635830"/>
    <w:rsid w:val="00636F69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5503"/>
    <w:rsid w:val="006760CF"/>
    <w:rsid w:val="00676C0D"/>
    <w:rsid w:val="0068224D"/>
    <w:rsid w:val="00685FCD"/>
    <w:rsid w:val="0069142C"/>
    <w:rsid w:val="00694399"/>
    <w:rsid w:val="00696D00"/>
    <w:rsid w:val="00696DE6"/>
    <w:rsid w:val="00696FE3"/>
    <w:rsid w:val="006A04DD"/>
    <w:rsid w:val="006A1194"/>
    <w:rsid w:val="006A237C"/>
    <w:rsid w:val="006A3D03"/>
    <w:rsid w:val="006A4B89"/>
    <w:rsid w:val="006A761A"/>
    <w:rsid w:val="006B031B"/>
    <w:rsid w:val="006B27DF"/>
    <w:rsid w:val="006B76D7"/>
    <w:rsid w:val="006C0774"/>
    <w:rsid w:val="006C0B5E"/>
    <w:rsid w:val="006C31DA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630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3FB1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B7DB6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09C4"/>
    <w:rsid w:val="007E17E8"/>
    <w:rsid w:val="007E43D6"/>
    <w:rsid w:val="007E71F7"/>
    <w:rsid w:val="007E7BD9"/>
    <w:rsid w:val="007F095B"/>
    <w:rsid w:val="007F0C6D"/>
    <w:rsid w:val="007F0E2C"/>
    <w:rsid w:val="007F16B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3E09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4BF5"/>
    <w:rsid w:val="00887345"/>
    <w:rsid w:val="00887F4D"/>
    <w:rsid w:val="008A132E"/>
    <w:rsid w:val="008A256B"/>
    <w:rsid w:val="008A424D"/>
    <w:rsid w:val="008A5ABE"/>
    <w:rsid w:val="008A6896"/>
    <w:rsid w:val="008B0C88"/>
    <w:rsid w:val="008B2B7D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6AE8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2F30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034"/>
    <w:rsid w:val="00950D23"/>
    <w:rsid w:val="009626C5"/>
    <w:rsid w:val="00966F74"/>
    <w:rsid w:val="00970C6C"/>
    <w:rsid w:val="00970F0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3534"/>
    <w:rsid w:val="00994651"/>
    <w:rsid w:val="009948EC"/>
    <w:rsid w:val="009961AE"/>
    <w:rsid w:val="00996D59"/>
    <w:rsid w:val="009A3A5F"/>
    <w:rsid w:val="009A3EEF"/>
    <w:rsid w:val="009A7E41"/>
    <w:rsid w:val="009B3246"/>
    <w:rsid w:val="009B4C96"/>
    <w:rsid w:val="009B7373"/>
    <w:rsid w:val="009C368A"/>
    <w:rsid w:val="009D15D6"/>
    <w:rsid w:val="009D1E7F"/>
    <w:rsid w:val="009D3248"/>
    <w:rsid w:val="009D3FC2"/>
    <w:rsid w:val="009D6C03"/>
    <w:rsid w:val="009E0894"/>
    <w:rsid w:val="009E3E62"/>
    <w:rsid w:val="009E6CCA"/>
    <w:rsid w:val="009F0D4A"/>
    <w:rsid w:val="009F13FB"/>
    <w:rsid w:val="009F224B"/>
    <w:rsid w:val="009F2366"/>
    <w:rsid w:val="009F26C3"/>
    <w:rsid w:val="009F6DD0"/>
    <w:rsid w:val="00A00173"/>
    <w:rsid w:val="00A00416"/>
    <w:rsid w:val="00A0174D"/>
    <w:rsid w:val="00A0365A"/>
    <w:rsid w:val="00A06810"/>
    <w:rsid w:val="00A06C6D"/>
    <w:rsid w:val="00A10283"/>
    <w:rsid w:val="00A12331"/>
    <w:rsid w:val="00A1337C"/>
    <w:rsid w:val="00A2073E"/>
    <w:rsid w:val="00A23B6B"/>
    <w:rsid w:val="00A24BBA"/>
    <w:rsid w:val="00A26CD4"/>
    <w:rsid w:val="00A272F8"/>
    <w:rsid w:val="00A32283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61F3"/>
    <w:rsid w:val="00A7751C"/>
    <w:rsid w:val="00A80A06"/>
    <w:rsid w:val="00A86C09"/>
    <w:rsid w:val="00A86FA8"/>
    <w:rsid w:val="00A87BBA"/>
    <w:rsid w:val="00A9295E"/>
    <w:rsid w:val="00A92DC1"/>
    <w:rsid w:val="00A9418F"/>
    <w:rsid w:val="00A96420"/>
    <w:rsid w:val="00A9686D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9E4"/>
    <w:rsid w:val="00AC4D74"/>
    <w:rsid w:val="00AC53A3"/>
    <w:rsid w:val="00AC588D"/>
    <w:rsid w:val="00AC61E7"/>
    <w:rsid w:val="00AC7EC8"/>
    <w:rsid w:val="00AD75A2"/>
    <w:rsid w:val="00AD78C0"/>
    <w:rsid w:val="00AE0BCB"/>
    <w:rsid w:val="00AE2DCA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0EAC"/>
    <w:rsid w:val="00B33310"/>
    <w:rsid w:val="00B34926"/>
    <w:rsid w:val="00B35C04"/>
    <w:rsid w:val="00B41593"/>
    <w:rsid w:val="00B4270D"/>
    <w:rsid w:val="00B43045"/>
    <w:rsid w:val="00B46E08"/>
    <w:rsid w:val="00B47469"/>
    <w:rsid w:val="00B509FA"/>
    <w:rsid w:val="00B52B85"/>
    <w:rsid w:val="00B540C1"/>
    <w:rsid w:val="00B5633C"/>
    <w:rsid w:val="00B567F6"/>
    <w:rsid w:val="00B57044"/>
    <w:rsid w:val="00B57B64"/>
    <w:rsid w:val="00B62222"/>
    <w:rsid w:val="00B6477E"/>
    <w:rsid w:val="00B64A45"/>
    <w:rsid w:val="00B658C1"/>
    <w:rsid w:val="00B66225"/>
    <w:rsid w:val="00B67180"/>
    <w:rsid w:val="00B70A7A"/>
    <w:rsid w:val="00B82322"/>
    <w:rsid w:val="00B84151"/>
    <w:rsid w:val="00B87B41"/>
    <w:rsid w:val="00B91CA4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07ABA"/>
    <w:rsid w:val="00C17373"/>
    <w:rsid w:val="00C1785A"/>
    <w:rsid w:val="00C240C1"/>
    <w:rsid w:val="00C24828"/>
    <w:rsid w:val="00C270C4"/>
    <w:rsid w:val="00C271F6"/>
    <w:rsid w:val="00C33F39"/>
    <w:rsid w:val="00C34F0B"/>
    <w:rsid w:val="00C36478"/>
    <w:rsid w:val="00C379A7"/>
    <w:rsid w:val="00C37AAA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44DE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66E"/>
    <w:rsid w:val="00CD4A66"/>
    <w:rsid w:val="00CD657A"/>
    <w:rsid w:val="00CE1502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06E30"/>
    <w:rsid w:val="00D13039"/>
    <w:rsid w:val="00D14159"/>
    <w:rsid w:val="00D14164"/>
    <w:rsid w:val="00D14CFA"/>
    <w:rsid w:val="00D226AA"/>
    <w:rsid w:val="00D23530"/>
    <w:rsid w:val="00D23F37"/>
    <w:rsid w:val="00D26979"/>
    <w:rsid w:val="00D33B71"/>
    <w:rsid w:val="00D35AB4"/>
    <w:rsid w:val="00D43639"/>
    <w:rsid w:val="00D4416B"/>
    <w:rsid w:val="00D45324"/>
    <w:rsid w:val="00D46ACF"/>
    <w:rsid w:val="00D514EF"/>
    <w:rsid w:val="00D51ED2"/>
    <w:rsid w:val="00D52928"/>
    <w:rsid w:val="00D55BC2"/>
    <w:rsid w:val="00D57BD4"/>
    <w:rsid w:val="00D601FA"/>
    <w:rsid w:val="00D61EDE"/>
    <w:rsid w:val="00D638AD"/>
    <w:rsid w:val="00D64917"/>
    <w:rsid w:val="00D70F08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19AC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D7B07"/>
    <w:rsid w:val="00DE44C3"/>
    <w:rsid w:val="00DE548B"/>
    <w:rsid w:val="00DF285C"/>
    <w:rsid w:val="00DF34A4"/>
    <w:rsid w:val="00DF7ECC"/>
    <w:rsid w:val="00E02341"/>
    <w:rsid w:val="00E03F8E"/>
    <w:rsid w:val="00E04D12"/>
    <w:rsid w:val="00E050B2"/>
    <w:rsid w:val="00E05280"/>
    <w:rsid w:val="00E077D2"/>
    <w:rsid w:val="00E1563D"/>
    <w:rsid w:val="00E2089B"/>
    <w:rsid w:val="00E20994"/>
    <w:rsid w:val="00E21618"/>
    <w:rsid w:val="00E21CC8"/>
    <w:rsid w:val="00E22CF5"/>
    <w:rsid w:val="00E23E3A"/>
    <w:rsid w:val="00E24CB9"/>
    <w:rsid w:val="00E264FC"/>
    <w:rsid w:val="00E366E6"/>
    <w:rsid w:val="00E368CD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3BA6"/>
    <w:rsid w:val="00E851AF"/>
    <w:rsid w:val="00E86B2C"/>
    <w:rsid w:val="00E874A2"/>
    <w:rsid w:val="00E91380"/>
    <w:rsid w:val="00E91C54"/>
    <w:rsid w:val="00E941B6"/>
    <w:rsid w:val="00E944E9"/>
    <w:rsid w:val="00E953C8"/>
    <w:rsid w:val="00E9584D"/>
    <w:rsid w:val="00E9740A"/>
    <w:rsid w:val="00EA19B6"/>
    <w:rsid w:val="00EA27B3"/>
    <w:rsid w:val="00EA630A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38DB"/>
    <w:rsid w:val="00F25A63"/>
    <w:rsid w:val="00F25C03"/>
    <w:rsid w:val="00F27AA4"/>
    <w:rsid w:val="00F27E9D"/>
    <w:rsid w:val="00F31327"/>
    <w:rsid w:val="00F31DD8"/>
    <w:rsid w:val="00F32BC6"/>
    <w:rsid w:val="00F33794"/>
    <w:rsid w:val="00F45CEA"/>
    <w:rsid w:val="00F51A38"/>
    <w:rsid w:val="00F5249F"/>
    <w:rsid w:val="00F55380"/>
    <w:rsid w:val="00F606D0"/>
    <w:rsid w:val="00F60DCC"/>
    <w:rsid w:val="00F6119F"/>
    <w:rsid w:val="00F66059"/>
    <w:rsid w:val="00F7105F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2F69"/>
    <w:rsid w:val="00FA4CFD"/>
    <w:rsid w:val="00FA7701"/>
    <w:rsid w:val="00FB0F23"/>
    <w:rsid w:val="00FB24F8"/>
    <w:rsid w:val="00FB47E9"/>
    <w:rsid w:val="00FB602C"/>
    <w:rsid w:val="00FC1BBF"/>
    <w:rsid w:val="00FC22E4"/>
    <w:rsid w:val="00FC2EA6"/>
    <w:rsid w:val="00FC3DC7"/>
    <w:rsid w:val="00FC7BF9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52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2">
    <w:name w:val="Body Text Indent 3"/>
    <w:basedOn w:val="a"/>
    <w:link w:val="33"/>
    <w:uiPriority w:val="99"/>
    <w:semiHidden/>
    <w:unhideWhenUsed/>
    <w:rsid w:val="003251EF"/>
    <w:pPr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3251EF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polosoft.cuadernoprofes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EF95-5BC2-4017-9379-4229E955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142</cp:revision>
  <cp:lastPrinted>2022-12-01T05:58:00Z</cp:lastPrinted>
  <dcterms:created xsi:type="dcterms:W3CDTF">2019-12-10T20:29:00Z</dcterms:created>
  <dcterms:modified xsi:type="dcterms:W3CDTF">2022-12-31T12:42:00Z</dcterms:modified>
</cp:coreProperties>
</file>