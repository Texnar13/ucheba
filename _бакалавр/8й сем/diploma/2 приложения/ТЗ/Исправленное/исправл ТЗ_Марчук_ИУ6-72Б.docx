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37D1" w14:textId="77777777" w:rsidR="001A0F43" w:rsidRPr="001A0F43" w:rsidRDefault="001A0F43" w:rsidP="001A0F43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1A0F43">
        <w:rPr>
          <w:rFonts w:ascii="Times New Roman" w:eastAsia="Times New Roman" w:hAnsi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71E329B" w14:textId="77777777" w:rsidR="001A0F43" w:rsidRPr="001A0F43" w:rsidRDefault="001A0F43" w:rsidP="001A0F43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1A0F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2C882A71" w14:textId="77777777" w:rsidR="001A0F43" w:rsidRPr="001A0F43" w:rsidRDefault="001A0F43" w:rsidP="001A0F43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1A0F43">
        <w:rPr>
          <w:rFonts w:ascii="Times New Roman" w:eastAsia="Times New Roman" w:hAnsi="Times New Roman"/>
          <w:b/>
          <w:sz w:val="24"/>
          <w:szCs w:val="24"/>
          <w:lang w:eastAsia="ru-RU"/>
        </w:rPr>
        <w:t>высшего образования</w:t>
      </w:r>
    </w:p>
    <w:p w14:paraId="7ED10B7C" w14:textId="77777777" w:rsidR="001A0F43" w:rsidRPr="001A0F43" w:rsidRDefault="001A0F43" w:rsidP="001A0F43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1A0F43">
        <w:rPr>
          <w:rFonts w:ascii="Times New Roman" w:eastAsia="Times New Roman" w:hAnsi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14:paraId="34B29D77" w14:textId="77777777" w:rsidR="001A0F43" w:rsidRPr="001A0F43" w:rsidRDefault="001A0F43" w:rsidP="001A0F43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1A0F43">
        <w:rPr>
          <w:rFonts w:ascii="Times New Roman" w:eastAsia="Times New Roman" w:hAnsi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14:paraId="434FBD2A" w14:textId="77777777" w:rsidR="001A0F43" w:rsidRPr="001A0F43" w:rsidRDefault="001A0F43" w:rsidP="001A0F43">
      <w:pPr>
        <w:pBdr>
          <w:bottom w:val="thinThickSmallGap" w:sz="24" w:space="1" w:color="auto"/>
        </w:pBdr>
        <w:spacing w:after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1A0F43">
        <w:rPr>
          <w:rFonts w:ascii="Times New Roman" w:eastAsia="Times New Roman" w:hAnsi="Times New Roman"/>
          <w:b/>
          <w:sz w:val="24"/>
          <w:szCs w:val="24"/>
          <w:lang w:eastAsia="ru-RU"/>
        </w:rPr>
        <w:t>(МГТУ им. Н.Э. Баумана)</w:t>
      </w:r>
    </w:p>
    <w:p w14:paraId="6518D36A" w14:textId="77777777" w:rsidR="001A0F43" w:rsidRPr="001A0F43" w:rsidRDefault="001A0F43" w:rsidP="001A0F43">
      <w:pPr>
        <w:spacing w:after="0"/>
        <w:jc w:val="center"/>
        <w:rPr>
          <w:rFonts w:ascii="Times New Roman" w:eastAsia="Times New Roman" w:hAnsi="Times New Roman"/>
          <w:b/>
          <w:sz w:val="14"/>
          <w:szCs w:val="24"/>
          <w:lang w:eastAsia="ru-RU"/>
        </w:rPr>
      </w:pPr>
    </w:p>
    <w:p w14:paraId="04737D93" w14:textId="77777777" w:rsidR="001A0F43" w:rsidRPr="001A0F43" w:rsidRDefault="001A0F43" w:rsidP="001A0F43">
      <w:pPr>
        <w:spacing w:after="0" w:line="360" w:lineRule="auto"/>
        <w:ind w:right="99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1A0F43">
        <w:rPr>
          <w:rFonts w:ascii="Times New Roman" w:eastAsia="Times New Roman" w:hAnsi="Times New Roman"/>
          <w:sz w:val="24"/>
          <w:szCs w:val="24"/>
          <w:lang w:eastAsia="ru-RU"/>
        </w:rPr>
        <w:t xml:space="preserve">       УТВЕРЖДАЮ</w:t>
      </w:r>
    </w:p>
    <w:p w14:paraId="5DA531BD" w14:textId="77777777" w:rsidR="001A0F43" w:rsidRPr="001A0F43" w:rsidRDefault="001A0F43" w:rsidP="001A0F43">
      <w:pPr>
        <w:spacing w:after="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1A0F43">
        <w:rPr>
          <w:rFonts w:ascii="Times New Roman" w:eastAsia="Times New Roman" w:hAnsi="Times New Roman"/>
          <w:sz w:val="24"/>
          <w:szCs w:val="24"/>
          <w:lang w:eastAsia="ru-RU"/>
        </w:rPr>
        <w:t>Заведующий кафедрой ___</w:t>
      </w:r>
      <w:r w:rsidRPr="001A0F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ИУ6</w:t>
      </w:r>
      <w:r w:rsidRPr="001A0F43">
        <w:rPr>
          <w:rFonts w:ascii="Times New Roman" w:eastAsia="Times New Roman" w:hAnsi="Times New Roman"/>
          <w:sz w:val="24"/>
          <w:szCs w:val="24"/>
          <w:lang w:eastAsia="ru-RU"/>
        </w:rPr>
        <w:t>___</w:t>
      </w:r>
    </w:p>
    <w:p w14:paraId="2572087D" w14:textId="77777777" w:rsidR="001A0F43" w:rsidRPr="001A0F43" w:rsidRDefault="001A0F43" w:rsidP="001A0F43">
      <w:pPr>
        <w:spacing w:after="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2BC5B4F" w14:textId="77777777" w:rsidR="001A0F43" w:rsidRPr="001A0F43" w:rsidRDefault="001A0F43" w:rsidP="001A0F43">
      <w:pPr>
        <w:spacing w:after="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1A0F43">
        <w:rPr>
          <w:rFonts w:ascii="Times New Roman" w:eastAsia="Times New Roman" w:hAnsi="Times New Roman"/>
          <w:sz w:val="24"/>
          <w:szCs w:val="24"/>
          <w:lang w:eastAsia="ru-RU"/>
        </w:rPr>
        <w:t>_____________</w:t>
      </w:r>
      <w:proofErr w:type="gramStart"/>
      <w:r w:rsidRPr="001A0F43">
        <w:rPr>
          <w:rFonts w:ascii="Times New Roman" w:eastAsia="Times New Roman" w:hAnsi="Times New Roman"/>
          <w:sz w:val="24"/>
          <w:szCs w:val="24"/>
          <w:lang w:eastAsia="ru-RU"/>
        </w:rPr>
        <w:t xml:space="preserve">_  </w:t>
      </w:r>
      <w:r w:rsidRPr="001A0F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А.В.</w:t>
      </w:r>
      <w:proofErr w:type="gramEnd"/>
      <w:r w:rsidRPr="001A0F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Пролетарский</w:t>
      </w:r>
    </w:p>
    <w:p w14:paraId="2F07AC82" w14:textId="77777777" w:rsidR="001A0F43" w:rsidRPr="001A0F43" w:rsidRDefault="001A0F43" w:rsidP="001A0F43">
      <w:pPr>
        <w:spacing w:after="0" w:line="360" w:lineRule="auto"/>
        <w:ind w:right="281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1A0F43">
        <w:rPr>
          <w:rFonts w:ascii="Times New Roman" w:eastAsia="Times New Roman" w:hAnsi="Times New Roman"/>
          <w:sz w:val="24"/>
          <w:szCs w:val="24"/>
          <w:lang w:eastAsia="ru-RU"/>
        </w:rPr>
        <w:t xml:space="preserve"> « __ » ____________ 2023 г.</w:t>
      </w:r>
    </w:p>
    <w:p w14:paraId="5471C3A7" w14:textId="77777777" w:rsidR="001A0F43" w:rsidRPr="001A0F43" w:rsidRDefault="001A0F43" w:rsidP="001A0F4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B6BC200" w14:textId="77777777" w:rsidR="001A0F43" w:rsidRP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5FFE35CB" w14:textId="77777777" w:rsidR="001A0F43" w:rsidRP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366284A3" w14:textId="77777777" w:rsidR="001A0F43" w:rsidRP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32"/>
          <w:szCs w:val="32"/>
          <w:lang w:eastAsia="ru-RU"/>
        </w:rPr>
      </w:pPr>
    </w:p>
    <w:p w14:paraId="7C873D86" w14:textId="77777777" w:rsidR="001A0F43" w:rsidRP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6B50357D" w14:textId="77777777" w:rsidR="001A0F43" w:rsidRP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7F20E754" w14:textId="77777777" w:rsidR="001A0F43" w:rsidRP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2C578983" w14:textId="77777777" w:rsidR="001A0F43" w:rsidRP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35433424" w14:textId="77777777" w:rsidR="001A0F43" w:rsidRP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6E3422D7" w14:textId="77777777" w:rsidR="001A0F43" w:rsidRPr="001A0F43" w:rsidRDefault="001A0F43" w:rsidP="001A0F43">
      <w:pPr>
        <w:spacing w:after="0"/>
        <w:jc w:val="center"/>
        <w:rPr>
          <w:rFonts w:ascii="Times New Roman" w:eastAsia="Times New Roman" w:hAnsi="Times New Roman"/>
          <w:caps/>
          <w:sz w:val="28"/>
          <w:szCs w:val="24"/>
          <w:lang w:eastAsia="ru-RU"/>
        </w:rPr>
      </w:pPr>
    </w:p>
    <w:p w14:paraId="6129832C" w14:textId="1C041DB2" w:rsidR="001A0F43" w:rsidRPr="001A0F43" w:rsidRDefault="001A0F43" w:rsidP="001A0F43">
      <w:pPr>
        <w:spacing w:after="0"/>
        <w:jc w:val="center"/>
        <w:rPr>
          <w:rFonts w:ascii="Times New Roman" w:eastAsia="Times New Roman" w:hAnsi="Times New Roman"/>
          <w:caps/>
          <w:sz w:val="28"/>
          <w:szCs w:val="24"/>
          <w:lang w:eastAsia="ru-RU"/>
        </w:rPr>
      </w:pPr>
      <w:r w:rsidRPr="001A0F43">
        <w:rPr>
          <w:rFonts w:ascii="Times New Roman" w:eastAsia="Times New Roman" w:hAnsi="Times New Roman"/>
          <w:caps/>
          <w:sz w:val="28"/>
          <w:szCs w:val="24"/>
          <w:lang w:eastAsia="ru-RU"/>
        </w:rPr>
        <w:t xml:space="preserve">МОБИЛЬНОЕ ПРИЛОЖЕНИЕ «ПОМОЩНИК УЧИТЕЛЯ» </w:t>
      </w:r>
    </w:p>
    <w:p w14:paraId="109A0C93" w14:textId="77777777" w:rsidR="001A0F43" w:rsidRPr="00232540" w:rsidRDefault="001A0F43" w:rsidP="001A0F43">
      <w:pPr>
        <w:spacing w:after="0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</w:p>
    <w:p w14:paraId="00E111DD" w14:textId="77777777" w:rsidR="001A0F43" w:rsidRPr="00232540" w:rsidRDefault="001A0F43" w:rsidP="001A0F43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2540">
        <w:rPr>
          <w:rFonts w:ascii="Times New Roman" w:eastAsia="Times New Roman" w:hAnsi="Times New Roman"/>
          <w:sz w:val="28"/>
          <w:szCs w:val="28"/>
          <w:lang w:eastAsia="ru-RU"/>
        </w:rPr>
        <w:t xml:space="preserve">Техническое задание </w:t>
      </w:r>
    </w:p>
    <w:p w14:paraId="5576F013" w14:textId="77777777" w:rsidR="001A0F43" w:rsidRPr="00232540" w:rsidRDefault="001A0F43" w:rsidP="001A0F43">
      <w:pPr>
        <w:spacing w:after="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</w:p>
    <w:p w14:paraId="4EE4E9DC" w14:textId="10BD8874" w:rsidR="001A0F43" w:rsidRPr="00232540" w:rsidRDefault="001A0F43" w:rsidP="001A0F43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2540">
        <w:rPr>
          <w:rFonts w:ascii="Times New Roman" w:eastAsia="Times New Roman" w:hAnsi="Times New Roman"/>
          <w:sz w:val="28"/>
          <w:szCs w:val="28"/>
          <w:lang w:eastAsia="ru-RU"/>
        </w:rPr>
        <w:t xml:space="preserve">Листов </w:t>
      </w:r>
      <w:r w:rsidR="00FB4779" w:rsidRPr="00232540">
        <w:rPr>
          <w:rFonts w:ascii="Times New Roman" w:eastAsia="Times New Roman" w:hAnsi="Times New Roman"/>
          <w:sz w:val="28"/>
          <w:szCs w:val="28"/>
          <w:lang w:eastAsia="ru-RU"/>
        </w:rPr>
        <w:t>9</w:t>
      </w:r>
    </w:p>
    <w:p w14:paraId="12BB4715" w14:textId="77777777" w:rsidR="00AB61D5" w:rsidRPr="001A0F43" w:rsidRDefault="00AB61D5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1DCB25D9" w14:textId="77777777" w:rsidR="001A0F43" w:rsidRP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1577B8E5" w14:textId="35A29A37" w:rsid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3A03028D" w14:textId="77777777" w:rsidR="00AB61D5" w:rsidRPr="001A0F43" w:rsidRDefault="00AB61D5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2CFCF279" w14:textId="77777777" w:rsidR="001A0F43" w:rsidRP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7EEED828" w14:textId="77777777" w:rsidR="001A0F43" w:rsidRP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2BE76C52" w14:textId="77777777" w:rsidR="001A0F43" w:rsidRP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346"/>
        <w:gridCol w:w="982"/>
        <w:gridCol w:w="2056"/>
        <w:gridCol w:w="2552"/>
      </w:tblGrid>
      <w:tr w:rsidR="001A0F43" w:rsidRPr="001A0F43" w14:paraId="314E0B23" w14:textId="77777777" w:rsidTr="00D17148">
        <w:tc>
          <w:tcPr>
            <w:tcW w:w="2027" w:type="dxa"/>
            <w:shd w:val="clear" w:color="auto" w:fill="auto"/>
          </w:tcPr>
          <w:p w14:paraId="68334DF1" w14:textId="77777777" w:rsidR="001A0F43" w:rsidRPr="001A0F43" w:rsidRDefault="001A0F43" w:rsidP="001A0F4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A0F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346" w:type="dxa"/>
            <w:shd w:val="clear" w:color="auto" w:fill="auto"/>
          </w:tcPr>
          <w:p w14:paraId="134213AF" w14:textId="60FEDA2F" w:rsidR="001A0F43" w:rsidRPr="001A0F43" w:rsidRDefault="001A0F43" w:rsidP="001A0F4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ИУ6-82Б</w:t>
            </w:r>
          </w:p>
        </w:tc>
        <w:tc>
          <w:tcPr>
            <w:tcW w:w="982" w:type="dxa"/>
          </w:tcPr>
          <w:p w14:paraId="68F9E116" w14:textId="77777777" w:rsidR="001A0F43" w:rsidRPr="001A0F43" w:rsidRDefault="001A0F43" w:rsidP="001A0F4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056" w:type="dxa"/>
            <w:shd w:val="clear" w:color="auto" w:fill="auto"/>
          </w:tcPr>
          <w:p w14:paraId="553CF1E4" w14:textId="77777777" w:rsidR="001A0F43" w:rsidRPr="001A0F43" w:rsidRDefault="001A0F43" w:rsidP="001A0F43">
            <w:pPr>
              <w:pBdr>
                <w:bottom w:val="single" w:sz="6" w:space="1" w:color="auto"/>
              </w:pBd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E189D0F" w14:textId="784BC230" w:rsidR="001A0F43" w:rsidRPr="001A0F43" w:rsidRDefault="001A0F43" w:rsidP="001A0F4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И.С. Марчук</w:t>
            </w:r>
          </w:p>
        </w:tc>
      </w:tr>
      <w:tr w:rsidR="001A0F43" w:rsidRPr="001A0F43" w14:paraId="30B691BF" w14:textId="77777777" w:rsidTr="00D17148">
        <w:tc>
          <w:tcPr>
            <w:tcW w:w="2027" w:type="dxa"/>
            <w:shd w:val="clear" w:color="auto" w:fill="auto"/>
          </w:tcPr>
          <w:p w14:paraId="1A0E0A85" w14:textId="77777777" w:rsidR="001A0F43" w:rsidRPr="001A0F43" w:rsidRDefault="001A0F43" w:rsidP="001A0F4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1346" w:type="dxa"/>
            <w:shd w:val="clear" w:color="auto" w:fill="auto"/>
          </w:tcPr>
          <w:p w14:paraId="27B64AC3" w14:textId="77777777" w:rsidR="001A0F43" w:rsidRPr="001A0F43" w:rsidRDefault="001A0F43" w:rsidP="001A0F4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1A0F43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(Группа)</w:t>
            </w:r>
          </w:p>
        </w:tc>
        <w:tc>
          <w:tcPr>
            <w:tcW w:w="982" w:type="dxa"/>
          </w:tcPr>
          <w:p w14:paraId="175EE865" w14:textId="77777777" w:rsidR="001A0F43" w:rsidRPr="001A0F43" w:rsidRDefault="001A0F43" w:rsidP="001A0F4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056" w:type="dxa"/>
            <w:shd w:val="clear" w:color="auto" w:fill="auto"/>
          </w:tcPr>
          <w:p w14:paraId="2F061E18" w14:textId="77777777" w:rsidR="001A0F43" w:rsidRPr="001A0F43" w:rsidRDefault="001A0F43" w:rsidP="001A0F4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1A0F43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18BD496D" w14:textId="77777777" w:rsidR="001A0F43" w:rsidRPr="001A0F43" w:rsidRDefault="001A0F43" w:rsidP="001A0F4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1A0F43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A0F43" w:rsidRPr="001A0F43" w14:paraId="43EE1FAB" w14:textId="77777777" w:rsidTr="00D17148">
        <w:tc>
          <w:tcPr>
            <w:tcW w:w="2027" w:type="dxa"/>
            <w:shd w:val="clear" w:color="auto" w:fill="auto"/>
          </w:tcPr>
          <w:p w14:paraId="67021A3C" w14:textId="77777777" w:rsidR="001A0F43" w:rsidRPr="001A0F43" w:rsidRDefault="001A0F43" w:rsidP="001A0F4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46" w:type="dxa"/>
            <w:shd w:val="clear" w:color="auto" w:fill="auto"/>
          </w:tcPr>
          <w:p w14:paraId="56B5656F" w14:textId="77777777" w:rsidR="001A0F43" w:rsidRPr="001A0F43" w:rsidRDefault="001A0F43" w:rsidP="001A0F4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82" w:type="dxa"/>
          </w:tcPr>
          <w:p w14:paraId="080133E9" w14:textId="77777777" w:rsidR="001A0F43" w:rsidRPr="001A0F43" w:rsidRDefault="001A0F43" w:rsidP="001A0F4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056" w:type="dxa"/>
            <w:shd w:val="clear" w:color="auto" w:fill="auto"/>
          </w:tcPr>
          <w:p w14:paraId="31312A4B" w14:textId="77777777" w:rsidR="001A0F43" w:rsidRPr="001A0F43" w:rsidRDefault="001A0F43" w:rsidP="001A0F4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46303F03" w14:textId="77777777" w:rsidR="001A0F43" w:rsidRPr="001A0F43" w:rsidRDefault="001A0F43" w:rsidP="001A0F4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A0F43" w:rsidRPr="001A0F43" w14:paraId="7D5C9EDC" w14:textId="77777777" w:rsidTr="00D17148">
        <w:tc>
          <w:tcPr>
            <w:tcW w:w="2027" w:type="dxa"/>
            <w:shd w:val="clear" w:color="auto" w:fill="auto"/>
          </w:tcPr>
          <w:p w14:paraId="2141CB33" w14:textId="77777777" w:rsidR="001A0F43" w:rsidRPr="001A0F43" w:rsidRDefault="001A0F43" w:rsidP="001A0F4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A0F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346" w:type="dxa"/>
            <w:shd w:val="clear" w:color="auto" w:fill="auto"/>
          </w:tcPr>
          <w:p w14:paraId="741D2277" w14:textId="77777777" w:rsidR="001A0F43" w:rsidRPr="001A0F43" w:rsidRDefault="001A0F43" w:rsidP="001A0F4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82" w:type="dxa"/>
          </w:tcPr>
          <w:p w14:paraId="1CC01F40" w14:textId="77777777" w:rsidR="001A0F43" w:rsidRPr="001A0F43" w:rsidRDefault="001A0F43" w:rsidP="001A0F4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056" w:type="dxa"/>
            <w:shd w:val="clear" w:color="auto" w:fill="auto"/>
          </w:tcPr>
          <w:p w14:paraId="117BA302" w14:textId="77777777" w:rsidR="001A0F43" w:rsidRPr="00D17148" w:rsidRDefault="001A0F43" w:rsidP="001A0F43">
            <w:pPr>
              <w:pBdr>
                <w:bottom w:val="single" w:sz="6" w:space="1" w:color="auto"/>
              </w:pBdr>
              <w:spacing w:after="0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4F294583" w14:textId="2AA7A2DB" w:rsidR="001A0F43" w:rsidRPr="00D17148" w:rsidRDefault="00D17148" w:rsidP="00D17148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D1714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  <w:r w:rsidR="001A0F43" w:rsidRPr="00D1714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Pr="00D1714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  <w:r w:rsidR="001A0F43" w:rsidRPr="00D1714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 w:rsidRPr="00D1714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Фомин</w:t>
            </w:r>
          </w:p>
        </w:tc>
      </w:tr>
      <w:tr w:rsidR="001A0F43" w:rsidRPr="001A0F43" w14:paraId="5B9998C4" w14:textId="77777777" w:rsidTr="00D17148">
        <w:tc>
          <w:tcPr>
            <w:tcW w:w="2027" w:type="dxa"/>
            <w:shd w:val="clear" w:color="auto" w:fill="auto"/>
          </w:tcPr>
          <w:p w14:paraId="654749D1" w14:textId="77777777" w:rsidR="001A0F43" w:rsidRPr="001A0F43" w:rsidRDefault="001A0F43" w:rsidP="001A0F4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1346" w:type="dxa"/>
            <w:shd w:val="clear" w:color="auto" w:fill="auto"/>
          </w:tcPr>
          <w:p w14:paraId="7AE7C657" w14:textId="77777777" w:rsidR="001A0F43" w:rsidRPr="001A0F43" w:rsidRDefault="001A0F43" w:rsidP="001A0F4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982" w:type="dxa"/>
          </w:tcPr>
          <w:p w14:paraId="28B0FBA2" w14:textId="77777777" w:rsidR="001A0F43" w:rsidRPr="001A0F43" w:rsidRDefault="001A0F43" w:rsidP="001A0F4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056" w:type="dxa"/>
            <w:shd w:val="clear" w:color="auto" w:fill="auto"/>
          </w:tcPr>
          <w:p w14:paraId="28B22B6D" w14:textId="77777777" w:rsidR="001A0F43" w:rsidRPr="00D17148" w:rsidRDefault="001A0F43" w:rsidP="001A0F4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D17148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5638C991" w14:textId="77777777" w:rsidR="001A0F43" w:rsidRPr="00D17148" w:rsidRDefault="001A0F43" w:rsidP="001A0F4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D17148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A0F43" w:rsidRPr="001A0F43" w14:paraId="69DF985F" w14:textId="77777777" w:rsidTr="00D17148">
        <w:tc>
          <w:tcPr>
            <w:tcW w:w="2027" w:type="dxa"/>
            <w:shd w:val="clear" w:color="auto" w:fill="auto"/>
          </w:tcPr>
          <w:p w14:paraId="2E866FEB" w14:textId="77777777" w:rsidR="001A0F43" w:rsidRPr="001A0F43" w:rsidRDefault="001A0F43" w:rsidP="001A0F4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1346" w:type="dxa"/>
            <w:shd w:val="clear" w:color="auto" w:fill="auto"/>
          </w:tcPr>
          <w:p w14:paraId="7680669B" w14:textId="77777777" w:rsidR="001A0F43" w:rsidRPr="001A0F43" w:rsidRDefault="001A0F43" w:rsidP="001A0F4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982" w:type="dxa"/>
          </w:tcPr>
          <w:p w14:paraId="36ED3927" w14:textId="77777777" w:rsidR="001A0F43" w:rsidRPr="001A0F43" w:rsidRDefault="001A0F43" w:rsidP="001A0F4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056" w:type="dxa"/>
            <w:shd w:val="clear" w:color="auto" w:fill="auto"/>
          </w:tcPr>
          <w:p w14:paraId="45B655EC" w14:textId="77777777" w:rsidR="001A0F43" w:rsidRPr="001A0F43" w:rsidRDefault="001A0F43" w:rsidP="001A0F4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F0B26E2" w14:textId="77777777" w:rsidR="001A0F43" w:rsidRPr="001A0F43" w:rsidRDefault="001A0F43" w:rsidP="001A0F4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</w:tbl>
    <w:p w14:paraId="4CC686BF" w14:textId="77777777" w:rsidR="001A0F43" w:rsidRP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772C2FD7" w14:textId="77777777" w:rsidR="001A0F43" w:rsidRP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75343EDE" w14:textId="77777777" w:rsidR="001A0F43" w:rsidRP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705CBCE9" w14:textId="77777777" w:rsidR="001A0F43" w:rsidRP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30C836FF" w14:textId="77777777" w:rsidR="001A0F43" w:rsidRP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0BF2B453" w14:textId="77777777" w:rsidR="001A0F43" w:rsidRP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</w:pPr>
    </w:p>
    <w:p w14:paraId="78FC85E7" w14:textId="57532C2C" w:rsid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</w:pPr>
    </w:p>
    <w:p w14:paraId="2CD26E93" w14:textId="1FE8C809" w:rsidR="00D17148" w:rsidRDefault="00D17148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</w:pPr>
    </w:p>
    <w:p w14:paraId="0AA9E023" w14:textId="77777777" w:rsidR="001A0F43" w:rsidRPr="001A0F43" w:rsidRDefault="001A0F43" w:rsidP="001A0F43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</w:pPr>
    </w:p>
    <w:p w14:paraId="6B61721B" w14:textId="31770ECD" w:rsidR="001A0F43" w:rsidRPr="001A0F43" w:rsidRDefault="001A0F43" w:rsidP="001A0F43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A0F43">
        <w:rPr>
          <w:rFonts w:ascii="Times New Roman" w:eastAsia="Times New Roman" w:hAnsi="Times New Roman"/>
          <w:sz w:val="24"/>
          <w:szCs w:val="24"/>
          <w:lang w:eastAsia="ru-RU"/>
        </w:rPr>
        <w:t>202</w:t>
      </w:r>
      <w:r w:rsidRPr="001A0F43">
        <w:rPr>
          <w:rFonts w:ascii="Times New Roman" w:eastAsia="Times New Roman" w:hAnsi="Times New Roman"/>
          <w:sz w:val="24"/>
          <w:szCs w:val="24"/>
          <w:lang w:val="en-US" w:eastAsia="ru-RU"/>
        </w:rPr>
        <w:t>3</w:t>
      </w:r>
      <w:r w:rsidRPr="001A0F43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31BA7502" w14:textId="2D0D1EC0" w:rsidR="00636F69" w:rsidRPr="00AC313A" w:rsidRDefault="00FC7BF9" w:rsidP="00517F6A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zh-CN"/>
        </w:rPr>
      </w:pPr>
      <w:r w:rsidRPr="00AC313A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lastRenderedPageBreak/>
        <w:t xml:space="preserve">1 </w:t>
      </w:r>
      <w:r w:rsidR="00636F69" w:rsidRPr="00AC313A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В</w:t>
      </w:r>
      <w:r w:rsidR="00AE2DCA" w:rsidRPr="00AC313A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 xml:space="preserve">ВЕДЕНИЕ </w:t>
      </w:r>
    </w:p>
    <w:p w14:paraId="42BF7377" w14:textId="21CEA230" w:rsidR="00B52B85" w:rsidRPr="00517F6A" w:rsidRDefault="00B52B85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Настоящее техническое задание распространяется на разработку </w:t>
      </w:r>
      <w:r w:rsidR="00912230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программы </w:t>
      </w:r>
      <w:r w:rsidR="008902A9" w:rsidRPr="00517F6A">
        <w:rPr>
          <w:rFonts w:ascii="Times New Roman" w:eastAsia="Times New Roman" w:hAnsi="Times New Roman"/>
          <w:sz w:val="28"/>
          <w:szCs w:val="28"/>
          <w:lang w:eastAsia="zh-CN"/>
        </w:rPr>
        <w:t>мобильного</w:t>
      </w: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A761F3" w:rsidRPr="00517F6A">
        <w:rPr>
          <w:rFonts w:ascii="Times New Roman" w:eastAsia="Times New Roman" w:hAnsi="Times New Roman"/>
          <w:sz w:val="28"/>
          <w:szCs w:val="28"/>
          <w:lang w:val="en-US" w:eastAsia="zh-CN"/>
        </w:rPr>
        <w:t>A</w:t>
      </w:r>
      <w:r w:rsidR="00CE1502" w:rsidRPr="00517F6A">
        <w:rPr>
          <w:rFonts w:ascii="Times New Roman" w:eastAsia="Times New Roman" w:hAnsi="Times New Roman"/>
          <w:sz w:val="28"/>
          <w:szCs w:val="28"/>
          <w:lang w:val="en-US" w:eastAsia="zh-CN"/>
        </w:rPr>
        <w:t>ndroid</w:t>
      </w:r>
      <w:r w:rsidR="00CE1502" w:rsidRPr="00517F6A">
        <w:rPr>
          <w:rFonts w:ascii="Times New Roman" w:eastAsia="Times New Roman" w:hAnsi="Times New Roman"/>
          <w:sz w:val="28"/>
          <w:szCs w:val="28"/>
          <w:lang w:eastAsia="zh-CN"/>
        </w:rPr>
        <w:t>-</w:t>
      </w:r>
      <w:r w:rsidR="00C37AAA" w:rsidRPr="00517F6A">
        <w:rPr>
          <w:rFonts w:ascii="Times New Roman" w:eastAsia="Times New Roman" w:hAnsi="Times New Roman"/>
          <w:sz w:val="28"/>
          <w:szCs w:val="28"/>
          <w:lang w:eastAsia="zh-CN"/>
        </w:rPr>
        <w:t>приложения «Помощник учителя»</w:t>
      </w:r>
      <w:r w:rsidR="00853E09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. </w:t>
      </w:r>
      <w:r w:rsidR="00912230" w:rsidRPr="00517F6A">
        <w:rPr>
          <w:rFonts w:ascii="Times New Roman" w:eastAsia="Times New Roman" w:hAnsi="Times New Roman"/>
          <w:sz w:val="28"/>
          <w:szCs w:val="28"/>
          <w:lang w:eastAsia="zh-CN"/>
        </w:rPr>
        <w:t>Программа</w:t>
      </w:r>
      <w:r w:rsidR="00853E09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предназначен</w:t>
      </w:r>
      <w:r w:rsidR="00912230" w:rsidRPr="00517F6A">
        <w:rPr>
          <w:rFonts w:ascii="Times New Roman" w:eastAsia="Times New Roman" w:hAnsi="Times New Roman"/>
          <w:sz w:val="28"/>
          <w:szCs w:val="28"/>
          <w:lang w:eastAsia="zh-CN"/>
        </w:rPr>
        <w:t>а</w:t>
      </w:r>
      <w:r w:rsidR="00853E09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для школьных учителей</w:t>
      </w:r>
      <w:r w:rsidR="0052151E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CE1502" w:rsidRPr="00517F6A">
        <w:rPr>
          <w:rFonts w:ascii="Times New Roman" w:eastAsia="Times New Roman" w:hAnsi="Times New Roman"/>
          <w:sz w:val="28"/>
          <w:szCs w:val="28"/>
          <w:lang w:eastAsia="zh-CN"/>
        </w:rPr>
        <w:t>с целью</w:t>
      </w:r>
      <w:r w:rsidR="0052151E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упростить процесс ведения заметок об успеваемости учеников на уроке.</w:t>
      </w:r>
    </w:p>
    <w:p w14:paraId="5930D782" w14:textId="042038E4" w:rsidR="004C3597" w:rsidRPr="00517F6A" w:rsidRDefault="00B52B85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Актуальность проекта оправдана</w:t>
      </w:r>
      <w:r w:rsidR="0052151E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, поскольку обычные заметки отнимают у учителя слишком много времени и внимания от урока, а система </w:t>
      </w:r>
      <w:r w:rsidR="0052151E" w:rsidRPr="00517F6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52151E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стоящая на большинстве мобильных устройств позволяет делать достаточно гибкий интерфейс, превосходящий по функционалу обычные заметки, и не отнимающий много внимания пользователя.</w:t>
      </w:r>
    </w:p>
    <w:p w14:paraId="01328D65" w14:textId="3A7A0B80" w:rsidR="005348C0" w:rsidRDefault="004C3597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Из аналогов на данный момент существует</w:t>
      </w:r>
      <w:r w:rsidR="006A237C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испанское</w:t>
      </w: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A761F3" w:rsidRPr="00517F6A">
        <w:rPr>
          <w:rFonts w:ascii="Times New Roman" w:eastAsia="Times New Roman" w:hAnsi="Times New Roman"/>
          <w:sz w:val="28"/>
          <w:szCs w:val="28"/>
          <w:lang w:val="en-US" w:eastAsia="zh-CN"/>
        </w:rPr>
        <w:t>A</w:t>
      </w:r>
      <w:r w:rsidR="006A237C" w:rsidRPr="00517F6A">
        <w:rPr>
          <w:rFonts w:ascii="Times New Roman" w:eastAsia="Times New Roman" w:hAnsi="Times New Roman"/>
          <w:sz w:val="28"/>
          <w:szCs w:val="28"/>
          <w:lang w:val="en-US" w:eastAsia="zh-CN"/>
        </w:rPr>
        <w:t>ndroid</w:t>
      </w:r>
      <w:r w:rsidR="006A237C" w:rsidRPr="00517F6A">
        <w:rPr>
          <w:rFonts w:ascii="Times New Roman" w:eastAsia="Times New Roman" w:hAnsi="Times New Roman"/>
          <w:sz w:val="28"/>
          <w:szCs w:val="28"/>
          <w:lang w:eastAsia="zh-CN"/>
        </w:rPr>
        <w:t>-</w:t>
      </w: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приложение «Учительский Журнал</w:t>
      </w:r>
      <w:r w:rsidR="00F25A63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», </w:t>
      </w:r>
      <w:r w:rsidR="00C271F6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которое реализует </w:t>
      </w:r>
      <w:r w:rsidR="006A237C" w:rsidRPr="00517F6A">
        <w:rPr>
          <w:rFonts w:ascii="Times New Roman" w:eastAsia="Times New Roman" w:hAnsi="Times New Roman"/>
          <w:sz w:val="28"/>
          <w:szCs w:val="28"/>
          <w:lang w:eastAsia="zh-CN"/>
        </w:rPr>
        <w:t>большую часть необходимых</w:t>
      </w:r>
      <w:r w:rsidR="00C271F6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функци</w:t>
      </w:r>
      <w:r w:rsidR="006A237C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й, однако имеет </w:t>
      </w:r>
      <w:r w:rsidR="00423A4A" w:rsidRPr="00517F6A">
        <w:rPr>
          <w:rFonts w:ascii="Times New Roman" w:eastAsia="Times New Roman" w:hAnsi="Times New Roman"/>
          <w:sz w:val="28"/>
          <w:szCs w:val="28"/>
          <w:lang w:eastAsia="zh-CN"/>
        </w:rPr>
        <w:t>высокий порог вхождения и плохую</w:t>
      </w:r>
      <w:r w:rsidR="00D14164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реализацию интерфейса некоторых функций. Исходя из этого было принято решение создать замещающий аналог с более понятным интерфейсом.</w:t>
      </w:r>
    </w:p>
    <w:p w14:paraId="7717EFCF" w14:textId="21841775" w:rsidR="00517F6A" w:rsidRDefault="00517F6A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63849BA0" w14:textId="715324D6" w:rsidR="00FD216B" w:rsidRDefault="00FD216B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1DB90C2C" w14:textId="5F14B326" w:rsidR="00FD216B" w:rsidRDefault="00FD216B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829975D" w14:textId="2EA0AD78" w:rsidR="00FD216B" w:rsidRDefault="00FD216B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652B9089" w14:textId="5354BD99" w:rsidR="00FD216B" w:rsidRDefault="00FD216B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74FA6AA6" w14:textId="45DA5ADD" w:rsidR="00FD216B" w:rsidRDefault="00FD216B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64DCB42A" w14:textId="01F88DF9" w:rsidR="00FD216B" w:rsidRDefault="00FD216B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76B2D59" w14:textId="25B78966" w:rsidR="00FD216B" w:rsidRDefault="00FD216B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0D1EE546" w14:textId="754E7263" w:rsidR="00FD216B" w:rsidRDefault="00FD216B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5D873680" w14:textId="2742B421" w:rsidR="00FD216B" w:rsidRDefault="00FD216B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4505117B" w14:textId="6E7C7E10" w:rsidR="00FD216B" w:rsidRDefault="00FD216B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8FD189C" w14:textId="60A5E89E" w:rsidR="00FD216B" w:rsidRDefault="00FD216B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57D9EE55" w14:textId="77777777" w:rsidR="00FD216B" w:rsidRPr="00517F6A" w:rsidRDefault="00FD216B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036E27B3" w14:textId="29E4C798" w:rsidR="00AE2DCA" w:rsidRPr="00AC313A" w:rsidRDefault="00FC7BF9" w:rsidP="002759EB">
      <w:pPr>
        <w:pStyle w:val="10"/>
        <w:spacing w:after="0" w:line="360" w:lineRule="auto"/>
        <w:rPr>
          <w:iCs/>
          <w:caps/>
        </w:rPr>
      </w:pPr>
      <w:r w:rsidRPr="00AC313A">
        <w:rPr>
          <w:iCs/>
          <w:caps/>
        </w:rPr>
        <w:lastRenderedPageBreak/>
        <w:t>2</w:t>
      </w:r>
      <w:r w:rsidR="00AE2DCA" w:rsidRPr="00AC313A">
        <w:rPr>
          <w:iCs/>
          <w:caps/>
        </w:rPr>
        <w:t xml:space="preserve"> Основания для разработки</w:t>
      </w:r>
    </w:p>
    <w:p w14:paraId="0D86C1BC" w14:textId="0517BFCD" w:rsidR="005348C0" w:rsidRDefault="0052151E" w:rsidP="002759E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«Помощник учителя» 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разрабатывается </w:t>
      </w:r>
      <w:r w:rsidR="00F33794" w:rsidRPr="00517F6A">
        <w:rPr>
          <w:rFonts w:ascii="Times New Roman" w:eastAsia="Times New Roman" w:hAnsi="Times New Roman"/>
          <w:sz w:val="28"/>
          <w:szCs w:val="28"/>
          <w:lang w:eastAsia="zh-CN"/>
        </w:rPr>
        <w:t>в соответствии с тематикой кафедры Компьютерные системы и сети</w:t>
      </w:r>
      <w:r w:rsidR="00CE1502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7B25D923" w14:textId="77777777" w:rsidR="002759EB" w:rsidRPr="00517F6A" w:rsidRDefault="002759EB" w:rsidP="002759E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12148308" w14:textId="385178CA" w:rsidR="00AE2DCA" w:rsidRPr="00AC313A" w:rsidRDefault="00FC7BF9" w:rsidP="002759EB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/>
          <w:b/>
          <w:bCs/>
          <w:iCs/>
          <w:caps/>
          <w:sz w:val="28"/>
          <w:szCs w:val="28"/>
          <w:lang w:eastAsia="ru-RU"/>
        </w:rPr>
      </w:pPr>
      <w:r w:rsidRPr="00AC313A">
        <w:rPr>
          <w:rFonts w:ascii="Times New Roman" w:eastAsia="Times New Roman" w:hAnsi="Times New Roman"/>
          <w:b/>
          <w:bCs/>
          <w:iCs/>
          <w:caps/>
          <w:sz w:val="28"/>
          <w:szCs w:val="28"/>
          <w:lang w:eastAsia="ru-RU"/>
        </w:rPr>
        <w:t>3</w:t>
      </w:r>
      <w:r w:rsidR="00AE2DCA" w:rsidRPr="00AC313A">
        <w:rPr>
          <w:rFonts w:ascii="Times New Roman" w:eastAsia="Times New Roman" w:hAnsi="Times New Roman"/>
          <w:b/>
          <w:bCs/>
          <w:iCs/>
          <w:caps/>
          <w:sz w:val="28"/>
          <w:szCs w:val="28"/>
          <w:lang w:eastAsia="ru-RU"/>
        </w:rPr>
        <w:t xml:space="preserve"> Назначение разработки</w:t>
      </w:r>
    </w:p>
    <w:p w14:paraId="2FCB004E" w14:textId="77777777" w:rsidR="0033324D" w:rsidRPr="00517F6A" w:rsidRDefault="00AE2DCA" w:rsidP="002759EB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>Основное назначение</w:t>
      </w:r>
      <w:r w:rsidR="0052151E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«Помощника учителя» 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заключается в </w:t>
      </w:r>
      <w:r w:rsidR="001F2800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предоставлении приложения, способного отмечать активность учеников на уроке, присутствие учащихся, а также вести учет их успеваемости, </w:t>
      </w:r>
      <w:r w:rsidR="00B70A7A" w:rsidRPr="00517F6A">
        <w:rPr>
          <w:rFonts w:ascii="Times New Roman" w:eastAsia="Times New Roman" w:hAnsi="Times New Roman"/>
          <w:sz w:val="28"/>
          <w:szCs w:val="28"/>
          <w:lang w:eastAsia="zh-CN"/>
        </w:rPr>
        <w:t>чтобы</w:t>
      </w:r>
      <w:r w:rsidR="001F2800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учитель мог в свободное от урока время перенести все заметки в журнал.</w:t>
      </w:r>
      <w:r w:rsidR="00B70A7A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047AF69E" w14:textId="5E991329" w:rsidR="00A761F3" w:rsidRDefault="00B70A7A" w:rsidP="00FD216B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Данный программный продукт может быть использован как в </w:t>
      </w:r>
      <w:r w:rsidR="0033324D" w:rsidRPr="00517F6A">
        <w:rPr>
          <w:rFonts w:ascii="Times New Roman" w:eastAsia="Times New Roman" w:hAnsi="Times New Roman"/>
          <w:sz w:val="28"/>
          <w:szCs w:val="28"/>
          <w:lang w:eastAsia="zh-CN"/>
        </w:rPr>
        <w:t>средних,</w:t>
      </w: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так и в высших уч</w:t>
      </w:r>
      <w:r w:rsidR="00A761F3" w:rsidRPr="00517F6A">
        <w:rPr>
          <w:rFonts w:ascii="Times New Roman" w:eastAsia="Times New Roman" w:hAnsi="Times New Roman"/>
          <w:sz w:val="28"/>
          <w:szCs w:val="28"/>
          <w:lang w:eastAsia="zh-CN"/>
        </w:rPr>
        <w:t>ебных заведениях.</w:t>
      </w:r>
    </w:p>
    <w:p w14:paraId="7FA8A983" w14:textId="77777777" w:rsidR="00517F6A" w:rsidRPr="00517F6A" w:rsidRDefault="00517F6A" w:rsidP="00517F6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13284C97" w14:textId="44874749" w:rsidR="00A761F3" w:rsidRPr="00AC313A" w:rsidRDefault="00FC7BF9" w:rsidP="00517F6A">
      <w:pPr>
        <w:spacing w:after="0" w:line="360" w:lineRule="auto"/>
        <w:ind w:firstLine="720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zh-CN"/>
        </w:rPr>
      </w:pPr>
      <w:r w:rsidRPr="00AC313A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4</w:t>
      </w:r>
      <w:r w:rsidR="00A761F3" w:rsidRPr="00AC313A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 xml:space="preserve"> ИСХОДНЫЕ ДАННЫЕ, ЦЕЛИ И ЗАДАЧИ</w:t>
      </w:r>
    </w:p>
    <w:p w14:paraId="0C0F05B0" w14:textId="2284CEC6" w:rsidR="00A761F3" w:rsidRPr="00517F6A" w:rsidRDefault="00FC7BF9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.1 Исходные данные </w:t>
      </w:r>
    </w:p>
    <w:p w14:paraId="11CCE374" w14:textId="712BA441" w:rsidR="00A761F3" w:rsidRPr="00517F6A" w:rsidRDefault="00FC7BF9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517F6A">
        <w:rPr>
          <w:rFonts w:ascii="Times New Roman" w:eastAsia="Times New Roman" w:hAnsi="Times New Roman"/>
          <w:sz w:val="28"/>
          <w:szCs w:val="28"/>
          <w:lang w:eastAsia="zh-CN"/>
        </w:rPr>
        <w:t>.1.1 Исходными данными для разработки являются следующие материалы:</w:t>
      </w:r>
    </w:p>
    <w:p w14:paraId="7FBBCE2D" w14:textId="6EBA1846" w:rsidR="003E1C47" w:rsidRPr="00B61CCC" w:rsidRDefault="003E1C47" w:rsidP="00517F6A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- </w:t>
      </w:r>
      <w:r w:rsidRPr="00B61CCC">
        <w:rPr>
          <w:rFonts w:ascii="Times New Roman" w:hAnsi="Times New Roman"/>
          <w:color w:val="000000" w:themeColor="text1"/>
          <w:sz w:val="28"/>
          <w:szCs w:val="28"/>
        </w:rPr>
        <w:t xml:space="preserve">Официальный сайт разработчиков </w:t>
      </w:r>
      <w:proofErr w:type="spellStart"/>
      <w:r w:rsidRPr="00B61CCC">
        <w:rPr>
          <w:rFonts w:ascii="Times New Roman" w:hAnsi="Times New Roman"/>
          <w:color w:val="000000" w:themeColor="text1"/>
          <w:sz w:val="28"/>
          <w:szCs w:val="28"/>
        </w:rPr>
        <w:t>android</w:t>
      </w:r>
      <w:proofErr w:type="spellEnd"/>
      <w:r w:rsidRPr="00B61CCC">
        <w:rPr>
          <w:rFonts w:ascii="Times New Roman" w:hAnsi="Times New Roman"/>
          <w:color w:val="000000" w:themeColor="text1"/>
          <w:sz w:val="28"/>
          <w:szCs w:val="28"/>
        </w:rPr>
        <w:t xml:space="preserve">, [Электронный ресурс]. – Режим доступа: </w:t>
      </w:r>
      <w:hyperlink r:id="rId8" w:history="1">
        <w:r w:rsidRPr="00B61CCC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https://developer.android.com</w:t>
        </w:r>
      </w:hyperlink>
      <w:r w:rsidRPr="00B61CCC">
        <w:rPr>
          <w:rFonts w:ascii="Times New Roman" w:hAnsi="Times New Roman"/>
          <w:color w:val="000000" w:themeColor="text1"/>
          <w:sz w:val="28"/>
          <w:szCs w:val="28"/>
        </w:rPr>
        <w:t xml:space="preserve"> (дата обращения: 02.02.2023);</w:t>
      </w:r>
    </w:p>
    <w:p w14:paraId="7B79C9FE" w14:textId="78B8F238" w:rsidR="003E1C47" w:rsidRPr="00B61CCC" w:rsidRDefault="003E1C47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zh-CN"/>
        </w:rPr>
      </w:pPr>
      <w:r w:rsidRPr="00B61CCC">
        <w:rPr>
          <w:rFonts w:ascii="Times New Roman" w:eastAsia="Times New Roman" w:hAnsi="Times New Roman"/>
          <w:color w:val="000000" w:themeColor="text1"/>
          <w:sz w:val="28"/>
          <w:szCs w:val="28"/>
          <w:lang w:eastAsia="zh-CN"/>
        </w:rPr>
        <w:t xml:space="preserve">- </w:t>
      </w:r>
      <w:r w:rsidRPr="00B61CCC">
        <w:rPr>
          <w:rFonts w:ascii="Times New Roman" w:hAnsi="Times New Roman"/>
          <w:color w:val="000000" w:themeColor="text1"/>
          <w:sz w:val="28"/>
          <w:szCs w:val="28"/>
        </w:rPr>
        <w:t xml:space="preserve">Учительский журнал, [Электронный ресурс]. – Режим доступа: </w:t>
      </w:r>
      <w:hyperlink r:id="rId9" w:history="1"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</w:rPr>
          <w:t>://</w:t>
        </w:r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  <w:lang w:val="en-US"/>
          </w:rPr>
          <w:t>play</w:t>
        </w:r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</w:rPr>
          <w:t>.</w:t>
        </w:r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  <w:lang w:val="en-US"/>
          </w:rPr>
          <w:t>google</w:t>
        </w:r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</w:rPr>
          <w:t>.</w:t>
        </w:r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  <w:lang w:val="en-US"/>
          </w:rPr>
          <w:t>com</w:t>
        </w:r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</w:rPr>
          <w:t>/</w:t>
        </w:r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  <w:lang w:val="en-US"/>
          </w:rPr>
          <w:t>store</w:t>
        </w:r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</w:rPr>
          <w:t>/</w:t>
        </w:r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  <w:lang w:val="en-US"/>
          </w:rPr>
          <w:t>apps</w:t>
        </w:r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</w:rPr>
          <w:t>/</w:t>
        </w:r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  <w:lang w:val="en-US"/>
          </w:rPr>
          <w:t>details</w:t>
        </w:r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</w:rPr>
          <w:t>?</w:t>
        </w:r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  <w:lang w:val="en-US"/>
          </w:rPr>
          <w:t>id</w:t>
        </w:r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</w:rPr>
          <w:t>=</w:t>
        </w:r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  <w:lang w:val="en-US"/>
          </w:rPr>
          <w:t>com</w:t>
        </w:r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  <w:lang w:val="en-US"/>
          </w:rPr>
          <w:t>apolosoft</w:t>
        </w:r>
        <w:proofErr w:type="spellEnd"/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B61CCC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  <w:lang w:val="en-US"/>
          </w:rPr>
          <w:t>cuadernoprofesor</w:t>
        </w:r>
        <w:proofErr w:type="spellEnd"/>
      </w:hyperlink>
      <w:r w:rsidRPr="00B61CCC">
        <w:rPr>
          <w:rFonts w:ascii="Times New Roman" w:hAnsi="Times New Roman"/>
          <w:color w:val="000000" w:themeColor="text1"/>
          <w:sz w:val="28"/>
          <w:szCs w:val="28"/>
        </w:rPr>
        <w:t xml:space="preserve"> (дата обращения: 02.02.2023);</w:t>
      </w:r>
    </w:p>
    <w:p w14:paraId="1D18570B" w14:textId="7E7A1B3B" w:rsidR="003E1C47" w:rsidRPr="00B61CCC" w:rsidRDefault="003E1C47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zh-CN"/>
        </w:rPr>
      </w:pPr>
      <w:r w:rsidRPr="00B61CCC">
        <w:rPr>
          <w:rFonts w:ascii="Times New Roman" w:eastAsia="Times New Roman" w:hAnsi="Times New Roman"/>
          <w:color w:val="000000" w:themeColor="text1"/>
          <w:sz w:val="28"/>
          <w:szCs w:val="28"/>
          <w:lang w:eastAsia="zh-CN"/>
        </w:rPr>
        <w:t>- Школьная информационная система «Электронный журнал»: плюсы и минусы, [Электронный ресурс]</w:t>
      </w:r>
      <w:r w:rsidRPr="00B61CC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B61CCC">
        <w:rPr>
          <w:rFonts w:ascii="Times New Roman" w:eastAsia="Times New Roman" w:hAnsi="Times New Roman"/>
          <w:color w:val="000000" w:themeColor="text1"/>
          <w:sz w:val="28"/>
          <w:szCs w:val="28"/>
          <w:lang w:eastAsia="zh-CN"/>
        </w:rPr>
        <w:t xml:space="preserve">– Режим доступа: </w:t>
      </w:r>
      <w:hyperlink r:id="rId10" w:history="1">
        <w:r w:rsidRPr="00B61CCC">
          <w:rPr>
            <w:rStyle w:val="a4"/>
            <w:rFonts w:ascii="Times New Roman" w:eastAsia="Times New Roman" w:hAnsi="Times New Roman"/>
            <w:color w:val="000000" w:themeColor="text1"/>
            <w:sz w:val="28"/>
            <w:szCs w:val="28"/>
            <w:u w:val="none"/>
            <w:lang w:eastAsia="zh-CN"/>
          </w:rPr>
          <w:t>https://co1858.ru/detskaya-bezopasnost/shkolnaya-informatsionnaya-sistema-elektronnyj-zhurnal-plyusy-i-minusy.html?ysclid=lazugbk5dn556523491/</w:t>
        </w:r>
      </w:hyperlink>
      <w:r w:rsidRPr="00B61CCC">
        <w:rPr>
          <w:rFonts w:ascii="Times New Roman" w:eastAsia="Times New Roman" w:hAnsi="Times New Roman"/>
          <w:color w:val="000000" w:themeColor="text1"/>
          <w:sz w:val="28"/>
          <w:szCs w:val="28"/>
          <w:lang w:eastAsia="zh-CN"/>
        </w:rPr>
        <w:t xml:space="preserve"> (дата обращения: </w:t>
      </w:r>
      <w:r w:rsidRPr="00B61CCC">
        <w:rPr>
          <w:rFonts w:ascii="Times New Roman" w:hAnsi="Times New Roman"/>
          <w:color w:val="000000" w:themeColor="text1"/>
          <w:sz w:val="28"/>
          <w:szCs w:val="28"/>
        </w:rPr>
        <w:t>02.02.2023</w:t>
      </w:r>
      <w:r w:rsidRPr="00B61CCC">
        <w:rPr>
          <w:rFonts w:ascii="Times New Roman" w:eastAsia="Times New Roman" w:hAnsi="Times New Roman"/>
          <w:color w:val="000000" w:themeColor="text1"/>
          <w:sz w:val="28"/>
          <w:szCs w:val="28"/>
          <w:lang w:eastAsia="zh-CN"/>
        </w:rPr>
        <w:t>)</w:t>
      </w:r>
    </w:p>
    <w:p w14:paraId="7C3E9F0C" w14:textId="550215E5" w:rsidR="00A761F3" w:rsidRPr="00B61CCC" w:rsidRDefault="00FC7BF9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zh-CN"/>
        </w:rPr>
      </w:pPr>
      <w:r w:rsidRPr="00B61CCC">
        <w:rPr>
          <w:rFonts w:ascii="Times New Roman" w:eastAsia="Times New Roman" w:hAnsi="Times New Roman"/>
          <w:color w:val="000000" w:themeColor="text1"/>
          <w:sz w:val="28"/>
          <w:szCs w:val="28"/>
          <w:lang w:eastAsia="zh-CN"/>
        </w:rPr>
        <w:t>4</w:t>
      </w:r>
      <w:r w:rsidR="00A761F3" w:rsidRPr="00B61CCC">
        <w:rPr>
          <w:rFonts w:ascii="Times New Roman" w:eastAsia="Times New Roman" w:hAnsi="Times New Roman"/>
          <w:color w:val="000000" w:themeColor="text1"/>
          <w:sz w:val="28"/>
          <w:szCs w:val="28"/>
          <w:lang w:eastAsia="zh-CN"/>
        </w:rPr>
        <w:t>.2 Цель работы</w:t>
      </w:r>
    </w:p>
    <w:p w14:paraId="09687B43" w14:textId="2DB53199" w:rsidR="00A761F3" w:rsidRPr="00517F6A" w:rsidRDefault="00A761F3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Целью работы является </w:t>
      </w:r>
      <w:r w:rsidR="007C1873" w:rsidRPr="00517F6A">
        <w:rPr>
          <w:rFonts w:ascii="Times New Roman" w:eastAsia="Times New Roman" w:hAnsi="Times New Roman"/>
          <w:sz w:val="28"/>
          <w:szCs w:val="28"/>
          <w:lang w:eastAsia="zh-CN"/>
        </w:rPr>
        <w:t>программное приложение «Помощник учителя»,</w:t>
      </w:r>
      <w:r w:rsidR="00FC7BF9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используемое для учета успеваемости учеников</w:t>
      </w: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369580E4" w14:textId="1A3D7F75" w:rsidR="0091562B" w:rsidRPr="00517F6A" w:rsidRDefault="00FC7BF9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517F6A">
        <w:rPr>
          <w:rFonts w:ascii="Times New Roman" w:eastAsia="Times New Roman" w:hAnsi="Times New Roman"/>
          <w:sz w:val="28"/>
          <w:szCs w:val="28"/>
          <w:lang w:eastAsia="zh-CN"/>
        </w:rPr>
        <w:t>.3 Решаемые задачи</w:t>
      </w:r>
      <w:r w:rsidR="0091562B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223B24FA" w14:textId="35052F3F" w:rsidR="00324319" w:rsidRPr="00517F6A" w:rsidRDefault="00324319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lastRenderedPageBreak/>
        <w:t>4.3.1 Пров</w:t>
      </w:r>
      <w:r w:rsidR="00D23230" w:rsidRPr="00517F6A">
        <w:rPr>
          <w:rFonts w:ascii="Times New Roman" w:eastAsia="Times New Roman" w:hAnsi="Times New Roman"/>
          <w:sz w:val="28"/>
          <w:szCs w:val="28"/>
          <w:lang w:eastAsia="zh-CN"/>
        </w:rPr>
        <w:t>едение</w:t>
      </w: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сравнительн</w:t>
      </w:r>
      <w:r w:rsidR="00D23230" w:rsidRPr="00517F6A">
        <w:rPr>
          <w:rFonts w:ascii="Times New Roman" w:eastAsia="Times New Roman" w:hAnsi="Times New Roman"/>
          <w:sz w:val="28"/>
          <w:szCs w:val="28"/>
          <w:lang w:eastAsia="zh-CN"/>
        </w:rPr>
        <w:t>ого</w:t>
      </w: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анализ</w:t>
      </w:r>
      <w:r w:rsidR="00D23230" w:rsidRPr="00517F6A">
        <w:rPr>
          <w:rFonts w:ascii="Times New Roman" w:eastAsia="Times New Roman" w:hAnsi="Times New Roman"/>
          <w:sz w:val="28"/>
          <w:szCs w:val="28"/>
          <w:lang w:eastAsia="zh-CN"/>
        </w:rPr>
        <w:t>а</w:t>
      </w: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мобильных приложений </w:t>
      </w:r>
      <w:r w:rsidR="00D23230" w:rsidRPr="00517F6A">
        <w:rPr>
          <w:rFonts w:ascii="Times New Roman" w:eastAsia="Times New Roman" w:hAnsi="Times New Roman"/>
          <w:sz w:val="28"/>
          <w:szCs w:val="28"/>
          <w:lang w:eastAsia="zh-CN"/>
        </w:rPr>
        <w:t>из категории</w:t>
      </w: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D23230" w:rsidRPr="00517F6A">
        <w:rPr>
          <w:rFonts w:ascii="Times New Roman" w:eastAsia="Times New Roman" w:hAnsi="Times New Roman"/>
          <w:sz w:val="28"/>
          <w:szCs w:val="28"/>
          <w:lang w:eastAsia="zh-CN"/>
        </w:rPr>
        <w:t>«</w:t>
      </w: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электронный журнал</w:t>
      </w:r>
      <w:r w:rsidR="00D23230" w:rsidRPr="00517F6A">
        <w:rPr>
          <w:rFonts w:ascii="Times New Roman" w:eastAsia="Times New Roman" w:hAnsi="Times New Roman"/>
          <w:sz w:val="28"/>
          <w:szCs w:val="28"/>
          <w:lang w:eastAsia="zh-CN"/>
        </w:rPr>
        <w:t>»</w:t>
      </w:r>
    </w:p>
    <w:p w14:paraId="1AD07C92" w14:textId="11720F41" w:rsidR="00A761F3" w:rsidRPr="00517F6A" w:rsidRDefault="00FC7BF9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517F6A">
        <w:rPr>
          <w:rFonts w:ascii="Times New Roman" w:eastAsia="Times New Roman" w:hAnsi="Times New Roman"/>
          <w:sz w:val="28"/>
          <w:szCs w:val="28"/>
          <w:lang w:eastAsia="zh-CN"/>
        </w:rPr>
        <w:t>.3.</w:t>
      </w:r>
      <w:r w:rsidR="00324319" w:rsidRPr="00517F6A">
        <w:rPr>
          <w:rFonts w:ascii="Times New Roman" w:eastAsia="Times New Roman" w:hAnsi="Times New Roman"/>
          <w:sz w:val="28"/>
          <w:szCs w:val="28"/>
          <w:lang w:eastAsia="zh-CN"/>
        </w:rPr>
        <w:t>2</w:t>
      </w:r>
      <w:r w:rsidR="00A761F3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Выбор архитектуры, подхода, технологии, методов, стандартов и средств разработки.</w:t>
      </w:r>
    </w:p>
    <w:p w14:paraId="4B47A276" w14:textId="3CB8ACEE" w:rsidR="00A761F3" w:rsidRPr="00517F6A" w:rsidRDefault="00FC7BF9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.3.2 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интерфейсам.  </w:t>
      </w:r>
    </w:p>
    <w:p w14:paraId="16307644" w14:textId="04E9F711" w:rsidR="00A761F3" w:rsidRPr="00517F6A" w:rsidRDefault="00FC7BF9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.3.3 Исследование предметной области – разработка или выбор моделей, описывающих предметную область, выбор методов решения задач.  </w:t>
      </w:r>
    </w:p>
    <w:p w14:paraId="5C35C9AC" w14:textId="11B8FA1F" w:rsidR="00A761F3" w:rsidRPr="00517F6A" w:rsidRDefault="00FC7BF9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517F6A">
        <w:rPr>
          <w:rFonts w:ascii="Times New Roman" w:eastAsia="Times New Roman" w:hAnsi="Times New Roman"/>
          <w:sz w:val="28"/>
          <w:szCs w:val="28"/>
          <w:lang w:eastAsia="zh-CN"/>
        </w:rPr>
        <w:t>.3.5 Анализ требований технического задания и разработка спецификаций проектируемого программного обеспечения.</w:t>
      </w:r>
    </w:p>
    <w:p w14:paraId="1686A374" w14:textId="04DE6021" w:rsidR="00A761F3" w:rsidRPr="00517F6A" w:rsidRDefault="00FC7BF9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517F6A">
        <w:rPr>
          <w:rFonts w:ascii="Times New Roman" w:eastAsia="Times New Roman" w:hAnsi="Times New Roman"/>
          <w:sz w:val="28"/>
          <w:szCs w:val="28"/>
          <w:lang w:eastAsia="zh-CN"/>
        </w:rPr>
        <w:t>.3.6 Разработка структуры программного обеспечения и определение спецификаций его компонентов.</w:t>
      </w:r>
    </w:p>
    <w:p w14:paraId="4639560F" w14:textId="2D87D166" w:rsidR="00A761F3" w:rsidRPr="00517F6A" w:rsidRDefault="00FC7BF9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517F6A">
        <w:rPr>
          <w:rFonts w:ascii="Times New Roman" w:eastAsia="Times New Roman" w:hAnsi="Times New Roman"/>
          <w:sz w:val="28"/>
          <w:szCs w:val="28"/>
          <w:lang w:eastAsia="zh-CN"/>
        </w:rPr>
        <w:t>.3.7 Проектирование компонентов программного продукта.</w:t>
      </w:r>
    </w:p>
    <w:p w14:paraId="20A74AC7" w14:textId="163C021F" w:rsidR="00A761F3" w:rsidRPr="00517F6A" w:rsidRDefault="00FC7BF9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517F6A">
        <w:rPr>
          <w:rFonts w:ascii="Times New Roman" w:eastAsia="Times New Roman" w:hAnsi="Times New Roman"/>
          <w:sz w:val="28"/>
          <w:szCs w:val="28"/>
          <w:lang w:eastAsia="zh-CN"/>
        </w:rPr>
        <w:t>.3.8 Реализация компонентов с использованием выбранных средств и их автономное тестирование.</w:t>
      </w:r>
    </w:p>
    <w:p w14:paraId="4CEC7927" w14:textId="65401E89" w:rsidR="00A761F3" w:rsidRPr="00517F6A" w:rsidRDefault="00FC7BF9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517F6A">
        <w:rPr>
          <w:rFonts w:ascii="Times New Roman" w:eastAsia="Times New Roman" w:hAnsi="Times New Roman"/>
          <w:sz w:val="28"/>
          <w:szCs w:val="28"/>
          <w:lang w:eastAsia="zh-CN"/>
        </w:rPr>
        <w:t>.3.9 Сборка программного обеспечения и его комплексное тестирование.</w:t>
      </w:r>
    </w:p>
    <w:p w14:paraId="280153EF" w14:textId="5495C600" w:rsidR="00F00318" w:rsidRPr="00517F6A" w:rsidRDefault="00F00318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4.3.7</w:t>
      </w:r>
      <w:r w:rsidR="00D46FFA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Оценочное тестирование программного обеспечения: эксплуатационное тестирование.</w:t>
      </w:r>
    </w:p>
    <w:p w14:paraId="0CE7005F" w14:textId="79FB48C8" w:rsidR="00517F6A" w:rsidRDefault="00F00318" w:rsidP="00B93BA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4.3.8 Разработка технологии тестирования и руководства пользователя.</w:t>
      </w:r>
    </w:p>
    <w:p w14:paraId="38241240" w14:textId="77777777" w:rsidR="00B93BA3" w:rsidRPr="00517F6A" w:rsidRDefault="00B93BA3" w:rsidP="00B93BA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58A9DD18" w14:textId="2D0F7B25" w:rsidR="00636F69" w:rsidRPr="00AC313A" w:rsidRDefault="00FC7BF9" w:rsidP="00AC313A">
      <w:pPr>
        <w:pStyle w:val="10"/>
        <w:spacing w:after="0" w:line="360" w:lineRule="auto"/>
        <w:rPr>
          <w:iCs/>
          <w:caps/>
        </w:rPr>
      </w:pPr>
      <w:r w:rsidRPr="00AC313A">
        <w:rPr>
          <w:iCs/>
          <w:caps/>
        </w:rPr>
        <w:t>5</w:t>
      </w:r>
      <w:r w:rsidR="00AE2DCA" w:rsidRPr="00AC313A">
        <w:rPr>
          <w:iCs/>
          <w:caps/>
        </w:rPr>
        <w:t xml:space="preserve"> Требования к программному изделию</w:t>
      </w:r>
    </w:p>
    <w:p w14:paraId="5F0B9DC7" w14:textId="16AD1C1F" w:rsidR="00B52B85" w:rsidRPr="00517F6A" w:rsidRDefault="00FC7BF9" w:rsidP="00517F6A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5</w:t>
      </w:r>
      <w:r w:rsidR="00B52B85"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.1 Требования к функциональным характеристикам</w:t>
      </w:r>
    </w:p>
    <w:p w14:paraId="2541499A" w14:textId="06B93EC2" w:rsidR="00B52B85" w:rsidRPr="00517F6A" w:rsidRDefault="00FC7BF9" w:rsidP="00517F6A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5</w:t>
      </w:r>
      <w:r w:rsidR="00B52B85"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.1.1 Выполняемые функции</w:t>
      </w:r>
      <w:r w:rsidR="00F25A63"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 д</w:t>
      </w:r>
      <w:r w:rsidR="00B52B85"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ля пользователя</w:t>
      </w:r>
      <w:r w:rsidR="00B70A7A"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 (учителя)</w:t>
      </w:r>
      <w:r w:rsidR="00B52B85"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:</w:t>
      </w:r>
    </w:p>
    <w:p w14:paraId="3A584C5C" w14:textId="71F0BA0A" w:rsidR="00950034" w:rsidRPr="00517F6A" w:rsidRDefault="00105F16" w:rsidP="00517F6A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</w:t>
      </w:r>
      <w:r w:rsidR="00B70A7A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вод данных об</w:t>
      </w:r>
      <w:r w:rsidR="00950034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ученик</w:t>
      </w:r>
      <w:r w:rsidR="00B70A7A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ах</w:t>
      </w:r>
      <w:r w:rsidR="00950034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, которых будет оценивать преподаватель</w:t>
      </w:r>
      <w:r w:rsidR="00B70A7A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(</w:t>
      </w:r>
      <w:r w:rsidR="00950034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Название класса</w:t>
      </w:r>
      <w:r w:rsidR="00B70A7A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, </w:t>
      </w:r>
      <w:r w:rsidR="00950034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Фамилия имя отчество</w:t>
      </w:r>
      <w:r w:rsidR="00B70A7A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)</w:t>
      </w:r>
      <w:r w:rsidR="004522A2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;</w:t>
      </w:r>
    </w:p>
    <w:p w14:paraId="595480CF" w14:textId="15CE32F4" w:rsidR="00312228" w:rsidRPr="00517F6A" w:rsidRDefault="00144977" w:rsidP="00517F6A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</w:t>
      </w:r>
      <w:r w:rsidR="0033324D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вод данных </w:t>
      </w:r>
      <w:r w:rsidR="00950034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о рассадке учеников в классе</w:t>
      </w:r>
      <w:r w:rsidR="00B70A7A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(р</w:t>
      </w:r>
      <w:r w:rsidR="00950034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асположение парт в кабинет</w:t>
      </w:r>
      <w:r w:rsidR="00BD5565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е</w:t>
      </w:r>
      <w:r w:rsidR="00B70A7A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, </w:t>
      </w:r>
      <w:r w:rsidR="00BD5565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рассадка</w:t>
      </w:r>
      <w:r w:rsidR="00950034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учеников в виртуальном </w:t>
      </w:r>
      <w:r w:rsidR="00B70A7A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кабинете)</w:t>
      </w:r>
      <w:r w:rsidR="004522A2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;</w:t>
      </w:r>
      <w:r w:rsidR="00312228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16619BB2" w14:textId="1451F89D" w:rsidR="00EA630A" w:rsidRPr="00517F6A" w:rsidRDefault="00312228" w:rsidP="00517F6A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просмотр данных об успеваемости с сортировкой учеников по фамилии;</w:t>
      </w:r>
      <w:r w:rsidRPr="00517F6A">
        <w:rPr>
          <w:rFonts w:ascii="Times New Roman" w:hAnsi="Times New Roman"/>
          <w:sz w:val="28"/>
          <w:szCs w:val="28"/>
        </w:rPr>
        <w:t xml:space="preserve"> </w:t>
      </w:r>
    </w:p>
    <w:p w14:paraId="27BB4939" w14:textId="0A09C2CD" w:rsidR="00312228" w:rsidRPr="00517F6A" w:rsidRDefault="00144977" w:rsidP="00517F6A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lastRenderedPageBreak/>
        <w:t>в</w:t>
      </w:r>
      <w:r w:rsidR="00B70A7A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вод </w:t>
      </w:r>
      <w:r w:rsidR="00EA630A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данны</w:t>
      </w:r>
      <w:r w:rsidR="00B70A7A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х</w:t>
      </w:r>
      <w:r w:rsidR="00EA630A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об успеваемости учеников</w:t>
      </w:r>
      <w:r w:rsidR="00B70A7A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(</w:t>
      </w:r>
      <w:r w:rsidR="00EA630A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отсутст</w:t>
      </w:r>
      <w:r w:rsidR="00B70A7A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вие</w:t>
      </w:r>
      <w:r w:rsidR="00EA630A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учеников</w:t>
      </w:r>
      <w:r w:rsidR="00B70A7A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, </w:t>
      </w:r>
      <w:r w:rsidR="00EA630A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успеваемость учеников на уроке</w:t>
      </w:r>
      <w:r w:rsidR="00B70A7A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)</w:t>
      </w:r>
      <w:r w:rsidR="004522A2" w:rsidRPr="00517F6A">
        <w:rPr>
          <w:rFonts w:ascii="Times New Roman" w:eastAsia="Times New Roman" w:hAnsi="Times New Roman"/>
          <w:sz w:val="28"/>
          <w:szCs w:val="28"/>
          <w:lang w:eastAsia="zh-CN"/>
        </w:rPr>
        <w:t>;</w:t>
      </w:r>
      <w:r w:rsidR="004522A2" w:rsidRPr="00517F6A">
        <w:rPr>
          <w:rFonts w:ascii="Times New Roman" w:hAnsi="Times New Roman"/>
          <w:sz w:val="28"/>
          <w:szCs w:val="28"/>
        </w:rPr>
        <w:t xml:space="preserve"> </w:t>
      </w:r>
    </w:p>
    <w:p w14:paraId="1829EB14" w14:textId="72CD562D" w:rsidR="004522A2" w:rsidRPr="00517F6A" w:rsidRDefault="00105F16" w:rsidP="00517F6A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с</w:t>
      </w:r>
      <w:r w:rsidR="00355878" w:rsidRPr="00517F6A">
        <w:rPr>
          <w:rFonts w:ascii="Times New Roman" w:eastAsia="Times New Roman" w:hAnsi="Times New Roman"/>
          <w:sz w:val="28"/>
          <w:szCs w:val="28"/>
          <w:lang w:eastAsia="zh-CN"/>
        </w:rPr>
        <w:t>оздание календарного расписания уроков с возможностью редактирования</w:t>
      </w: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;</w:t>
      </w:r>
    </w:p>
    <w:p w14:paraId="68C8DBFE" w14:textId="77A417A4" w:rsidR="004522A2" w:rsidRPr="00517F6A" w:rsidRDefault="00144977" w:rsidP="00517F6A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р</w:t>
      </w:r>
      <w:r w:rsidR="004522A2" w:rsidRPr="00517F6A">
        <w:rPr>
          <w:rFonts w:ascii="Times New Roman" w:eastAsia="Times New Roman" w:hAnsi="Times New Roman"/>
          <w:sz w:val="28"/>
          <w:szCs w:val="28"/>
          <w:lang w:eastAsia="zh-CN"/>
        </w:rPr>
        <w:t>едактирование введенных данных</w:t>
      </w: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(изменение и удаление)</w:t>
      </w:r>
      <w:r w:rsidR="004522A2" w:rsidRPr="00517F6A">
        <w:rPr>
          <w:rFonts w:ascii="Times New Roman" w:eastAsia="Times New Roman" w:hAnsi="Times New Roman"/>
          <w:sz w:val="28"/>
          <w:szCs w:val="28"/>
          <w:lang w:eastAsia="zh-CN"/>
        </w:rPr>
        <w:t>;</w:t>
      </w:r>
    </w:p>
    <w:p w14:paraId="52BA0872" w14:textId="7BF897A6" w:rsidR="004522A2" w:rsidRPr="00517F6A" w:rsidRDefault="00144977" w:rsidP="00517F6A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р</w:t>
      </w:r>
      <w:r w:rsidR="004522A2" w:rsidRPr="00517F6A">
        <w:rPr>
          <w:rFonts w:ascii="Times New Roman" w:eastAsia="Times New Roman" w:hAnsi="Times New Roman"/>
          <w:sz w:val="28"/>
          <w:szCs w:val="28"/>
          <w:lang w:eastAsia="zh-CN"/>
        </w:rPr>
        <w:t>асчет и вывод средних оценок учеников и количества пропусков за период.</w:t>
      </w:r>
    </w:p>
    <w:p w14:paraId="52175781" w14:textId="77777777" w:rsidR="00A12331" w:rsidRPr="00517F6A" w:rsidRDefault="00A12331" w:rsidP="00517F6A">
      <w:pPr>
        <w:tabs>
          <w:tab w:val="left" w:pos="900"/>
        </w:tabs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4522A2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 w:rsidRPr="00517F6A">
        <w:rPr>
          <w:rFonts w:ascii="Times New Roman" w:eastAsia="Times New Roman" w:hAnsi="Times New Roman"/>
          <w:sz w:val="28"/>
          <w:szCs w:val="28"/>
          <w:lang w:eastAsia="zh-CN"/>
        </w:rPr>
        <w:t>2</w:t>
      </w:r>
      <w:r w:rsidR="004522A2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Требования к составу и параметрам технических средств.</w:t>
      </w:r>
    </w:p>
    <w:p w14:paraId="6484DA2F" w14:textId="77777777" w:rsidR="00A12331" w:rsidRPr="00517F6A" w:rsidRDefault="00A12331" w:rsidP="00517F6A">
      <w:pPr>
        <w:tabs>
          <w:tab w:val="left" w:pos="900"/>
        </w:tabs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5.2.1 Предусмотреть контроль вводимой информации.</w:t>
      </w:r>
    </w:p>
    <w:p w14:paraId="57B3339C" w14:textId="77777777" w:rsidR="00A12331" w:rsidRPr="00517F6A" w:rsidRDefault="00A12331" w:rsidP="00517F6A">
      <w:pPr>
        <w:tabs>
          <w:tab w:val="left" w:pos="900"/>
        </w:tabs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5.2.2 Предусмотреть защиту от некорректных действий пользователя. </w:t>
      </w:r>
    </w:p>
    <w:p w14:paraId="09F1C9D1" w14:textId="10CFCF27" w:rsidR="004522A2" w:rsidRPr="00517F6A" w:rsidRDefault="00A12331" w:rsidP="00517F6A">
      <w:pPr>
        <w:tabs>
          <w:tab w:val="left" w:pos="900"/>
        </w:tabs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5.2.3 Обеспечить целостность информации в базе данных.</w:t>
      </w:r>
    </w:p>
    <w:p w14:paraId="33A4BC20" w14:textId="409D7BD5" w:rsidR="00B52B85" w:rsidRPr="00517F6A" w:rsidRDefault="00A12331" w:rsidP="00517F6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 w:rsidRPr="00517F6A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>.1</w:t>
      </w: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Программное обеспечение должно функционировать на </w:t>
      </w:r>
      <w:r w:rsidR="009A3EEF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мобильных </w:t>
      </w:r>
      <w:r w:rsidR="009A3EEF" w:rsidRPr="00517F6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9A3EEF" w:rsidRPr="00517F6A">
        <w:rPr>
          <w:rFonts w:ascii="Times New Roman" w:eastAsia="Times New Roman" w:hAnsi="Times New Roman"/>
          <w:sz w:val="28"/>
          <w:szCs w:val="28"/>
          <w:lang w:eastAsia="zh-CN"/>
        </w:rPr>
        <w:t>-устройствах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51D1E5C6" w14:textId="61061CCD" w:rsidR="00B52B85" w:rsidRPr="00517F6A" w:rsidRDefault="00A12331" w:rsidP="00517F6A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 w:rsidRPr="00517F6A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>.2</w:t>
      </w:r>
      <w:r w:rsidR="00B52B85" w:rsidRPr="00517F6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 xml:space="preserve"> 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>Минимальная конфигурация технических средств</w:t>
      </w:r>
      <w:r w:rsidR="004522A2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6EEE60E2" w14:textId="0B29DA06" w:rsidR="00B567F6" w:rsidRPr="00517F6A" w:rsidRDefault="00A12331" w:rsidP="00517F6A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67F6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 w:rsidRPr="00517F6A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67F6" w:rsidRPr="00517F6A">
        <w:rPr>
          <w:rFonts w:ascii="Times New Roman" w:eastAsia="Times New Roman" w:hAnsi="Times New Roman"/>
          <w:sz w:val="28"/>
          <w:szCs w:val="28"/>
          <w:lang w:eastAsia="zh-CN"/>
        </w:rPr>
        <w:t>.2</w:t>
      </w:r>
      <w:r w:rsidR="00B567F6" w:rsidRPr="00517F6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  <w:r w:rsidR="00B567F6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1 Операционная система: Android </w:t>
      </w:r>
      <w:r w:rsidR="00A761F3" w:rsidRPr="00517F6A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B567F6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A761F3" w:rsidRPr="00517F6A">
        <w:rPr>
          <w:rFonts w:ascii="Times New Roman" w:eastAsia="Times New Roman" w:hAnsi="Times New Roman"/>
          <w:sz w:val="28"/>
          <w:szCs w:val="28"/>
          <w:lang w:eastAsia="zh-CN"/>
        </w:rPr>
        <w:t>0</w:t>
      </w:r>
      <w:r w:rsidR="00B567F6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и выше</w:t>
      </w:r>
      <w:r w:rsidR="004522A2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3B375D29" w14:textId="44DCAF38" w:rsidR="00B567F6" w:rsidRPr="00517F6A" w:rsidRDefault="00A12331" w:rsidP="00517F6A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67F6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 w:rsidRPr="00517F6A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67F6" w:rsidRPr="00517F6A">
        <w:rPr>
          <w:rFonts w:ascii="Times New Roman" w:eastAsia="Times New Roman" w:hAnsi="Times New Roman"/>
          <w:sz w:val="28"/>
          <w:szCs w:val="28"/>
          <w:lang w:eastAsia="zh-CN"/>
        </w:rPr>
        <w:t>.2</w:t>
      </w:r>
      <w:r w:rsidR="00B567F6" w:rsidRPr="00517F6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  <w:r w:rsidR="00B567F6" w:rsidRPr="00517F6A">
        <w:rPr>
          <w:rFonts w:ascii="Times New Roman" w:eastAsia="Times New Roman" w:hAnsi="Times New Roman"/>
          <w:sz w:val="28"/>
          <w:szCs w:val="28"/>
          <w:lang w:eastAsia="zh-CN"/>
        </w:rPr>
        <w:t>2 Размер ОЗУ: от 1 ГБ</w:t>
      </w:r>
      <w:r w:rsidR="004522A2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7D785CBD" w14:textId="28388C98" w:rsidR="00D23F37" w:rsidRPr="00517F6A" w:rsidRDefault="00A12331" w:rsidP="00517F6A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67F6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 w:rsidRPr="00517F6A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67F6" w:rsidRPr="00517F6A">
        <w:rPr>
          <w:rFonts w:ascii="Times New Roman" w:eastAsia="Times New Roman" w:hAnsi="Times New Roman"/>
          <w:sz w:val="28"/>
          <w:szCs w:val="28"/>
          <w:lang w:eastAsia="zh-CN"/>
        </w:rPr>
        <w:t>.2</w:t>
      </w:r>
      <w:r w:rsidR="00B567F6" w:rsidRPr="00517F6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  <w:r w:rsidR="00B567F6" w:rsidRPr="00517F6A">
        <w:rPr>
          <w:rFonts w:ascii="Times New Roman" w:eastAsia="Times New Roman" w:hAnsi="Times New Roman"/>
          <w:sz w:val="28"/>
          <w:szCs w:val="28"/>
          <w:lang w:eastAsia="zh-CN"/>
        </w:rPr>
        <w:t>3 Размер встроенной памяти: от 4 ГБ</w:t>
      </w:r>
      <w:r w:rsidR="004522A2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0D8AC90E" w14:textId="04EE2510" w:rsidR="00D23F37" w:rsidRPr="00517F6A" w:rsidRDefault="00A12331" w:rsidP="00517F6A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D23F37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 w:rsidRPr="00517F6A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D23F37" w:rsidRPr="00517F6A">
        <w:rPr>
          <w:rFonts w:ascii="Times New Roman" w:eastAsia="Times New Roman" w:hAnsi="Times New Roman"/>
          <w:sz w:val="28"/>
          <w:szCs w:val="28"/>
          <w:lang w:eastAsia="zh-CN"/>
        </w:rPr>
        <w:t>.2.4 Разрешение экрана 540×960 пикселей</w:t>
      </w:r>
      <w:r w:rsidR="004522A2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5CF098F1" w14:textId="186571BD" w:rsidR="004522A2" w:rsidRPr="00517F6A" w:rsidRDefault="00A12331" w:rsidP="00517F6A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D23F37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 w:rsidRPr="00517F6A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D23F37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.2.6 </w:t>
      </w:r>
      <w:r w:rsidR="00144977" w:rsidRPr="00517F6A">
        <w:rPr>
          <w:rFonts w:ascii="Times New Roman" w:eastAsia="Times New Roman" w:hAnsi="Times New Roman"/>
          <w:sz w:val="28"/>
          <w:szCs w:val="28"/>
          <w:lang w:eastAsia="zh-CN"/>
        </w:rPr>
        <w:t>П</w:t>
      </w:r>
      <w:r w:rsidR="00D23F37" w:rsidRPr="00517F6A">
        <w:rPr>
          <w:rFonts w:ascii="Times New Roman" w:eastAsia="Times New Roman" w:hAnsi="Times New Roman"/>
          <w:sz w:val="28"/>
          <w:szCs w:val="28"/>
          <w:lang w:eastAsia="zh-CN"/>
        </w:rPr>
        <w:t>лотность пикселей на дюйм</w:t>
      </w:r>
      <w:r w:rsidR="00F76E59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200</w:t>
      </w:r>
      <w:r w:rsidR="00D23F37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="00D23F37" w:rsidRPr="00517F6A">
        <w:rPr>
          <w:rFonts w:ascii="Times New Roman" w:eastAsia="Times New Roman" w:hAnsi="Times New Roman"/>
          <w:sz w:val="28"/>
          <w:szCs w:val="28"/>
          <w:lang w:eastAsia="zh-CN"/>
        </w:rPr>
        <w:t>dpi</w:t>
      </w:r>
      <w:proofErr w:type="spellEnd"/>
      <w:r w:rsidR="004522A2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4522A2" w:rsidRPr="00517F6A">
        <w:rPr>
          <w:rFonts w:ascii="Times New Roman" w:hAnsi="Times New Roman"/>
          <w:sz w:val="28"/>
          <w:szCs w:val="28"/>
        </w:rPr>
        <w:t xml:space="preserve"> </w:t>
      </w:r>
    </w:p>
    <w:p w14:paraId="6D430C7A" w14:textId="2577FB08" w:rsidR="00B52B85" w:rsidRPr="00517F6A" w:rsidRDefault="00A12331" w:rsidP="00517F6A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4522A2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 w:rsidRPr="00517F6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4522A2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Требования к информационной и программной совместимости.</w:t>
      </w:r>
    </w:p>
    <w:p w14:paraId="40428C79" w14:textId="44B24F0F" w:rsidR="00B52B85" w:rsidRPr="00517F6A" w:rsidRDefault="00A12331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 w:rsidRPr="00517F6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>.1 Программное обеспечение должно работать под управлением операционн</w:t>
      </w:r>
      <w:r w:rsidR="009F6DD0" w:rsidRPr="00517F6A">
        <w:rPr>
          <w:rFonts w:ascii="Times New Roman" w:eastAsia="Times New Roman" w:hAnsi="Times New Roman"/>
          <w:sz w:val="28"/>
          <w:szCs w:val="28"/>
          <w:lang w:eastAsia="zh-CN"/>
        </w:rPr>
        <w:t>ой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систе</w:t>
      </w:r>
      <w:r w:rsidR="009F6DD0" w:rsidRPr="00517F6A">
        <w:rPr>
          <w:rFonts w:ascii="Times New Roman" w:eastAsia="Times New Roman" w:hAnsi="Times New Roman"/>
          <w:sz w:val="28"/>
          <w:szCs w:val="28"/>
          <w:lang w:eastAsia="zh-CN"/>
        </w:rPr>
        <w:t>мы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(</w:t>
      </w:r>
      <w:r w:rsidR="009F6DD0" w:rsidRPr="00517F6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>).</w:t>
      </w:r>
    </w:p>
    <w:p w14:paraId="445164E9" w14:textId="3423F2F8" w:rsidR="00B52B85" w:rsidRPr="00517F6A" w:rsidRDefault="00A12331" w:rsidP="00517F6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 w:rsidRPr="00517F6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 w:rsidRPr="00517F6A">
        <w:rPr>
          <w:rFonts w:ascii="Times New Roman" w:eastAsia="Times New Roman" w:hAnsi="Times New Roman"/>
          <w:sz w:val="28"/>
          <w:szCs w:val="28"/>
          <w:lang w:eastAsia="zh-CN"/>
        </w:rPr>
        <w:t>2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Прототип приложения долж</w:t>
      </w:r>
      <w:r w:rsidR="009F6DD0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е</w:t>
      </w:r>
      <w:r w:rsidR="00B52B85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н </w:t>
      </w:r>
      <w:r w:rsidR="009F6DD0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предоставлять возможность записывать результаты </w:t>
      </w:r>
      <w:r w:rsidR="00E368CD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успеваемости </w:t>
      </w:r>
      <w:r w:rsidR="009F6DD0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учеников</w:t>
      </w:r>
      <w:r w:rsidR="00E368CD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на уроках</w:t>
      </w:r>
      <w:r w:rsidR="009F6DD0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. Сохранять их, а затем предоставлять доступ к результатам уроков в любой момент.</w:t>
      </w:r>
      <w:r w:rsidR="00B52B85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Приложение должно быть реализовано на языке </w:t>
      </w:r>
      <w:r w:rsidR="009F6DD0" w:rsidRPr="00517F6A">
        <w:rPr>
          <w:rFonts w:ascii="Times New Roman" w:eastAsia="Times New Roman" w:hAnsi="Times New Roman"/>
          <w:color w:val="000000"/>
          <w:sz w:val="28"/>
          <w:szCs w:val="28"/>
          <w:lang w:val="en-US" w:eastAsia="zh-CN"/>
        </w:rPr>
        <w:t>Java</w:t>
      </w:r>
      <w:r w:rsidR="00B52B85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, допускается использовани</w:t>
      </w:r>
      <w:r w:rsidR="009F6DD0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е</w:t>
      </w:r>
      <w:r w:rsidR="00B52B85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фреймворка </w:t>
      </w:r>
      <w:r w:rsidR="009F6DD0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сторонних библиотек</w:t>
      </w:r>
      <w:r w:rsidR="00B52B85" w:rsidRPr="00517F6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.</w:t>
      </w:r>
    </w:p>
    <w:p w14:paraId="01991D0F" w14:textId="6D1EA49F" w:rsidR="00B52B85" w:rsidRPr="00517F6A" w:rsidRDefault="00A12331" w:rsidP="00517F6A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5</w:t>
      </w:r>
      <w:r w:rsidR="00B52B85"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</w:t>
      </w:r>
      <w:r w:rsidR="00E368CD"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5</w:t>
      </w:r>
      <w:r w:rsidR="00B52B85"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 Требования к маркировке и упаковке</w:t>
      </w:r>
      <w:r w:rsidR="004522A2"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</w:t>
      </w:r>
    </w:p>
    <w:p w14:paraId="69FC76D4" w14:textId="77777777" w:rsidR="00B52B85" w:rsidRPr="00517F6A" w:rsidRDefault="00B52B85" w:rsidP="00517F6A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Требования к маркировке и упаковке не предъявляются.</w:t>
      </w:r>
    </w:p>
    <w:p w14:paraId="15678D91" w14:textId="1221F8DE" w:rsidR="00B52B85" w:rsidRPr="00517F6A" w:rsidRDefault="00A12331" w:rsidP="00517F6A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lastRenderedPageBreak/>
        <w:t>5</w:t>
      </w:r>
      <w:r w:rsidR="00B52B85"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</w:t>
      </w:r>
      <w:r w:rsidR="00E368CD"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6</w:t>
      </w:r>
      <w:r w:rsidR="00B52B85"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 Требования к транспортированию и хранению</w:t>
      </w:r>
      <w:r w:rsidR="004522A2"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</w:t>
      </w:r>
    </w:p>
    <w:p w14:paraId="40AEBDDB" w14:textId="77777777" w:rsidR="00B52B85" w:rsidRPr="00517F6A" w:rsidRDefault="00B52B85" w:rsidP="00517F6A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Требования к транспортировке и хранению не предъявляются.</w:t>
      </w:r>
    </w:p>
    <w:p w14:paraId="0AB64DA8" w14:textId="26610CE9" w:rsidR="00B52B85" w:rsidRPr="00517F6A" w:rsidRDefault="00A12331" w:rsidP="00B93BA3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5</w:t>
      </w:r>
      <w:r w:rsidR="00B52B85"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</w:t>
      </w:r>
      <w:r w:rsidR="00E368CD"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7</w:t>
      </w:r>
      <w:r w:rsidR="00B52B85" w:rsidRPr="00517F6A">
        <w:rPr>
          <w:rFonts w:ascii="Times New Roman" w:eastAsia="Times New Roman" w:hAnsi="Times New Roman"/>
          <w:bCs/>
          <w:iCs/>
          <w:sz w:val="28"/>
          <w:szCs w:val="28"/>
          <w:lang w:val="en-US" w:eastAsia="zh-CN"/>
        </w:rPr>
        <w:t xml:space="preserve"> </w:t>
      </w:r>
      <w:r w:rsidR="00B52B85" w:rsidRPr="00517F6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Специальные требования</w:t>
      </w:r>
      <w:r w:rsidR="004522A2" w:rsidRPr="00517F6A">
        <w:rPr>
          <w:rFonts w:ascii="Times New Roman" w:eastAsia="Times New Roman" w:hAnsi="Times New Roman"/>
          <w:bCs/>
          <w:iCs/>
          <w:sz w:val="28"/>
          <w:szCs w:val="28"/>
          <w:lang w:val="en-US" w:eastAsia="zh-CN"/>
        </w:rPr>
        <w:t>.</w:t>
      </w:r>
    </w:p>
    <w:p w14:paraId="74002C5A" w14:textId="5ADCE2D0" w:rsidR="00BD726B" w:rsidRDefault="00B52B85" w:rsidP="00B93BA3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Сгенерировать установочную версию программного обеспечения.</w:t>
      </w:r>
    </w:p>
    <w:p w14:paraId="66F61CED" w14:textId="77777777" w:rsidR="00B93BA3" w:rsidRPr="00517F6A" w:rsidRDefault="00B93BA3" w:rsidP="00B93BA3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88F88AB" w14:textId="1EE90B39" w:rsidR="00636F69" w:rsidRPr="00AC313A" w:rsidRDefault="00A12331" w:rsidP="00B93BA3">
      <w:pPr>
        <w:pStyle w:val="10"/>
        <w:spacing w:after="0" w:line="360" w:lineRule="auto"/>
        <w:rPr>
          <w:iCs/>
          <w:caps/>
        </w:rPr>
      </w:pPr>
      <w:r w:rsidRPr="00AC313A">
        <w:rPr>
          <w:iCs/>
          <w:caps/>
        </w:rPr>
        <w:t>6</w:t>
      </w:r>
      <w:r w:rsidR="00AE2DCA" w:rsidRPr="00AC313A">
        <w:rPr>
          <w:iCs/>
          <w:caps/>
        </w:rPr>
        <w:t xml:space="preserve"> Требования к программной документации</w:t>
      </w:r>
    </w:p>
    <w:p w14:paraId="2CEA5F58" w14:textId="4CB47CD5" w:rsidR="00B52B85" w:rsidRPr="00517F6A" w:rsidRDefault="00A12331" w:rsidP="00B93BA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>.1</w:t>
      </w:r>
      <w:r w:rsidR="009A3EEF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365888C3" w14:textId="215FB701" w:rsidR="00B52B85" w:rsidRPr="00517F6A" w:rsidRDefault="00A12331" w:rsidP="00BD726B">
      <w:pPr>
        <w:spacing w:after="0" w:line="336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.2 Разрабатываемое программное обеспечение должно включать справочную систему.  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ab/>
      </w:r>
    </w:p>
    <w:p w14:paraId="7D8379DA" w14:textId="4293DCA2" w:rsidR="00B52B85" w:rsidRPr="00517F6A" w:rsidRDefault="00A12331" w:rsidP="00BD726B">
      <w:pPr>
        <w:spacing w:after="0" w:line="336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>.3 В состав сопровождающей документации должны входить:</w:t>
      </w:r>
    </w:p>
    <w:p w14:paraId="37E6984E" w14:textId="0EE4A898" w:rsidR="00B52B85" w:rsidRPr="00517F6A" w:rsidRDefault="00A12331" w:rsidP="00BD726B">
      <w:pPr>
        <w:tabs>
          <w:tab w:val="left" w:pos="1080"/>
        </w:tabs>
        <w:spacing w:after="0" w:line="336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.3.1   Расчетно-пояснительная записка на </w:t>
      </w:r>
      <w:r w:rsidR="00001151" w:rsidRPr="00517F6A">
        <w:rPr>
          <w:rFonts w:ascii="Times New Roman" w:eastAsia="Times New Roman" w:hAnsi="Times New Roman"/>
          <w:sz w:val="28"/>
          <w:szCs w:val="28"/>
          <w:lang w:eastAsia="zh-CN"/>
        </w:rPr>
        <w:t>55</w:t>
      </w:r>
      <w:r w:rsidR="00966F74" w:rsidRPr="00517F6A">
        <w:rPr>
          <w:rFonts w:ascii="Times New Roman" w:eastAsia="Times New Roman" w:hAnsi="Times New Roman"/>
          <w:sz w:val="28"/>
          <w:szCs w:val="28"/>
          <w:lang w:eastAsia="zh-CN"/>
        </w:rPr>
        <w:t>-</w:t>
      </w:r>
      <w:r w:rsidR="00001151" w:rsidRPr="00517F6A">
        <w:rPr>
          <w:rFonts w:ascii="Times New Roman" w:eastAsia="Times New Roman" w:hAnsi="Times New Roman"/>
          <w:sz w:val="28"/>
          <w:szCs w:val="28"/>
          <w:lang w:eastAsia="zh-CN"/>
        </w:rPr>
        <w:t>65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листах формата А4 (без приложений </w:t>
      </w:r>
      <w:r w:rsidR="007F16BD" w:rsidRPr="00517F6A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.3.2, </w:t>
      </w:r>
      <w:r w:rsidR="007F16BD" w:rsidRPr="00517F6A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.3.3 и </w:t>
      </w:r>
      <w:r w:rsidR="007F16BD" w:rsidRPr="00517F6A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>.3.4).</w:t>
      </w:r>
    </w:p>
    <w:p w14:paraId="22BBFEA4" w14:textId="17CA54E7" w:rsidR="00B52B85" w:rsidRPr="00517F6A" w:rsidRDefault="00A12331" w:rsidP="00BD726B">
      <w:pPr>
        <w:tabs>
          <w:tab w:val="left" w:pos="1080"/>
        </w:tabs>
        <w:spacing w:after="0" w:line="336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.3.2 Техническое задание (Приложение </w:t>
      </w:r>
      <w:r w:rsidR="00001151" w:rsidRPr="00517F6A">
        <w:rPr>
          <w:rFonts w:ascii="Times New Roman" w:eastAsia="Times New Roman" w:hAnsi="Times New Roman"/>
          <w:sz w:val="28"/>
          <w:szCs w:val="28"/>
          <w:lang w:val="en-US" w:eastAsia="zh-CN"/>
        </w:rPr>
        <w:t>A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>).</w:t>
      </w:r>
    </w:p>
    <w:p w14:paraId="42350ACD" w14:textId="3E62B0A3" w:rsidR="00001151" w:rsidRPr="00517F6A" w:rsidRDefault="00A12331" w:rsidP="00BD726B">
      <w:pPr>
        <w:tabs>
          <w:tab w:val="left" w:pos="1080"/>
        </w:tabs>
        <w:spacing w:after="0" w:line="336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>.3.</w:t>
      </w:r>
      <w:r w:rsidR="00001151" w:rsidRPr="00517F6A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Руководство пользователя (Приложение </w:t>
      </w:r>
      <w:r w:rsidR="00001151" w:rsidRPr="00517F6A">
        <w:rPr>
          <w:rFonts w:ascii="Times New Roman" w:eastAsia="Times New Roman" w:hAnsi="Times New Roman"/>
          <w:sz w:val="28"/>
          <w:szCs w:val="28"/>
          <w:lang w:eastAsia="zh-CN"/>
        </w:rPr>
        <w:t>Б</w:t>
      </w:r>
      <w:r w:rsidR="00B52B85" w:rsidRPr="00517F6A">
        <w:rPr>
          <w:rFonts w:ascii="Times New Roman" w:eastAsia="Times New Roman" w:hAnsi="Times New Roman"/>
          <w:sz w:val="28"/>
          <w:szCs w:val="28"/>
          <w:lang w:eastAsia="zh-CN"/>
        </w:rPr>
        <w:t>).</w:t>
      </w:r>
      <w:r w:rsidR="00001151" w:rsidRPr="00517F6A">
        <w:rPr>
          <w:rFonts w:ascii="Times New Roman" w:hAnsi="Times New Roman"/>
          <w:sz w:val="28"/>
          <w:szCs w:val="28"/>
        </w:rPr>
        <w:t xml:space="preserve"> </w:t>
      </w:r>
    </w:p>
    <w:p w14:paraId="7FD50F21" w14:textId="24934829" w:rsidR="00D601FA" w:rsidRPr="00517F6A" w:rsidRDefault="00A12331" w:rsidP="00BD726B">
      <w:pPr>
        <w:tabs>
          <w:tab w:val="left" w:pos="1080"/>
        </w:tabs>
        <w:spacing w:after="0" w:line="336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001151" w:rsidRPr="00517F6A">
        <w:rPr>
          <w:rFonts w:ascii="Times New Roman" w:eastAsia="Times New Roman" w:hAnsi="Times New Roman"/>
          <w:sz w:val="28"/>
          <w:szCs w:val="28"/>
          <w:lang w:eastAsia="zh-CN"/>
        </w:rPr>
        <w:t>.3.4 Исходный текст программы (Приложение В).</w:t>
      </w:r>
    </w:p>
    <w:p w14:paraId="39D17E9D" w14:textId="77777777" w:rsidR="00F76E59" w:rsidRPr="00517F6A" w:rsidRDefault="00A12331" w:rsidP="00BD726B">
      <w:pPr>
        <w:tabs>
          <w:tab w:val="left" w:pos="709"/>
        </w:tabs>
        <w:spacing w:after="0" w:line="33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D601FA" w:rsidRPr="00517F6A">
        <w:rPr>
          <w:rFonts w:ascii="Times New Roman" w:eastAsia="Times New Roman" w:hAnsi="Times New Roman"/>
          <w:sz w:val="28"/>
          <w:szCs w:val="28"/>
          <w:lang w:eastAsia="zh-CN"/>
        </w:rPr>
        <w:t>.4 Графическая часть должна быть</w:t>
      </w:r>
      <w:r w:rsidR="00001151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выполнена</w:t>
      </w:r>
      <w:r w:rsidR="00D601FA"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001151" w:rsidRPr="00517F6A">
        <w:rPr>
          <w:rFonts w:ascii="Times New Roman" w:eastAsia="Times New Roman" w:hAnsi="Times New Roman"/>
          <w:sz w:val="28"/>
          <w:szCs w:val="28"/>
          <w:lang w:eastAsia="zh-CN"/>
        </w:rPr>
        <w:t>на 6 листах формата А1 (копии формата А3/А4 включить в качестве приложений к рас-четно-пояснительной записке):</w:t>
      </w:r>
    </w:p>
    <w:p w14:paraId="7E6F2748" w14:textId="08296574" w:rsidR="00517F6A" w:rsidRPr="00517F6A" w:rsidRDefault="00517F6A" w:rsidP="00BD726B">
      <w:pPr>
        <w:tabs>
          <w:tab w:val="left" w:pos="709"/>
        </w:tabs>
        <w:spacing w:after="0" w:line="33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bookmarkStart w:id="0" w:name="_Hlk130378899"/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6.4.1 Основные функции программы «Помощник Учителя».</w:t>
      </w:r>
    </w:p>
    <w:p w14:paraId="69279807" w14:textId="58F3484C" w:rsidR="00517F6A" w:rsidRPr="00517F6A" w:rsidRDefault="00517F6A" w:rsidP="00BD726B">
      <w:pPr>
        <w:tabs>
          <w:tab w:val="left" w:pos="709"/>
        </w:tabs>
        <w:spacing w:after="0" w:line="33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6.4.2 Таблица сравнения аналогов.</w:t>
      </w:r>
    </w:p>
    <w:p w14:paraId="2F003A7B" w14:textId="120FE220" w:rsidR="00517F6A" w:rsidRPr="00517F6A" w:rsidRDefault="00517F6A" w:rsidP="00BD726B">
      <w:pPr>
        <w:tabs>
          <w:tab w:val="left" w:pos="709"/>
        </w:tabs>
        <w:spacing w:after="0" w:line="33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6.4.3 Структурная схема системы</w:t>
      </w:r>
      <w:r w:rsidR="00B93BA3">
        <w:rPr>
          <w:rFonts w:ascii="Times New Roman" w:eastAsia="Times New Roman" w:hAnsi="Times New Roman"/>
          <w:sz w:val="28"/>
          <w:szCs w:val="28"/>
          <w:lang w:eastAsia="zh-CN"/>
        </w:rPr>
        <w:t xml:space="preserve"> и ф</w:t>
      </w:r>
      <w:r w:rsidR="00B93BA3" w:rsidRPr="00B93BA3">
        <w:rPr>
          <w:rFonts w:ascii="Times New Roman" w:eastAsia="Times New Roman" w:hAnsi="Times New Roman"/>
          <w:sz w:val="28"/>
          <w:szCs w:val="28"/>
          <w:lang w:eastAsia="zh-CN"/>
        </w:rPr>
        <w:t>ормы интерфейса</w:t>
      </w: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0D32EF85" w14:textId="066298CE" w:rsidR="00517F6A" w:rsidRPr="00517F6A" w:rsidRDefault="00517F6A" w:rsidP="00B93BA3">
      <w:pPr>
        <w:tabs>
          <w:tab w:val="left" w:pos="709"/>
        </w:tabs>
        <w:spacing w:after="0" w:line="33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6.4.4 Инфологическая модель базы данных.</w:t>
      </w:r>
    </w:p>
    <w:p w14:paraId="189B478E" w14:textId="0F8CCCA3" w:rsidR="00517F6A" w:rsidRPr="00517F6A" w:rsidRDefault="00517F6A" w:rsidP="00BD726B">
      <w:pPr>
        <w:tabs>
          <w:tab w:val="left" w:pos="709"/>
        </w:tabs>
        <w:spacing w:after="0" w:line="33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6.4.</w:t>
      </w:r>
      <w:r w:rsidR="00B93BA3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Процесс дистрибуции.</w:t>
      </w:r>
    </w:p>
    <w:p w14:paraId="77B55A56" w14:textId="27934CBA" w:rsidR="00BD5565" w:rsidRPr="00517F6A" w:rsidRDefault="00517F6A" w:rsidP="00BD726B">
      <w:pPr>
        <w:tabs>
          <w:tab w:val="left" w:pos="709"/>
        </w:tabs>
        <w:spacing w:after="0" w:line="33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>6.4.</w:t>
      </w:r>
      <w:r w:rsidR="00B93BA3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 xml:space="preserve"> Внедрение и дальнейшее развитие.</w:t>
      </w:r>
    </w:p>
    <w:bookmarkEnd w:id="0"/>
    <w:p w14:paraId="646AC3A1" w14:textId="5B2DDD67" w:rsidR="00A12331" w:rsidRPr="00AC313A" w:rsidRDefault="00A12331" w:rsidP="00AC313A">
      <w:pPr>
        <w:keepNext/>
        <w:spacing w:before="360" w:after="0" w:line="360" w:lineRule="auto"/>
        <w:jc w:val="center"/>
        <w:outlineLvl w:val="0"/>
        <w:rPr>
          <w:rFonts w:ascii="Times New Roman" w:eastAsia="Times New Roman" w:hAnsi="Times New Roman"/>
          <w:b/>
          <w:bCs/>
          <w:iCs/>
          <w:caps/>
          <w:sz w:val="28"/>
          <w:szCs w:val="28"/>
          <w:lang w:eastAsia="ru-RU"/>
        </w:rPr>
      </w:pPr>
      <w:r w:rsidRPr="00AC313A">
        <w:rPr>
          <w:rFonts w:ascii="Times New Roman" w:eastAsia="Times New Roman" w:hAnsi="Times New Roman"/>
          <w:b/>
          <w:bCs/>
          <w:iCs/>
          <w:caps/>
          <w:sz w:val="28"/>
          <w:szCs w:val="28"/>
          <w:lang w:eastAsia="ru-RU"/>
        </w:rPr>
        <w:t>7 ТЕХНИКО-ЭКОНОМИЧЕСКИЕ ПОКАЗАТЕЛИ</w:t>
      </w:r>
    </w:p>
    <w:p w14:paraId="31B6D899" w14:textId="6D08BAAB" w:rsidR="00A12331" w:rsidRPr="00517F6A" w:rsidRDefault="00A12331" w:rsidP="00517F6A">
      <w:pPr>
        <w:tabs>
          <w:tab w:val="left" w:pos="709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zh-CN"/>
        </w:rPr>
      </w:pPr>
      <w:r w:rsidRPr="00517F6A">
        <w:rPr>
          <w:rFonts w:ascii="Times New Roman" w:eastAsia="Times New Roman" w:hAnsi="Times New Roman"/>
          <w:sz w:val="28"/>
          <w:szCs w:val="28"/>
          <w:lang w:eastAsia="zh-CN"/>
        </w:rPr>
        <w:tab/>
        <w:t>Выполнить технико-экономическое обоснование разработки.</w:t>
      </w:r>
    </w:p>
    <w:p w14:paraId="18D71F9B" w14:textId="4216118C" w:rsidR="003251EF" w:rsidRPr="00AC313A" w:rsidRDefault="004B3321" w:rsidP="00AC313A">
      <w:pPr>
        <w:keepNext/>
        <w:spacing w:before="360" w:after="0" w:line="360" w:lineRule="auto"/>
        <w:jc w:val="center"/>
        <w:outlineLvl w:val="0"/>
        <w:rPr>
          <w:rFonts w:ascii="Times New Roman" w:eastAsia="Times New Roman" w:hAnsi="Times New Roman"/>
          <w:b/>
          <w:bCs/>
          <w:iCs/>
          <w:caps/>
          <w:sz w:val="28"/>
          <w:szCs w:val="28"/>
          <w:lang w:eastAsia="ru-RU"/>
        </w:rPr>
      </w:pPr>
      <w:r w:rsidRPr="00AC313A">
        <w:rPr>
          <w:rFonts w:ascii="Times New Roman" w:eastAsia="Times New Roman" w:hAnsi="Times New Roman"/>
          <w:b/>
          <w:bCs/>
          <w:iCs/>
          <w:caps/>
          <w:sz w:val="28"/>
          <w:szCs w:val="28"/>
          <w:lang w:eastAsia="ru-RU"/>
        </w:rPr>
        <w:lastRenderedPageBreak/>
        <w:t>8</w:t>
      </w:r>
      <w:r w:rsidR="00391EAB" w:rsidRPr="00AC313A">
        <w:rPr>
          <w:rFonts w:ascii="Times New Roman" w:eastAsia="Times New Roman" w:hAnsi="Times New Roman"/>
          <w:b/>
          <w:bCs/>
          <w:iCs/>
          <w:caps/>
          <w:sz w:val="28"/>
          <w:szCs w:val="28"/>
          <w:lang w:eastAsia="ru-RU"/>
        </w:rPr>
        <w:t xml:space="preserve"> Стадии и этапы разработки</w:t>
      </w:r>
    </w:p>
    <w:p w14:paraId="59A39A45" w14:textId="440B57EE" w:rsidR="00A12331" w:rsidRDefault="00A12331" w:rsidP="00FC37AF">
      <w:pPr>
        <w:spacing w:after="0" w:line="360" w:lineRule="auto"/>
        <w:rPr>
          <w:rFonts w:ascii="Times New Roman" w:hAnsi="Times New Roman"/>
          <w:i/>
          <w:iCs/>
          <w:sz w:val="28"/>
          <w:szCs w:val="28"/>
          <w:lang w:eastAsia="ru-RU"/>
        </w:rPr>
      </w:pPr>
      <w:r w:rsidRPr="00A12331">
        <w:rPr>
          <w:rFonts w:ascii="Times New Roman" w:hAnsi="Times New Roman"/>
          <w:i/>
          <w:iCs/>
          <w:sz w:val="28"/>
          <w:szCs w:val="28"/>
          <w:lang w:eastAsia="ru-RU"/>
        </w:rPr>
        <w:t>Таблица 1 –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4291"/>
        <w:gridCol w:w="2116"/>
        <w:gridCol w:w="2579"/>
      </w:tblGrid>
      <w:tr w:rsidR="00F42D1F" w:rsidRPr="005251BB" w14:paraId="6980B12D" w14:textId="77777777" w:rsidTr="00F42D1F">
        <w:trPr>
          <w:tblHeader/>
        </w:trPr>
        <w:tc>
          <w:tcPr>
            <w:tcW w:w="468" w:type="dxa"/>
          </w:tcPr>
          <w:p w14:paraId="73771D4D" w14:textId="77777777" w:rsidR="00F42D1F" w:rsidRPr="005251BB" w:rsidRDefault="00F42D1F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291" w:type="dxa"/>
          </w:tcPr>
          <w:p w14:paraId="3BAC0504" w14:textId="77777777" w:rsidR="00F42D1F" w:rsidRPr="005251BB" w:rsidRDefault="00F42D1F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2116" w:type="dxa"/>
          </w:tcPr>
          <w:p w14:paraId="51492F9C" w14:textId="77777777" w:rsidR="00F42D1F" w:rsidRPr="005251BB" w:rsidRDefault="00F42D1F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Срок,</w:t>
            </w:r>
          </w:p>
          <w:p w14:paraId="7FB4669C" w14:textId="77777777" w:rsidR="00F42D1F" w:rsidRPr="005251BB" w:rsidRDefault="00F42D1F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даты, %</w:t>
            </w:r>
          </w:p>
        </w:tc>
        <w:tc>
          <w:tcPr>
            <w:tcW w:w="2470" w:type="dxa"/>
          </w:tcPr>
          <w:p w14:paraId="46D160F0" w14:textId="77777777" w:rsidR="00F42D1F" w:rsidRPr="005251BB" w:rsidRDefault="00F42D1F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Отчетность</w:t>
            </w:r>
          </w:p>
        </w:tc>
      </w:tr>
      <w:tr w:rsidR="00F42D1F" w:rsidRPr="005251BB" w14:paraId="360F824D" w14:textId="77777777" w:rsidTr="00F42D1F">
        <w:trPr>
          <w:tblHeader/>
        </w:trPr>
        <w:tc>
          <w:tcPr>
            <w:tcW w:w="468" w:type="dxa"/>
          </w:tcPr>
          <w:p w14:paraId="0919EAF6" w14:textId="77777777" w:rsidR="00F42D1F" w:rsidRPr="005251BB" w:rsidRDefault="00F42D1F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91" w:type="dxa"/>
          </w:tcPr>
          <w:p w14:paraId="42578A27" w14:textId="77777777" w:rsidR="00F42D1F" w:rsidRPr="005251BB" w:rsidRDefault="00F42D1F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16" w:type="dxa"/>
          </w:tcPr>
          <w:p w14:paraId="335BC925" w14:textId="77777777" w:rsidR="00F42D1F" w:rsidRPr="005251BB" w:rsidRDefault="00F42D1F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70" w:type="dxa"/>
          </w:tcPr>
          <w:p w14:paraId="63405526" w14:textId="77777777" w:rsidR="00F42D1F" w:rsidRPr="005251BB" w:rsidRDefault="00F42D1F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</w:tr>
      <w:tr w:rsidR="00F42D1F" w:rsidRPr="005251BB" w14:paraId="4A09EAC2" w14:textId="77777777" w:rsidTr="00F42D1F">
        <w:tc>
          <w:tcPr>
            <w:tcW w:w="468" w:type="dxa"/>
          </w:tcPr>
          <w:p w14:paraId="0C06823E" w14:textId="77777777" w:rsidR="00F42D1F" w:rsidRPr="005251BB" w:rsidRDefault="00F42D1F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291" w:type="dxa"/>
          </w:tcPr>
          <w:p w14:paraId="70BF35D3" w14:textId="77777777" w:rsidR="00F42D1F" w:rsidRPr="005251BB" w:rsidRDefault="00F42D1F" w:rsidP="005251BB">
            <w:pPr>
              <w:spacing w:after="0" w:line="360" w:lineRule="auto"/>
              <w:ind w:firstLine="43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Разработка технического задания</w:t>
            </w:r>
          </w:p>
        </w:tc>
        <w:tc>
          <w:tcPr>
            <w:tcW w:w="2116" w:type="dxa"/>
          </w:tcPr>
          <w:p w14:paraId="7280CD6B" w14:textId="77777777" w:rsidR="00F42D1F" w:rsidRPr="005251BB" w:rsidRDefault="00F42D1F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2.</w:t>
            </w:r>
            <w:r w:rsidRPr="005251BB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02</w:t>
            </w: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.20</w:t>
            </w:r>
            <w:r w:rsidRPr="005251BB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23</w:t>
            </w: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-</w:t>
            </w:r>
            <w:r w:rsidRPr="005251BB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8.</w:t>
            </w:r>
            <w:r w:rsidRPr="005251BB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2.20</w:t>
            </w:r>
            <w:r w:rsidRPr="005251BB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23</w:t>
            </w:r>
          </w:p>
          <w:p w14:paraId="5255861E" w14:textId="77777777" w:rsidR="00F42D1F" w:rsidRPr="005251BB" w:rsidRDefault="00F42D1F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5 % </w:t>
            </w:r>
          </w:p>
        </w:tc>
        <w:tc>
          <w:tcPr>
            <w:tcW w:w="2470" w:type="dxa"/>
          </w:tcPr>
          <w:p w14:paraId="36071DAB" w14:textId="77777777" w:rsidR="00F42D1F" w:rsidRPr="005251BB" w:rsidRDefault="00F42D1F" w:rsidP="005251BB">
            <w:pPr>
              <w:spacing w:after="0" w:line="360" w:lineRule="auto"/>
              <w:ind w:firstLine="459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Утвержденное техническое задание и задание на выпускную квалификационную работу</w:t>
            </w:r>
          </w:p>
        </w:tc>
      </w:tr>
      <w:tr w:rsidR="00F42D1F" w:rsidRPr="005251BB" w14:paraId="02E01F17" w14:textId="77777777" w:rsidTr="00F42D1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112C" w14:textId="77777777" w:rsidR="00F42D1F" w:rsidRPr="005251BB" w:rsidRDefault="00F42D1F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8D98" w14:textId="77777777" w:rsidR="00F42D1F" w:rsidRPr="005251BB" w:rsidRDefault="00F42D1F" w:rsidP="005251BB">
            <w:pPr>
              <w:spacing w:after="0" w:line="360" w:lineRule="auto"/>
              <w:ind w:firstLine="43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Анализ требований и уточнение спецификаций (эскизный проект)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D12D" w14:textId="7E5AE46E" w:rsidR="00F42D1F" w:rsidRPr="005251BB" w:rsidRDefault="004C7B1E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01</w:t>
            </w:r>
            <w:r w:rsidR="00F42D1F"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.0</w:t>
            </w: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="00F42D1F"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.2023 – </w:t>
            </w: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15</w:t>
            </w:r>
            <w:r w:rsidR="00F42D1F"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.03.2023</w:t>
            </w:r>
          </w:p>
          <w:p w14:paraId="2A76B412" w14:textId="54842240" w:rsidR="00F42D1F" w:rsidRPr="005251BB" w:rsidRDefault="00F42D1F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="004C7B1E"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E4B1" w14:textId="77777777" w:rsidR="00F42D1F" w:rsidRPr="005251BB" w:rsidRDefault="00F42D1F" w:rsidP="005251BB">
            <w:pPr>
              <w:spacing w:after="0" w:line="360" w:lineRule="auto"/>
              <w:ind w:firstLine="459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Спецификации программного обеспечения. </w:t>
            </w:r>
          </w:p>
        </w:tc>
      </w:tr>
      <w:tr w:rsidR="00F42D1F" w:rsidRPr="005251BB" w14:paraId="76269FF2" w14:textId="77777777" w:rsidTr="00F42D1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5F17" w14:textId="77777777" w:rsidR="00F42D1F" w:rsidRPr="005251BB" w:rsidRDefault="00F42D1F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D5DE" w14:textId="2E3086E0" w:rsidR="00F42D1F" w:rsidRPr="005251BB" w:rsidRDefault="00F42D1F" w:rsidP="005251BB">
            <w:pPr>
              <w:spacing w:after="0" w:line="360" w:lineRule="auto"/>
              <w:ind w:firstLine="43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DB38" w14:textId="75CA1BF0" w:rsidR="004C7B1E" w:rsidRPr="005251BB" w:rsidRDefault="004C7B1E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16.03.2023 – 31.03.2023</w:t>
            </w:r>
          </w:p>
          <w:p w14:paraId="18326E68" w14:textId="5367D9D8" w:rsidR="00F42D1F" w:rsidRPr="005251BB" w:rsidRDefault="004C7B1E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20%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4D91" w14:textId="77777777" w:rsidR="00F42D1F" w:rsidRPr="005251BB" w:rsidRDefault="00F42D1F" w:rsidP="005251BB">
            <w:pPr>
              <w:spacing w:after="0" w:line="360" w:lineRule="auto"/>
              <w:ind w:firstLine="459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Схема структурная системы и спецификации компонентов. Проектная документация: схемы, диаграммы и т.п.</w:t>
            </w:r>
          </w:p>
        </w:tc>
      </w:tr>
    </w:tbl>
    <w:p w14:paraId="02391B7C" w14:textId="3BB4C4A5" w:rsidR="00F42D1F" w:rsidRPr="005251BB" w:rsidRDefault="00F42D1F" w:rsidP="005251BB">
      <w:pPr>
        <w:spacing w:line="360" w:lineRule="auto"/>
        <w:rPr>
          <w:rFonts w:ascii="Times New Roman" w:hAnsi="Times New Roman"/>
          <w:i/>
          <w:iCs/>
          <w:sz w:val="28"/>
          <w:szCs w:val="28"/>
          <w:lang w:eastAsia="ru-RU"/>
        </w:rPr>
      </w:pPr>
    </w:p>
    <w:p w14:paraId="433F0221" w14:textId="6B40432E" w:rsidR="00677D52" w:rsidRDefault="00677D52" w:rsidP="005251BB">
      <w:pPr>
        <w:spacing w:line="360" w:lineRule="auto"/>
        <w:rPr>
          <w:rFonts w:ascii="Times New Roman" w:hAnsi="Times New Roman"/>
          <w:i/>
          <w:iCs/>
          <w:sz w:val="28"/>
          <w:szCs w:val="28"/>
          <w:lang w:eastAsia="ru-RU"/>
        </w:rPr>
      </w:pPr>
    </w:p>
    <w:p w14:paraId="1B5E22D1" w14:textId="77777777" w:rsidR="00310CA5" w:rsidRDefault="00310CA5" w:rsidP="005251BB">
      <w:pPr>
        <w:spacing w:line="360" w:lineRule="auto"/>
        <w:rPr>
          <w:rFonts w:ascii="Times New Roman" w:hAnsi="Times New Roman"/>
          <w:i/>
          <w:iCs/>
          <w:sz w:val="28"/>
          <w:szCs w:val="28"/>
          <w:lang w:eastAsia="ru-RU"/>
        </w:rPr>
      </w:pPr>
    </w:p>
    <w:p w14:paraId="067232E3" w14:textId="784E1AAB" w:rsidR="00BD5565" w:rsidRDefault="00BD5565" w:rsidP="005251BB">
      <w:pPr>
        <w:spacing w:line="360" w:lineRule="auto"/>
        <w:rPr>
          <w:rFonts w:ascii="Times New Roman" w:hAnsi="Times New Roman"/>
          <w:i/>
          <w:iCs/>
          <w:sz w:val="28"/>
          <w:szCs w:val="28"/>
          <w:lang w:eastAsia="ru-RU"/>
        </w:rPr>
      </w:pPr>
    </w:p>
    <w:p w14:paraId="67620D60" w14:textId="37A8146F" w:rsidR="00223F15" w:rsidRDefault="00223F15" w:rsidP="005251BB">
      <w:pPr>
        <w:spacing w:line="360" w:lineRule="auto"/>
        <w:rPr>
          <w:rFonts w:ascii="Times New Roman" w:hAnsi="Times New Roman"/>
          <w:i/>
          <w:iCs/>
          <w:sz w:val="28"/>
          <w:szCs w:val="28"/>
          <w:lang w:eastAsia="ru-RU"/>
        </w:rPr>
      </w:pPr>
    </w:p>
    <w:p w14:paraId="4624CA21" w14:textId="77777777" w:rsidR="00223F15" w:rsidRPr="005251BB" w:rsidRDefault="00223F15" w:rsidP="005251BB">
      <w:pPr>
        <w:spacing w:line="360" w:lineRule="auto"/>
        <w:rPr>
          <w:rFonts w:ascii="Times New Roman" w:hAnsi="Times New Roman"/>
          <w:i/>
          <w:iCs/>
          <w:sz w:val="28"/>
          <w:szCs w:val="28"/>
          <w:lang w:eastAsia="ru-RU"/>
        </w:rPr>
      </w:pPr>
    </w:p>
    <w:p w14:paraId="7F9CF492" w14:textId="6341751E" w:rsidR="00677D52" w:rsidRPr="005251BB" w:rsidRDefault="00677D52" w:rsidP="005251B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5251BB">
        <w:rPr>
          <w:rFonts w:ascii="Times New Roman" w:hAnsi="Times New Roman"/>
          <w:i/>
          <w:iCs/>
          <w:sz w:val="28"/>
          <w:szCs w:val="28"/>
          <w:lang w:eastAsia="ru-RU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4267"/>
        <w:gridCol w:w="2108"/>
        <w:gridCol w:w="2769"/>
      </w:tblGrid>
      <w:tr w:rsidR="00677D52" w:rsidRPr="005251BB" w14:paraId="54056CC8" w14:textId="77777777" w:rsidTr="00914321">
        <w:trPr>
          <w:tblHeader/>
        </w:trPr>
        <w:tc>
          <w:tcPr>
            <w:tcW w:w="468" w:type="dxa"/>
          </w:tcPr>
          <w:p w14:paraId="1C2404F2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291" w:type="dxa"/>
          </w:tcPr>
          <w:p w14:paraId="2CDE6E8A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2116" w:type="dxa"/>
          </w:tcPr>
          <w:p w14:paraId="6C436791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Срок,</w:t>
            </w:r>
          </w:p>
          <w:p w14:paraId="70E911CB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даты, %</w:t>
            </w:r>
          </w:p>
        </w:tc>
        <w:tc>
          <w:tcPr>
            <w:tcW w:w="2470" w:type="dxa"/>
          </w:tcPr>
          <w:p w14:paraId="385C9D25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Отчетность</w:t>
            </w:r>
          </w:p>
        </w:tc>
      </w:tr>
      <w:tr w:rsidR="00677D52" w:rsidRPr="005251BB" w14:paraId="26991D6D" w14:textId="77777777" w:rsidTr="00914321">
        <w:trPr>
          <w:tblHeader/>
        </w:trPr>
        <w:tc>
          <w:tcPr>
            <w:tcW w:w="468" w:type="dxa"/>
          </w:tcPr>
          <w:p w14:paraId="6F2B1469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91" w:type="dxa"/>
          </w:tcPr>
          <w:p w14:paraId="62BB0597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16" w:type="dxa"/>
          </w:tcPr>
          <w:p w14:paraId="3BD25F07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70" w:type="dxa"/>
          </w:tcPr>
          <w:p w14:paraId="10945BF9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</w:tr>
      <w:tr w:rsidR="00677D52" w:rsidRPr="005251BB" w14:paraId="750F6F74" w14:textId="77777777" w:rsidTr="0091432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9145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06AB" w14:textId="77777777" w:rsidR="00677D52" w:rsidRPr="005251BB" w:rsidRDefault="00677D52" w:rsidP="005251BB">
            <w:pPr>
              <w:spacing w:after="0" w:line="360" w:lineRule="auto"/>
              <w:ind w:firstLine="43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Реализация компонентов и автономное тестирование компонентов. </w:t>
            </w:r>
          </w:p>
          <w:p w14:paraId="7D5998AC" w14:textId="77777777" w:rsidR="00677D52" w:rsidRPr="005251BB" w:rsidRDefault="00677D52" w:rsidP="005251BB">
            <w:pPr>
              <w:spacing w:after="0" w:line="360" w:lineRule="auto"/>
              <w:ind w:firstLine="43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Сборка и комплексное тестирование.</w:t>
            </w:r>
          </w:p>
          <w:p w14:paraId="7142F46B" w14:textId="77777777" w:rsidR="00677D52" w:rsidRPr="005251BB" w:rsidRDefault="00677D52" w:rsidP="005251BB">
            <w:pPr>
              <w:spacing w:after="0" w:line="360" w:lineRule="auto"/>
              <w:ind w:firstLine="43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Оценочное тестирование и (рабочий проект).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A97A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01.04.2023 – 15.04.2023</w:t>
            </w:r>
          </w:p>
          <w:p w14:paraId="2B1D89DC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30%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E7CEA" w14:textId="77777777" w:rsidR="00677D52" w:rsidRPr="005251BB" w:rsidRDefault="00677D52" w:rsidP="005251BB">
            <w:pPr>
              <w:spacing w:after="0" w:line="360" w:lineRule="auto"/>
              <w:ind w:firstLine="459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Тексты программных компонентов. </w:t>
            </w:r>
          </w:p>
          <w:p w14:paraId="234AD522" w14:textId="77777777" w:rsidR="00677D52" w:rsidRPr="005251BB" w:rsidRDefault="00677D52" w:rsidP="005251BB">
            <w:pPr>
              <w:spacing w:after="0" w:line="360" w:lineRule="auto"/>
              <w:ind w:firstLine="459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Тесты, результаты тестирования. </w:t>
            </w:r>
          </w:p>
          <w:p w14:paraId="08DF2EB4" w14:textId="77777777" w:rsidR="00677D52" w:rsidRPr="005251BB" w:rsidRDefault="00677D52" w:rsidP="005251BB">
            <w:pPr>
              <w:spacing w:after="0" w:line="360" w:lineRule="auto"/>
              <w:ind w:firstLine="459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677D52" w:rsidRPr="005251BB" w14:paraId="362A28D1" w14:textId="77777777" w:rsidTr="0091432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A97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5. 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90F6" w14:textId="77777777" w:rsidR="00677D52" w:rsidRPr="005251BB" w:rsidRDefault="00677D52" w:rsidP="005251BB">
            <w:pPr>
              <w:spacing w:after="0" w:line="360" w:lineRule="auto"/>
              <w:ind w:firstLine="43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Разработка документации.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FBD1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16.04.2023  - 25.05.2023</w:t>
            </w:r>
          </w:p>
          <w:p w14:paraId="33886196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10 %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771C" w14:textId="16B310C0" w:rsidR="00677D52" w:rsidRPr="005251BB" w:rsidRDefault="00677D52" w:rsidP="005251BB">
            <w:pPr>
              <w:spacing w:after="0" w:line="360" w:lineRule="auto"/>
              <w:ind w:firstLine="459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Расчетно-пояснительная записка.</w:t>
            </w:r>
          </w:p>
        </w:tc>
      </w:tr>
      <w:tr w:rsidR="00677D52" w:rsidRPr="005251BB" w14:paraId="568AE94B" w14:textId="77777777" w:rsidTr="0091432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A3E2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D34C" w14:textId="6E965343" w:rsidR="00677D52" w:rsidRPr="005251BB" w:rsidRDefault="00677D52" w:rsidP="005251BB">
            <w:pPr>
              <w:spacing w:after="0" w:line="360" w:lineRule="auto"/>
              <w:ind w:firstLine="43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Прохождение </w:t>
            </w:r>
            <w:proofErr w:type="spellStart"/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нормоконтроля</w:t>
            </w:r>
            <w:proofErr w:type="spellEnd"/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, проверка на антиплагиат, получение рецензии, подготовка доклада и предзащита.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B4F1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25.05.2023-6.06.2023</w:t>
            </w:r>
          </w:p>
          <w:p w14:paraId="16177372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5 % 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937D" w14:textId="77777777" w:rsidR="00677D52" w:rsidRPr="005251BB" w:rsidRDefault="00677D52" w:rsidP="005251BB">
            <w:pPr>
              <w:spacing w:after="0" w:line="360" w:lineRule="auto"/>
              <w:ind w:firstLine="459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Иллюстративный материал, доклад, рецензия, справки о </w:t>
            </w:r>
            <w:proofErr w:type="spellStart"/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нормоконтроле</w:t>
            </w:r>
            <w:proofErr w:type="spellEnd"/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и проценте плагиата.</w:t>
            </w:r>
          </w:p>
        </w:tc>
      </w:tr>
      <w:tr w:rsidR="00677D52" w:rsidRPr="005251BB" w14:paraId="7617C36A" w14:textId="77777777" w:rsidTr="0091432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B5A5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34C9" w14:textId="77777777" w:rsidR="00677D52" w:rsidRPr="005251BB" w:rsidRDefault="00677D52" w:rsidP="005251BB">
            <w:pPr>
              <w:spacing w:after="0" w:line="360" w:lineRule="auto"/>
              <w:ind w:firstLine="43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Защита выпускной квалификационной работы.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58D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1.06.2023-04.07.2023</w:t>
            </w:r>
          </w:p>
          <w:p w14:paraId="4E552697" w14:textId="77777777" w:rsidR="00677D52" w:rsidRPr="005251BB" w:rsidRDefault="00677D52" w:rsidP="005251B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251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15 %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5CED" w14:textId="77777777" w:rsidR="00677D52" w:rsidRPr="005251BB" w:rsidRDefault="00677D52" w:rsidP="005251BB">
            <w:pPr>
              <w:spacing w:after="0" w:line="360" w:lineRule="auto"/>
              <w:ind w:firstLine="459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75CEDDE8" w14:textId="77777777" w:rsidR="00677D52" w:rsidRDefault="00677D52" w:rsidP="005251BB">
      <w:pPr>
        <w:spacing w:line="360" w:lineRule="auto"/>
        <w:rPr>
          <w:rFonts w:ascii="Times New Roman" w:hAnsi="Times New Roman"/>
          <w:i/>
          <w:iCs/>
          <w:sz w:val="28"/>
          <w:szCs w:val="28"/>
          <w:lang w:eastAsia="ru-RU"/>
        </w:rPr>
      </w:pPr>
    </w:p>
    <w:p w14:paraId="28EBD6A5" w14:textId="7A964E08" w:rsidR="00F42D1F" w:rsidRDefault="00F42D1F" w:rsidP="005251BB">
      <w:pPr>
        <w:spacing w:line="360" w:lineRule="auto"/>
        <w:rPr>
          <w:rFonts w:ascii="Times New Roman" w:hAnsi="Times New Roman"/>
          <w:i/>
          <w:iCs/>
          <w:sz w:val="28"/>
          <w:szCs w:val="28"/>
          <w:lang w:eastAsia="ru-RU"/>
        </w:rPr>
      </w:pPr>
    </w:p>
    <w:p w14:paraId="733C7DCB" w14:textId="132448D2" w:rsidR="00F42D1F" w:rsidRDefault="00F42D1F" w:rsidP="005251BB">
      <w:pPr>
        <w:spacing w:line="360" w:lineRule="auto"/>
        <w:rPr>
          <w:rFonts w:ascii="Times New Roman" w:hAnsi="Times New Roman"/>
          <w:i/>
          <w:iCs/>
          <w:sz w:val="28"/>
          <w:szCs w:val="28"/>
          <w:lang w:eastAsia="ru-RU"/>
        </w:rPr>
      </w:pPr>
    </w:p>
    <w:p w14:paraId="720A55DC" w14:textId="118CD442" w:rsidR="00522DA6" w:rsidRDefault="00522DA6" w:rsidP="005251BB">
      <w:pPr>
        <w:spacing w:line="360" w:lineRule="auto"/>
        <w:rPr>
          <w:rFonts w:ascii="Times New Roman" w:hAnsi="Times New Roman"/>
          <w:i/>
          <w:iCs/>
          <w:sz w:val="28"/>
          <w:szCs w:val="28"/>
          <w:lang w:eastAsia="ru-RU"/>
        </w:rPr>
      </w:pPr>
    </w:p>
    <w:p w14:paraId="62B79ADA" w14:textId="77777777" w:rsidR="00522DA6" w:rsidRDefault="00522DA6" w:rsidP="005251BB">
      <w:pPr>
        <w:spacing w:line="360" w:lineRule="auto"/>
        <w:rPr>
          <w:rFonts w:ascii="Times New Roman" w:hAnsi="Times New Roman"/>
          <w:i/>
          <w:iCs/>
          <w:sz w:val="28"/>
          <w:szCs w:val="28"/>
          <w:lang w:eastAsia="ru-RU"/>
        </w:rPr>
      </w:pPr>
    </w:p>
    <w:p w14:paraId="566D60C9" w14:textId="77777777" w:rsidR="00F42D1F" w:rsidRDefault="00F42D1F" w:rsidP="005251BB">
      <w:pPr>
        <w:spacing w:line="360" w:lineRule="auto"/>
        <w:rPr>
          <w:rFonts w:ascii="Times New Roman" w:hAnsi="Times New Roman"/>
          <w:i/>
          <w:iCs/>
          <w:sz w:val="28"/>
          <w:szCs w:val="28"/>
          <w:lang w:eastAsia="ru-RU"/>
        </w:rPr>
      </w:pPr>
    </w:p>
    <w:p w14:paraId="4E204B16" w14:textId="47ED68A7" w:rsidR="00F42D1F" w:rsidRDefault="00F42D1F" w:rsidP="005251BB">
      <w:pPr>
        <w:spacing w:line="360" w:lineRule="auto"/>
        <w:rPr>
          <w:rFonts w:ascii="Times New Roman" w:hAnsi="Times New Roman"/>
          <w:i/>
          <w:iCs/>
          <w:sz w:val="28"/>
          <w:szCs w:val="28"/>
          <w:lang w:eastAsia="ru-RU"/>
        </w:rPr>
      </w:pPr>
    </w:p>
    <w:p w14:paraId="06F53288" w14:textId="7EA2B1A3" w:rsidR="00636F69" w:rsidRPr="00AC313A" w:rsidRDefault="00F42D1F" w:rsidP="00BE2639">
      <w:pPr>
        <w:pStyle w:val="10"/>
        <w:spacing w:after="0" w:line="360" w:lineRule="auto"/>
        <w:rPr>
          <w:iCs/>
          <w:caps/>
        </w:rPr>
      </w:pPr>
      <w:r w:rsidRPr="00AC313A">
        <w:rPr>
          <w:iCs/>
          <w:caps/>
        </w:rPr>
        <w:t>9</w:t>
      </w:r>
      <w:r w:rsidR="00AE2DCA" w:rsidRPr="00AC313A">
        <w:rPr>
          <w:iCs/>
          <w:caps/>
        </w:rPr>
        <w:t xml:space="preserve"> Порядок контроля и приемки</w:t>
      </w:r>
    </w:p>
    <w:p w14:paraId="1D5C2E75" w14:textId="77777777" w:rsidR="005251BB" w:rsidRPr="005251BB" w:rsidRDefault="005251BB" w:rsidP="005251BB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51BB">
        <w:rPr>
          <w:rFonts w:ascii="Times New Roman" w:eastAsia="Times New Roman" w:hAnsi="Times New Roman"/>
          <w:sz w:val="28"/>
          <w:szCs w:val="28"/>
          <w:lang w:eastAsia="ru-RU"/>
        </w:rPr>
        <w:t>9.1 Порядок контроля</w:t>
      </w:r>
    </w:p>
    <w:p w14:paraId="746F06E2" w14:textId="77777777" w:rsidR="005251BB" w:rsidRPr="005251BB" w:rsidRDefault="005251BB" w:rsidP="005251BB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51BB">
        <w:rPr>
          <w:rFonts w:ascii="Times New Roman" w:eastAsia="Times New Roman" w:hAnsi="Times New Roman"/>
          <w:sz w:val="28"/>
          <w:szCs w:val="28"/>
          <w:lang w:eastAsia="ru-RU"/>
        </w:rPr>
        <w:t>Контроль выполнения осуществляется руководителем еженедельно.</w:t>
      </w:r>
    </w:p>
    <w:p w14:paraId="6267F7C6" w14:textId="77777777" w:rsidR="005251BB" w:rsidRPr="005251BB" w:rsidRDefault="005251BB" w:rsidP="005251BB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51BB">
        <w:rPr>
          <w:rFonts w:ascii="Times New Roman" w:eastAsia="Times New Roman" w:hAnsi="Times New Roman"/>
          <w:sz w:val="28"/>
          <w:szCs w:val="28"/>
          <w:lang w:eastAsia="ru-RU"/>
        </w:rPr>
        <w:t>9.2 Порядок защиты</w:t>
      </w:r>
    </w:p>
    <w:p w14:paraId="49994185" w14:textId="77777777" w:rsidR="005251BB" w:rsidRPr="005251BB" w:rsidRDefault="005251BB" w:rsidP="005251BB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51BB">
        <w:rPr>
          <w:rFonts w:ascii="Times New Roman" w:eastAsia="Times New Roman" w:hAnsi="Times New Roman"/>
          <w:sz w:val="28"/>
          <w:szCs w:val="28"/>
          <w:lang w:eastAsia="ru-RU"/>
        </w:rPr>
        <w:t>Защита осуществляется перед государственной экзаменационной комиссией (ГЭК).</w:t>
      </w:r>
    </w:p>
    <w:p w14:paraId="177355F3" w14:textId="77777777" w:rsidR="005251BB" w:rsidRPr="005251BB" w:rsidRDefault="005251BB" w:rsidP="005251BB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51BB">
        <w:rPr>
          <w:rFonts w:ascii="Times New Roman" w:eastAsia="Times New Roman" w:hAnsi="Times New Roman"/>
          <w:sz w:val="28"/>
          <w:szCs w:val="28"/>
          <w:lang w:eastAsia="ru-RU"/>
        </w:rPr>
        <w:t>9.3 Срок защиты</w:t>
      </w:r>
    </w:p>
    <w:p w14:paraId="4285AD75" w14:textId="4B236BE6" w:rsidR="005251BB" w:rsidRDefault="005251BB" w:rsidP="005251BB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51BB">
        <w:rPr>
          <w:rFonts w:ascii="Times New Roman" w:eastAsia="Times New Roman" w:hAnsi="Times New Roman"/>
          <w:sz w:val="28"/>
          <w:szCs w:val="28"/>
          <w:lang w:eastAsia="ru-RU"/>
        </w:rPr>
        <w:t>Срок защиты определяется в соответствии с планом заседаний ГЭК.</w:t>
      </w:r>
    </w:p>
    <w:p w14:paraId="28EF4081" w14:textId="77777777" w:rsidR="00BE2639" w:rsidRPr="005251BB" w:rsidRDefault="00BE2639" w:rsidP="005251BB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A1C3725" w14:textId="77777777" w:rsidR="00F42D1F" w:rsidRPr="00AC313A" w:rsidRDefault="00F42D1F" w:rsidP="00BE2639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" w:name="_Toc74220181"/>
      <w:r w:rsidRPr="00AC313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10 ПРИМЕЧАНИЕ</w:t>
      </w:r>
    </w:p>
    <w:p w14:paraId="48E08708" w14:textId="01644473" w:rsidR="006201CA" w:rsidRPr="00B632C6" w:rsidRDefault="00F42D1F" w:rsidP="005251BB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42D1F">
        <w:rPr>
          <w:rFonts w:ascii="Times New Roman" w:eastAsia="Times New Roman" w:hAnsi="Times New Roman"/>
          <w:sz w:val="28"/>
          <w:szCs w:val="28"/>
          <w:lang w:eastAsia="ru-RU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  <w:bookmarkEnd w:id="1"/>
      <w:r w:rsidR="005251BB" w:rsidRPr="005251BB">
        <w:t xml:space="preserve"> </w:t>
      </w:r>
    </w:p>
    <w:sectPr w:rsidR="006201CA" w:rsidRPr="00B632C6" w:rsidSect="00710D8C">
      <w:footerReference w:type="default" r:id="rId11"/>
      <w:headerReference w:type="first" r:id="rId1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98050" w14:textId="77777777" w:rsidR="00774485" w:rsidRDefault="00774485" w:rsidP="0006392D">
      <w:pPr>
        <w:spacing w:after="0"/>
      </w:pPr>
      <w:r>
        <w:separator/>
      </w:r>
    </w:p>
  </w:endnote>
  <w:endnote w:type="continuationSeparator" w:id="0">
    <w:p w14:paraId="25BB1107" w14:textId="77777777" w:rsidR="00774485" w:rsidRDefault="00774485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402953"/>
      <w:docPartObj>
        <w:docPartGallery w:val="Page Numbers (Bottom of Page)"/>
        <w:docPartUnique/>
      </w:docPartObj>
    </w:sdtPr>
    <w:sdtEndPr/>
    <w:sdtContent>
      <w:p w14:paraId="16571BD6" w14:textId="1C4E2082" w:rsidR="009A3A5F" w:rsidRDefault="0027175A" w:rsidP="006B4C2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3A91B" w14:textId="77777777" w:rsidR="00774485" w:rsidRDefault="00774485" w:rsidP="0006392D">
      <w:pPr>
        <w:spacing w:after="0"/>
      </w:pPr>
      <w:r>
        <w:separator/>
      </w:r>
    </w:p>
  </w:footnote>
  <w:footnote w:type="continuationSeparator" w:id="0">
    <w:p w14:paraId="1B6B8DFA" w14:textId="77777777" w:rsidR="00774485" w:rsidRDefault="00774485" w:rsidP="000639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D6F5" w14:textId="35637CB8" w:rsidR="00512649" w:rsidRPr="0024488B" w:rsidRDefault="00512649" w:rsidP="00512649">
    <w:pPr>
      <w:pStyle w:val="ae"/>
      <w:jc w:val="right"/>
      <w:rPr>
        <w:rFonts w:ascii="Times New Roman" w:hAnsi="Times New Roman"/>
        <w:sz w:val="24"/>
        <w:szCs w:val="24"/>
      </w:rPr>
    </w:pPr>
    <w:r w:rsidRPr="0024488B">
      <w:rPr>
        <w:rFonts w:ascii="Times New Roman" w:hAnsi="Times New Roman"/>
        <w:sz w:val="24"/>
        <w:szCs w:val="24"/>
      </w:rP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1BF6F3FA"/>
    <w:lvl w:ilvl="0">
      <w:start w:val="1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5" w15:restartNumberingAfterBreak="0">
    <w:nsid w:val="106C2F52"/>
    <w:multiLevelType w:val="hybridMultilevel"/>
    <w:tmpl w:val="26B684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1417D0"/>
    <w:multiLevelType w:val="hybridMultilevel"/>
    <w:tmpl w:val="1F742DEC"/>
    <w:lvl w:ilvl="0" w:tplc="DADE0D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461496"/>
    <w:multiLevelType w:val="hybridMultilevel"/>
    <w:tmpl w:val="D27EBF1E"/>
    <w:lvl w:ilvl="0" w:tplc="F49C9AD8">
      <w:start w:val="2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1151"/>
    <w:rsid w:val="00003256"/>
    <w:rsid w:val="0000603B"/>
    <w:rsid w:val="00011C52"/>
    <w:rsid w:val="000148B6"/>
    <w:rsid w:val="00017C85"/>
    <w:rsid w:val="00021430"/>
    <w:rsid w:val="00023319"/>
    <w:rsid w:val="00023B20"/>
    <w:rsid w:val="000256C6"/>
    <w:rsid w:val="00026F31"/>
    <w:rsid w:val="00027705"/>
    <w:rsid w:val="00030AC8"/>
    <w:rsid w:val="00034113"/>
    <w:rsid w:val="00034F58"/>
    <w:rsid w:val="00036C9F"/>
    <w:rsid w:val="00040971"/>
    <w:rsid w:val="00042353"/>
    <w:rsid w:val="000437DE"/>
    <w:rsid w:val="000469FF"/>
    <w:rsid w:val="000477A6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82900"/>
    <w:rsid w:val="00091D59"/>
    <w:rsid w:val="00094BDC"/>
    <w:rsid w:val="000A0A2B"/>
    <w:rsid w:val="000A176F"/>
    <w:rsid w:val="000A2A5A"/>
    <w:rsid w:val="000B61D2"/>
    <w:rsid w:val="000B642F"/>
    <w:rsid w:val="000B7622"/>
    <w:rsid w:val="000C33F0"/>
    <w:rsid w:val="000C7634"/>
    <w:rsid w:val="000D0C8B"/>
    <w:rsid w:val="000D3B76"/>
    <w:rsid w:val="000D3EF9"/>
    <w:rsid w:val="000D560E"/>
    <w:rsid w:val="000D6663"/>
    <w:rsid w:val="000E1427"/>
    <w:rsid w:val="000E3395"/>
    <w:rsid w:val="000E37EC"/>
    <w:rsid w:val="000F0DFF"/>
    <w:rsid w:val="000F123F"/>
    <w:rsid w:val="000F24E2"/>
    <w:rsid w:val="000F3214"/>
    <w:rsid w:val="000F366C"/>
    <w:rsid w:val="000F4048"/>
    <w:rsid w:val="000F4ABF"/>
    <w:rsid w:val="000F6ECD"/>
    <w:rsid w:val="001022CF"/>
    <w:rsid w:val="00103F65"/>
    <w:rsid w:val="001058C1"/>
    <w:rsid w:val="00105F16"/>
    <w:rsid w:val="001072C1"/>
    <w:rsid w:val="00115D0A"/>
    <w:rsid w:val="00120E80"/>
    <w:rsid w:val="001255EB"/>
    <w:rsid w:val="00132889"/>
    <w:rsid w:val="0013371D"/>
    <w:rsid w:val="00134FD9"/>
    <w:rsid w:val="00136ABE"/>
    <w:rsid w:val="00144633"/>
    <w:rsid w:val="00144977"/>
    <w:rsid w:val="00152464"/>
    <w:rsid w:val="0015348E"/>
    <w:rsid w:val="00153EC4"/>
    <w:rsid w:val="00154B49"/>
    <w:rsid w:val="00156223"/>
    <w:rsid w:val="001568FB"/>
    <w:rsid w:val="0016087B"/>
    <w:rsid w:val="00160F96"/>
    <w:rsid w:val="00162916"/>
    <w:rsid w:val="00163C10"/>
    <w:rsid w:val="0017173E"/>
    <w:rsid w:val="001717FD"/>
    <w:rsid w:val="00172315"/>
    <w:rsid w:val="00174015"/>
    <w:rsid w:val="00174C35"/>
    <w:rsid w:val="0018272C"/>
    <w:rsid w:val="00190329"/>
    <w:rsid w:val="00190851"/>
    <w:rsid w:val="00191165"/>
    <w:rsid w:val="00192722"/>
    <w:rsid w:val="001941DE"/>
    <w:rsid w:val="001A0F43"/>
    <w:rsid w:val="001A26D8"/>
    <w:rsid w:val="001A3364"/>
    <w:rsid w:val="001A3B6C"/>
    <w:rsid w:val="001A4BF6"/>
    <w:rsid w:val="001A7186"/>
    <w:rsid w:val="001A7D4F"/>
    <w:rsid w:val="001B1184"/>
    <w:rsid w:val="001B11C5"/>
    <w:rsid w:val="001B40B6"/>
    <w:rsid w:val="001C3E6D"/>
    <w:rsid w:val="001C6BD7"/>
    <w:rsid w:val="001D0021"/>
    <w:rsid w:val="001D0B3F"/>
    <w:rsid w:val="001D19D3"/>
    <w:rsid w:val="001E11D5"/>
    <w:rsid w:val="001E21D6"/>
    <w:rsid w:val="001E24FB"/>
    <w:rsid w:val="001E384E"/>
    <w:rsid w:val="001E79CB"/>
    <w:rsid w:val="001F2800"/>
    <w:rsid w:val="001F2EC7"/>
    <w:rsid w:val="001F332B"/>
    <w:rsid w:val="001F4525"/>
    <w:rsid w:val="001F526E"/>
    <w:rsid w:val="001F6E6C"/>
    <w:rsid w:val="001F77EB"/>
    <w:rsid w:val="00200B1B"/>
    <w:rsid w:val="0020514D"/>
    <w:rsid w:val="00205529"/>
    <w:rsid w:val="00206079"/>
    <w:rsid w:val="00206AD5"/>
    <w:rsid w:val="00206E60"/>
    <w:rsid w:val="002108FD"/>
    <w:rsid w:val="00213C52"/>
    <w:rsid w:val="00222F7E"/>
    <w:rsid w:val="00223F15"/>
    <w:rsid w:val="002245DA"/>
    <w:rsid w:val="00225F23"/>
    <w:rsid w:val="002303CF"/>
    <w:rsid w:val="002318EA"/>
    <w:rsid w:val="00231E64"/>
    <w:rsid w:val="00232540"/>
    <w:rsid w:val="00235D4B"/>
    <w:rsid w:val="00237546"/>
    <w:rsid w:val="002443EB"/>
    <w:rsid w:val="0024488B"/>
    <w:rsid w:val="002449BD"/>
    <w:rsid w:val="00245959"/>
    <w:rsid w:val="00247848"/>
    <w:rsid w:val="002517D2"/>
    <w:rsid w:val="00251BAB"/>
    <w:rsid w:val="00260212"/>
    <w:rsid w:val="00264DBC"/>
    <w:rsid w:val="0027175A"/>
    <w:rsid w:val="00273B29"/>
    <w:rsid w:val="002759EB"/>
    <w:rsid w:val="00276014"/>
    <w:rsid w:val="002773E8"/>
    <w:rsid w:val="002844C6"/>
    <w:rsid w:val="002849BD"/>
    <w:rsid w:val="00286381"/>
    <w:rsid w:val="002904FC"/>
    <w:rsid w:val="00291386"/>
    <w:rsid w:val="0029226B"/>
    <w:rsid w:val="00294BFF"/>
    <w:rsid w:val="00295D41"/>
    <w:rsid w:val="0029620B"/>
    <w:rsid w:val="00296E02"/>
    <w:rsid w:val="00297303"/>
    <w:rsid w:val="002A0B01"/>
    <w:rsid w:val="002A0FAA"/>
    <w:rsid w:val="002A2BB6"/>
    <w:rsid w:val="002A6356"/>
    <w:rsid w:val="002A7E64"/>
    <w:rsid w:val="002B0A98"/>
    <w:rsid w:val="002B1A55"/>
    <w:rsid w:val="002B3000"/>
    <w:rsid w:val="002B4370"/>
    <w:rsid w:val="002B60BF"/>
    <w:rsid w:val="002C2935"/>
    <w:rsid w:val="002C2DA8"/>
    <w:rsid w:val="002C496D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E5A8B"/>
    <w:rsid w:val="002F0C14"/>
    <w:rsid w:val="002F3AA2"/>
    <w:rsid w:val="002F646B"/>
    <w:rsid w:val="002F71F6"/>
    <w:rsid w:val="003001FF"/>
    <w:rsid w:val="0030280C"/>
    <w:rsid w:val="0030791D"/>
    <w:rsid w:val="00310418"/>
    <w:rsid w:val="00310495"/>
    <w:rsid w:val="003105F1"/>
    <w:rsid w:val="00310CA5"/>
    <w:rsid w:val="00311E87"/>
    <w:rsid w:val="00312228"/>
    <w:rsid w:val="00315E9D"/>
    <w:rsid w:val="003165BB"/>
    <w:rsid w:val="003204A3"/>
    <w:rsid w:val="003210A8"/>
    <w:rsid w:val="003223CF"/>
    <w:rsid w:val="00322542"/>
    <w:rsid w:val="00322CA7"/>
    <w:rsid w:val="00322FB2"/>
    <w:rsid w:val="00323850"/>
    <w:rsid w:val="00324319"/>
    <w:rsid w:val="003251EF"/>
    <w:rsid w:val="003306BA"/>
    <w:rsid w:val="0033232F"/>
    <w:rsid w:val="003326DF"/>
    <w:rsid w:val="00332B25"/>
    <w:rsid w:val="0033324D"/>
    <w:rsid w:val="0034104F"/>
    <w:rsid w:val="0034383A"/>
    <w:rsid w:val="00343A59"/>
    <w:rsid w:val="00346DA3"/>
    <w:rsid w:val="003508E5"/>
    <w:rsid w:val="00355878"/>
    <w:rsid w:val="00356628"/>
    <w:rsid w:val="0035784B"/>
    <w:rsid w:val="00357A11"/>
    <w:rsid w:val="00360CC5"/>
    <w:rsid w:val="00362250"/>
    <w:rsid w:val="00362950"/>
    <w:rsid w:val="00362EA7"/>
    <w:rsid w:val="0036548E"/>
    <w:rsid w:val="00365E1E"/>
    <w:rsid w:val="003669C0"/>
    <w:rsid w:val="00372CE0"/>
    <w:rsid w:val="00373337"/>
    <w:rsid w:val="00373C35"/>
    <w:rsid w:val="00376273"/>
    <w:rsid w:val="003778E6"/>
    <w:rsid w:val="003823D6"/>
    <w:rsid w:val="00384A00"/>
    <w:rsid w:val="0039014D"/>
    <w:rsid w:val="00390E48"/>
    <w:rsid w:val="00391EAB"/>
    <w:rsid w:val="00393303"/>
    <w:rsid w:val="00393E01"/>
    <w:rsid w:val="00394FE3"/>
    <w:rsid w:val="003A2CE9"/>
    <w:rsid w:val="003A5E7E"/>
    <w:rsid w:val="003A6BD1"/>
    <w:rsid w:val="003A7C27"/>
    <w:rsid w:val="003B1D06"/>
    <w:rsid w:val="003B372F"/>
    <w:rsid w:val="003B4325"/>
    <w:rsid w:val="003B43E7"/>
    <w:rsid w:val="003B67ED"/>
    <w:rsid w:val="003C3094"/>
    <w:rsid w:val="003C388E"/>
    <w:rsid w:val="003C4401"/>
    <w:rsid w:val="003C4930"/>
    <w:rsid w:val="003C4E06"/>
    <w:rsid w:val="003C57F4"/>
    <w:rsid w:val="003C62A0"/>
    <w:rsid w:val="003D08D5"/>
    <w:rsid w:val="003D42F9"/>
    <w:rsid w:val="003D6CA0"/>
    <w:rsid w:val="003E1BA2"/>
    <w:rsid w:val="003E1C47"/>
    <w:rsid w:val="003E4E09"/>
    <w:rsid w:val="003E68BD"/>
    <w:rsid w:val="003F621C"/>
    <w:rsid w:val="00403CBE"/>
    <w:rsid w:val="00403EAF"/>
    <w:rsid w:val="00412B47"/>
    <w:rsid w:val="00413A47"/>
    <w:rsid w:val="00414136"/>
    <w:rsid w:val="004143E1"/>
    <w:rsid w:val="0041523B"/>
    <w:rsid w:val="00420241"/>
    <w:rsid w:val="004208D5"/>
    <w:rsid w:val="00420DF5"/>
    <w:rsid w:val="00423A4A"/>
    <w:rsid w:val="00424A6B"/>
    <w:rsid w:val="00426416"/>
    <w:rsid w:val="0043092A"/>
    <w:rsid w:val="004309C8"/>
    <w:rsid w:val="00430F66"/>
    <w:rsid w:val="004329B9"/>
    <w:rsid w:val="00440F98"/>
    <w:rsid w:val="00442E3D"/>
    <w:rsid w:val="004441EE"/>
    <w:rsid w:val="00450FE4"/>
    <w:rsid w:val="004522A2"/>
    <w:rsid w:val="004524BA"/>
    <w:rsid w:val="0045253A"/>
    <w:rsid w:val="00454700"/>
    <w:rsid w:val="0045498C"/>
    <w:rsid w:val="00454F1A"/>
    <w:rsid w:val="00461B6F"/>
    <w:rsid w:val="0046778C"/>
    <w:rsid w:val="00467917"/>
    <w:rsid w:val="00470570"/>
    <w:rsid w:val="00471432"/>
    <w:rsid w:val="0047202D"/>
    <w:rsid w:val="004733CF"/>
    <w:rsid w:val="0047522F"/>
    <w:rsid w:val="004760BC"/>
    <w:rsid w:val="00481155"/>
    <w:rsid w:val="00484667"/>
    <w:rsid w:val="004857B9"/>
    <w:rsid w:val="00486F6D"/>
    <w:rsid w:val="00491DB5"/>
    <w:rsid w:val="00492D20"/>
    <w:rsid w:val="004932C9"/>
    <w:rsid w:val="00493308"/>
    <w:rsid w:val="00494853"/>
    <w:rsid w:val="0049485B"/>
    <w:rsid w:val="00495161"/>
    <w:rsid w:val="004957B8"/>
    <w:rsid w:val="00497050"/>
    <w:rsid w:val="004A0526"/>
    <w:rsid w:val="004A0F1E"/>
    <w:rsid w:val="004A2FCF"/>
    <w:rsid w:val="004A4645"/>
    <w:rsid w:val="004A61FA"/>
    <w:rsid w:val="004A7B36"/>
    <w:rsid w:val="004B02BF"/>
    <w:rsid w:val="004B293A"/>
    <w:rsid w:val="004B3321"/>
    <w:rsid w:val="004B36DE"/>
    <w:rsid w:val="004B3BDB"/>
    <w:rsid w:val="004B437E"/>
    <w:rsid w:val="004B4CA5"/>
    <w:rsid w:val="004B530E"/>
    <w:rsid w:val="004B5376"/>
    <w:rsid w:val="004B60D0"/>
    <w:rsid w:val="004B72FA"/>
    <w:rsid w:val="004C011A"/>
    <w:rsid w:val="004C178E"/>
    <w:rsid w:val="004C25BF"/>
    <w:rsid w:val="004C3597"/>
    <w:rsid w:val="004C7B1E"/>
    <w:rsid w:val="004C7CB8"/>
    <w:rsid w:val="004D2FD4"/>
    <w:rsid w:val="004D72CF"/>
    <w:rsid w:val="004E05CB"/>
    <w:rsid w:val="004E12F6"/>
    <w:rsid w:val="004E24BC"/>
    <w:rsid w:val="004E25CA"/>
    <w:rsid w:val="004E4CD0"/>
    <w:rsid w:val="004E533F"/>
    <w:rsid w:val="004E53F9"/>
    <w:rsid w:val="004E6932"/>
    <w:rsid w:val="004F47CE"/>
    <w:rsid w:val="005001AD"/>
    <w:rsid w:val="005055F3"/>
    <w:rsid w:val="00505BAC"/>
    <w:rsid w:val="0050653E"/>
    <w:rsid w:val="00507D42"/>
    <w:rsid w:val="00512649"/>
    <w:rsid w:val="0051316D"/>
    <w:rsid w:val="005138A8"/>
    <w:rsid w:val="00514CEC"/>
    <w:rsid w:val="00517F6A"/>
    <w:rsid w:val="0052151E"/>
    <w:rsid w:val="005225C9"/>
    <w:rsid w:val="005226EE"/>
    <w:rsid w:val="00522DA6"/>
    <w:rsid w:val="005248B1"/>
    <w:rsid w:val="005251BB"/>
    <w:rsid w:val="005253E7"/>
    <w:rsid w:val="00526357"/>
    <w:rsid w:val="0052675B"/>
    <w:rsid w:val="0052677E"/>
    <w:rsid w:val="005272D9"/>
    <w:rsid w:val="00531DAB"/>
    <w:rsid w:val="00532A5A"/>
    <w:rsid w:val="00532CBF"/>
    <w:rsid w:val="00532E0B"/>
    <w:rsid w:val="005348C0"/>
    <w:rsid w:val="00537B84"/>
    <w:rsid w:val="00542942"/>
    <w:rsid w:val="00546E47"/>
    <w:rsid w:val="00553449"/>
    <w:rsid w:val="00556833"/>
    <w:rsid w:val="00566621"/>
    <w:rsid w:val="00570AC5"/>
    <w:rsid w:val="00570B4A"/>
    <w:rsid w:val="00570C92"/>
    <w:rsid w:val="00571C2B"/>
    <w:rsid w:val="00572F4A"/>
    <w:rsid w:val="005834FD"/>
    <w:rsid w:val="00585FB5"/>
    <w:rsid w:val="00587309"/>
    <w:rsid w:val="00591C53"/>
    <w:rsid w:val="00591F28"/>
    <w:rsid w:val="00595671"/>
    <w:rsid w:val="005A1CD2"/>
    <w:rsid w:val="005A227B"/>
    <w:rsid w:val="005B01C2"/>
    <w:rsid w:val="005B1A3D"/>
    <w:rsid w:val="005B26C9"/>
    <w:rsid w:val="005C1EFD"/>
    <w:rsid w:val="005C1F9A"/>
    <w:rsid w:val="005C27FF"/>
    <w:rsid w:val="005C552F"/>
    <w:rsid w:val="005C6B2E"/>
    <w:rsid w:val="005D46A6"/>
    <w:rsid w:val="005D504E"/>
    <w:rsid w:val="005D635C"/>
    <w:rsid w:val="005E07C5"/>
    <w:rsid w:val="005E218A"/>
    <w:rsid w:val="005E264A"/>
    <w:rsid w:val="005E3910"/>
    <w:rsid w:val="005E54E6"/>
    <w:rsid w:val="005E55BF"/>
    <w:rsid w:val="005E6705"/>
    <w:rsid w:val="005E690C"/>
    <w:rsid w:val="005E6E67"/>
    <w:rsid w:val="005F12FE"/>
    <w:rsid w:val="005F1860"/>
    <w:rsid w:val="005F1DAF"/>
    <w:rsid w:val="005F2C73"/>
    <w:rsid w:val="005F42B9"/>
    <w:rsid w:val="005F52DF"/>
    <w:rsid w:val="005F58AF"/>
    <w:rsid w:val="005F5E5C"/>
    <w:rsid w:val="0060057C"/>
    <w:rsid w:val="00601142"/>
    <w:rsid w:val="00602503"/>
    <w:rsid w:val="006063EF"/>
    <w:rsid w:val="006128D9"/>
    <w:rsid w:val="0061774F"/>
    <w:rsid w:val="006201CA"/>
    <w:rsid w:val="00622802"/>
    <w:rsid w:val="0062373C"/>
    <w:rsid w:val="00623AB8"/>
    <w:rsid w:val="00630DAD"/>
    <w:rsid w:val="006351E2"/>
    <w:rsid w:val="00635830"/>
    <w:rsid w:val="00636F69"/>
    <w:rsid w:val="00641299"/>
    <w:rsid w:val="00642E10"/>
    <w:rsid w:val="00644C9C"/>
    <w:rsid w:val="006455B9"/>
    <w:rsid w:val="00655786"/>
    <w:rsid w:val="00662465"/>
    <w:rsid w:val="00663CFA"/>
    <w:rsid w:val="006710D0"/>
    <w:rsid w:val="00671BF9"/>
    <w:rsid w:val="00675503"/>
    <w:rsid w:val="006760CF"/>
    <w:rsid w:val="00676C0D"/>
    <w:rsid w:val="00677D52"/>
    <w:rsid w:val="0068224D"/>
    <w:rsid w:val="00685FCD"/>
    <w:rsid w:val="0069142C"/>
    <w:rsid w:val="00694399"/>
    <w:rsid w:val="00696D00"/>
    <w:rsid w:val="00696DE6"/>
    <w:rsid w:val="00696FE3"/>
    <w:rsid w:val="006A04DD"/>
    <w:rsid w:val="006A1194"/>
    <w:rsid w:val="006A237C"/>
    <w:rsid w:val="006A3D03"/>
    <w:rsid w:val="006A4B89"/>
    <w:rsid w:val="006A761A"/>
    <w:rsid w:val="006B031B"/>
    <w:rsid w:val="006B27DF"/>
    <w:rsid w:val="006B4C27"/>
    <w:rsid w:val="006B76D7"/>
    <w:rsid w:val="006C0774"/>
    <w:rsid w:val="006C0B5E"/>
    <w:rsid w:val="006C31DA"/>
    <w:rsid w:val="006C5F01"/>
    <w:rsid w:val="006C6176"/>
    <w:rsid w:val="006C6CE5"/>
    <w:rsid w:val="006C76DA"/>
    <w:rsid w:val="006C79B7"/>
    <w:rsid w:val="006C7A72"/>
    <w:rsid w:val="006D1F2B"/>
    <w:rsid w:val="006D2624"/>
    <w:rsid w:val="006D278B"/>
    <w:rsid w:val="006D584F"/>
    <w:rsid w:val="006D5C25"/>
    <w:rsid w:val="006D6ADC"/>
    <w:rsid w:val="006E6630"/>
    <w:rsid w:val="006E6C65"/>
    <w:rsid w:val="006F4C03"/>
    <w:rsid w:val="006F5AB5"/>
    <w:rsid w:val="0070024E"/>
    <w:rsid w:val="0070350A"/>
    <w:rsid w:val="007042E0"/>
    <w:rsid w:val="00706960"/>
    <w:rsid w:val="00710CC4"/>
    <w:rsid w:val="00710D8C"/>
    <w:rsid w:val="00710F8B"/>
    <w:rsid w:val="007116AF"/>
    <w:rsid w:val="00712CF6"/>
    <w:rsid w:val="007135DE"/>
    <w:rsid w:val="0071379D"/>
    <w:rsid w:val="0071448C"/>
    <w:rsid w:val="0071609A"/>
    <w:rsid w:val="0071651F"/>
    <w:rsid w:val="00720A71"/>
    <w:rsid w:val="00724D44"/>
    <w:rsid w:val="007309BB"/>
    <w:rsid w:val="00730DA7"/>
    <w:rsid w:val="00731C6B"/>
    <w:rsid w:val="00734137"/>
    <w:rsid w:val="00736051"/>
    <w:rsid w:val="00736D09"/>
    <w:rsid w:val="00740728"/>
    <w:rsid w:val="00741E1D"/>
    <w:rsid w:val="00742373"/>
    <w:rsid w:val="00744812"/>
    <w:rsid w:val="0074568C"/>
    <w:rsid w:val="00746BB3"/>
    <w:rsid w:val="00747471"/>
    <w:rsid w:val="007479B0"/>
    <w:rsid w:val="007524CE"/>
    <w:rsid w:val="0075489F"/>
    <w:rsid w:val="00757178"/>
    <w:rsid w:val="00757221"/>
    <w:rsid w:val="00757431"/>
    <w:rsid w:val="007608AB"/>
    <w:rsid w:val="007621BD"/>
    <w:rsid w:val="00767550"/>
    <w:rsid w:val="007677A7"/>
    <w:rsid w:val="00771BAA"/>
    <w:rsid w:val="00774485"/>
    <w:rsid w:val="0077482D"/>
    <w:rsid w:val="00781EB2"/>
    <w:rsid w:val="00790CDB"/>
    <w:rsid w:val="007922C1"/>
    <w:rsid w:val="007A3D36"/>
    <w:rsid w:val="007A3FB1"/>
    <w:rsid w:val="007A4484"/>
    <w:rsid w:val="007A6047"/>
    <w:rsid w:val="007A6570"/>
    <w:rsid w:val="007A6932"/>
    <w:rsid w:val="007B01A2"/>
    <w:rsid w:val="007B044C"/>
    <w:rsid w:val="007B22E1"/>
    <w:rsid w:val="007B2E04"/>
    <w:rsid w:val="007B3159"/>
    <w:rsid w:val="007B6F25"/>
    <w:rsid w:val="007B7504"/>
    <w:rsid w:val="007B7734"/>
    <w:rsid w:val="007B7DB6"/>
    <w:rsid w:val="007C1062"/>
    <w:rsid w:val="007C1587"/>
    <w:rsid w:val="007C1873"/>
    <w:rsid w:val="007C25BC"/>
    <w:rsid w:val="007D05B1"/>
    <w:rsid w:val="007D18B4"/>
    <w:rsid w:val="007D1B8B"/>
    <w:rsid w:val="007D5719"/>
    <w:rsid w:val="007D5790"/>
    <w:rsid w:val="007D66A4"/>
    <w:rsid w:val="007D6936"/>
    <w:rsid w:val="007D6E82"/>
    <w:rsid w:val="007E09C4"/>
    <w:rsid w:val="007E17E8"/>
    <w:rsid w:val="007E43D6"/>
    <w:rsid w:val="007E71F7"/>
    <w:rsid w:val="007E7BD9"/>
    <w:rsid w:val="007F0239"/>
    <w:rsid w:val="007F095B"/>
    <w:rsid w:val="007F0C6D"/>
    <w:rsid w:val="007F0E2C"/>
    <w:rsid w:val="007F16BD"/>
    <w:rsid w:val="007F1E58"/>
    <w:rsid w:val="007F36AF"/>
    <w:rsid w:val="007F61BC"/>
    <w:rsid w:val="007F7B3F"/>
    <w:rsid w:val="0080013D"/>
    <w:rsid w:val="0080105A"/>
    <w:rsid w:val="00803723"/>
    <w:rsid w:val="00807F3A"/>
    <w:rsid w:val="00810060"/>
    <w:rsid w:val="00810ED4"/>
    <w:rsid w:val="00814783"/>
    <w:rsid w:val="0082049C"/>
    <w:rsid w:val="008222E2"/>
    <w:rsid w:val="008238B2"/>
    <w:rsid w:val="008304FC"/>
    <w:rsid w:val="00831E9A"/>
    <w:rsid w:val="00833CB0"/>
    <w:rsid w:val="008346B5"/>
    <w:rsid w:val="00836617"/>
    <w:rsid w:val="00836A59"/>
    <w:rsid w:val="00836D95"/>
    <w:rsid w:val="00840DDD"/>
    <w:rsid w:val="0084257F"/>
    <w:rsid w:val="008428FF"/>
    <w:rsid w:val="00843C0F"/>
    <w:rsid w:val="00846A4F"/>
    <w:rsid w:val="00853086"/>
    <w:rsid w:val="00853E09"/>
    <w:rsid w:val="00854C09"/>
    <w:rsid w:val="0085604C"/>
    <w:rsid w:val="00857D43"/>
    <w:rsid w:val="0086269B"/>
    <w:rsid w:val="008671A5"/>
    <w:rsid w:val="008712C0"/>
    <w:rsid w:val="00873249"/>
    <w:rsid w:val="008737FB"/>
    <w:rsid w:val="00874263"/>
    <w:rsid w:val="0087442A"/>
    <w:rsid w:val="008759FE"/>
    <w:rsid w:val="00876ABB"/>
    <w:rsid w:val="008825E2"/>
    <w:rsid w:val="00884BF5"/>
    <w:rsid w:val="00887345"/>
    <w:rsid w:val="00887F4D"/>
    <w:rsid w:val="008902A9"/>
    <w:rsid w:val="008A132E"/>
    <w:rsid w:val="008A256B"/>
    <w:rsid w:val="008A4035"/>
    <w:rsid w:val="008A424D"/>
    <w:rsid w:val="008A5ABE"/>
    <w:rsid w:val="008A6896"/>
    <w:rsid w:val="008B0C88"/>
    <w:rsid w:val="008B2B7D"/>
    <w:rsid w:val="008B41B1"/>
    <w:rsid w:val="008C0433"/>
    <w:rsid w:val="008C1D15"/>
    <w:rsid w:val="008C3339"/>
    <w:rsid w:val="008C456B"/>
    <w:rsid w:val="008C4A72"/>
    <w:rsid w:val="008D12BB"/>
    <w:rsid w:val="008D19CA"/>
    <w:rsid w:val="008D6185"/>
    <w:rsid w:val="008D6564"/>
    <w:rsid w:val="008E1468"/>
    <w:rsid w:val="008E4D1D"/>
    <w:rsid w:val="008E600F"/>
    <w:rsid w:val="008F22DD"/>
    <w:rsid w:val="008F41C5"/>
    <w:rsid w:val="008F6AE8"/>
    <w:rsid w:val="008F79B9"/>
    <w:rsid w:val="0090018B"/>
    <w:rsid w:val="009001C6"/>
    <w:rsid w:val="009019F5"/>
    <w:rsid w:val="009026F0"/>
    <w:rsid w:val="00904976"/>
    <w:rsid w:val="00905C7D"/>
    <w:rsid w:val="009067D1"/>
    <w:rsid w:val="00912230"/>
    <w:rsid w:val="009142ED"/>
    <w:rsid w:val="00914869"/>
    <w:rsid w:val="0091562B"/>
    <w:rsid w:val="00917D9E"/>
    <w:rsid w:val="0092129E"/>
    <w:rsid w:val="00922014"/>
    <w:rsid w:val="009262A2"/>
    <w:rsid w:val="009263E2"/>
    <w:rsid w:val="00931D75"/>
    <w:rsid w:val="0093296D"/>
    <w:rsid w:val="00932F30"/>
    <w:rsid w:val="00935511"/>
    <w:rsid w:val="009362A4"/>
    <w:rsid w:val="00936A52"/>
    <w:rsid w:val="00937687"/>
    <w:rsid w:val="00937824"/>
    <w:rsid w:val="00940C5B"/>
    <w:rsid w:val="00943926"/>
    <w:rsid w:val="0094453E"/>
    <w:rsid w:val="0094597C"/>
    <w:rsid w:val="00945A7E"/>
    <w:rsid w:val="00947E1C"/>
    <w:rsid w:val="00950034"/>
    <w:rsid w:val="00950D23"/>
    <w:rsid w:val="009626C5"/>
    <w:rsid w:val="00966F74"/>
    <w:rsid w:val="00970C6C"/>
    <w:rsid w:val="00970F0C"/>
    <w:rsid w:val="00971521"/>
    <w:rsid w:val="0097199B"/>
    <w:rsid w:val="00971D4F"/>
    <w:rsid w:val="00973461"/>
    <w:rsid w:val="00973A10"/>
    <w:rsid w:val="00975395"/>
    <w:rsid w:val="00976D81"/>
    <w:rsid w:val="0098108A"/>
    <w:rsid w:val="0098211B"/>
    <w:rsid w:val="00982598"/>
    <w:rsid w:val="00982790"/>
    <w:rsid w:val="00984743"/>
    <w:rsid w:val="009901A5"/>
    <w:rsid w:val="0099122A"/>
    <w:rsid w:val="009914AA"/>
    <w:rsid w:val="009919C4"/>
    <w:rsid w:val="00993534"/>
    <w:rsid w:val="00994651"/>
    <w:rsid w:val="009948EC"/>
    <w:rsid w:val="009961AE"/>
    <w:rsid w:val="00996D59"/>
    <w:rsid w:val="009A3A5F"/>
    <w:rsid w:val="009A3EEF"/>
    <w:rsid w:val="009A7E41"/>
    <w:rsid w:val="009B3246"/>
    <w:rsid w:val="009B4C96"/>
    <w:rsid w:val="009B7373"/>
    <w:rsid w:val="009C368A"/>
    <w:rsid w:val="009D15D6"/>
    <w:rsid w:val="009D1E7F"/>
    <w:rsid w:val="009D3248"/>
    <w:rsid w:val="009D3FC2"/>
    <w:rsid w:val="009D6C03"/>
    <w:rsid w:val="009E0894"/>
    <w:rsid w:val="009E3E62"/>
    <w:rsid w:val="009E6CCA"/>
    <w:rsid w:val="009F0D4A"/>
    <w:rsid w:val="009F13FB"/>
    <w:rsid w:val="009F224B"/>
    <w:rsid w:val="009F2366"/>
    <w:rsid w:val="009F26C3"/>
    <w:rsid w:val="009F6DD0"/>
    <w:rsid w:val="00A00173"/>
    <w:rsid w:val="00A00416"/>
    <w:rsid w:val="00A0174D"/>
    <w:rsid w:val="00A0365A"/>
    <w:rsid w:val="00A06810"/>
    <w:rsid w:val="00A06C6D"/>
    <w:rsid w:val="00A10283"/>
    <w:rsid w:val="00A12331"/>
    <w:rsid w:val="00A1337C"/>
    <w:rsid w:val="00A2073E"/>
    <w:rsid w:val="00A23B6B"/>
    <w:rsid w:val="00A24BBA"/>
    <w:rsid w:val="00A26CD4"/>
    <w:rsid w:val="00A272F8"/>
    <w:rsid w:val="00A32283"/>
    <w:rsid w:val="00A32ECB"/>
    <w:rsid w:val="00A336B9"/>
    <w:rsid w:val="00A33C8C"/>
    <w:rsid w:val="00A36AE1"/>
    <w:rsid w:val="00A36E3E"/>
    <w:rsid w:val="00A43EDA"/>
    <w:rsid w:val="00A44133"/>
    <w:rsid w:val="00A4670B"/>
    <w:rsid w:val="00A51884"/>
    <w:rsid w:val="00A520B3"/>
    <w:rsid w:val="00A53110"/>
    <w:rsid w:val="00A5340D"/>
    <w:rsid w:val="00A57BB5"/>
    <w:rsid w:val="00A66BB9"/>
    <w:rsid w:val="00A67814"/>
    <w:rsid w:val="00A729CF"/>
    <w:rsid w:val="00A7304D"/>
    <w:rsid w:val="00A761F3"/>
    <w:rsid w:val="00A7751C"/>
    <w:rsid w:val="00A80A06"/>
    <w:rsid w:val="00A86C09"/>
    <w:rsid w:val="00A86FA8"/>
    <w:rsid w:val="00A87BBA"/>
    <w:rsid w:val="00A9295E"/>
    <w:rsid w:val="00A92DC1"/>
    <w:rsid w:val="00A9418F"/>
    <w:rsid w:val="00A96420"/>
    <w:rsid w:val="00A9686D"/>
    <w:rsid w:val="00AA0C04"/>
    <w:rsid w:val="00AA0C21"/>
    <w:rsid w:val="00AA1DD4"/>
    <w:rsid w:val="00AA3686"/>
    <w:rsid w:val="00AA71CF"/>
    <w:rsid w:val="00AB12D6"/>
    <w:rsid w:val="00AB4354"/>
    <w:rsid w:val="00AB4EE6"/>
    <w:rsid w:val="00AB5CAE"/>
    <w:rsid w:val="00AB61D5"/>
    <w:rsid w:val="00AB650C"/>
    <w:rsid w:val="00AB70A6"/>
    <w:rsid w:val="00AC0464"/>
    <w:rsid w:val="00AC0E79"/>
    <w:rsid w:val="00AC313A"/>
    <w:rsid w:val="00AC36D0"/>
    <w:rsid w:val="00AC49E4"/>
    <w:rsid w:val="00AC4D74"/>
    <w:rsid w:val="00AC53A3"/>
    <w:rsid w:val="00AC588D"/>
    <w:rsid w:val="00AC61E7"/>
    <w:rsid w:val="00AC7EC8"/>
    <w:rsid w:val="00AD75A2"/>
    <w:rsid w:val="00AD78C0"/>
    <w:rsid w:val="00AE0BCB"/>
    <w:rsid w:val="00AE2DCA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10212"/>
    <w:rsid w:val="00B10486"/>
    <w:rsid w:val="00B11AD2"/>
    <w:rsid w:val="00B12EEA"/>
    <w:rsid w:val="00B12F44"/>
    <w:rsid w:val="00B137D2"/>
    <w:rsid w:val="00B1571B"/>
    <w:rsid w:val="00B1593A"/>
    <w:rsid w:val="00B216F6"/>
    <w:rsid w:val="00B21ECA"/>
    <w:rsid w:val="00B24941"/>
    <w:rsid w:val="00B25B9C"/>
    <w:rsid w:val="00B26F47"/>
    <w:rsid w:val="00B273D9"/>
    <w:rsid w:val="00B276F4"/>
    <w:rsid w:val="00B3053B"/>
    <w:rsid w:val="00B30EAC"/>
    <w:rsid w:val="00B33310"/>
    <w:rsid w:val="00B34926"/>
    <w:rsid w:val="00B35C04"/>
    <w:rsid w:val="00B41593"/>
    <w:rsid w:val="00B4270D"/>
    <w:rsid w:val="00B43045"/>
    <w:rsid w:val="00B46E08"/>
    <w:rsid w:val="00B47469"/>
    <w:rsid w:val="00B509FA"/>
    <w:rsid w:val="00B52B85"/>
    <w:rsid w:val="00B540C1"/>
    <w:rsid w:val="00B5633C"/>
    <w:rsid w:val="00B567F6"/>
    <w:rsid w:val="00B57044"/>
    <w:rsid w:val="00B57B64"/>
    <w:rsid w:val="00B61CCC"/>
    <w:rsid w:val="00B62222"/>
    <w:rsid w:val="00B632C6"/>
    <w:rsid w:val="00B6477E"/>
    <w:rsid w:val="00B64A45"/>
    <w:rsid w:val="00B658C1"/>
    <w:rsid w:val="00B66225"/>
    <w:rsid w:val="00B67180"/>
    <w:rsid w:val="00B70A7A"/>
    <w:rsid w:val="00B82322"/>
    <w:rsid w:val="00B84151"/>
    <w:rsid w:val="00B87B41"/>
    <w:rsid w:val="00B91CA4"/>
    <w:rsid w:val="00B93BA3"/>
    <w:rsid w:val="00BA48F1"/>
    <w:rsid w:val="00BA54A6"/>
    <w:rsid w:val="00BA5943"/>
    <w:rsid w:val="00BA59AF"/>
    <w:rsid w:val="00BA71FF"/>
    <w:rsid w:val="00BA759C"/>
    <w:rsid w:val="00BB5F80"/>
    <w:rsid w:val="00BB74E6"/>
    <w:rsid w:val="00BB7541"/>
    <w:rsid w:val="00BC066F"/>
    <w:rsid w:val="00BC144E"/>
    <w:rsid w:val="00BC4067"/>
    <w:rsid w:val="00BC4704"/>
    <w:rsid w:val="00BC5504"/>
    <w:rsid w:val="00BC5BD3"/>
    <w:rsid w:val="00BD02C7"/>
    <w:rsid w:val="00BD0B98"/>
    <w:rsid w:val="00BD5565"/>
    <w:rsid w:val="00BD726B"/>
    <w:rsid w:val="00BE2639"/>
    <w:rsid w:val="00BE4158"/>
    <w:rsid w:val="00BF0E22"/>
    <w:rsid w:val="00BF3C1C"/>
    <w:rsid w:val="00BF4484"/>
    <w:rsid w:val="00BF5783"/>
    <w:rsid w:val="00BF58DA"/>
    <w:rsid w:val="00BF5B6A"/>
    <w:rsid w:val="00BF6FD0"/>
    <w:rsid w:val="00C006ED"/>
    <w:rsid w:val="00C02A1E"/>
    <w:rsid w:val="00C04D7B"/>
    <w:rsid w:val="00C05FBC"/>
    <w:rsid w:val="00C07ABA"/>
    <w:rsid w:val="00C17373"/>
    <w:rsid w:val="00C1785A"/>
    <w:rsid w:val="00C240C1"/>
    <w:rsid w:val="00C24828"/>
    <w:rsid w:val="00C270C4"/>
    <w:rsid w:val="00C271F6"/>
    <w:rsid w:val="00C33F39"/>
    <w:rsid w:val="00C34F0B"/>
    <w:rsid w:val="00C36478"/>
    <w:rsid w:val="00C379A7"/>
    <w:rsid w:val="00C37AAA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44DE"/>
    <w:rsid w:val="00C6682D"/>
    <w:rsid w:val="00C66A50"/>
    <w:rsid w:val="00C70332"/>
    <w:rsid w:val="00C74A2E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40A"/>
    <w:rsid w:val="00CA4C3A"/>
    <w:rsid w:val="00CB3D65"/>
    <w:rsid w:val="00CB48E8"/>
    <w:rsid w:val="00CB6F83"/>
    <w:rsid w:val="00CC1D3A"/>
    <w:rsid w:val="00CC714C"/>
    <w:rsid w:val="00CC74EC"/>
    <w:rsid w:val="00CD1CDE"/>
    <w:rsid w:val="00CD1F79"/>
    <w:rsid w:val="00CD466E"/>
    <w:rsid w:val="00CD4A66"/>
    <w:rsid w:val="00CD657A"/>
    <w:rsid w:val="00CE1502"/>
    <w:rsid w:val="00CE2449"/>
    <w:rsid w:val="00CE30C8"/>
    <w:rsid w:val="00CF1962"/>
    <w:rsid w:val="00CF4DE1"/>
    <w:rsid w:val="00CF4FCE"/>
    <w:rsid w:val="00CF54DD"/>
    <w:rsid w:val="00CF71BE"/>
    <w:rsid w:val="00D00036"/>
    <w:rsid w:val="00D0039A"/>
    <w:rsid w:val="00D04944"/>
    <w:rsid w:val="00D059A5"/>
    <w:rsid w:val="00D06E30"/>
    <w:rsid w:val="00D13039"/>
    <w:rsid w:val="00D14159"/>
    <w:rsid w:val="00D14164"/>
    <w:rsid w:val="00D14CFA"/>
    <w:rsid w:val="00D17148"/>
    <w:rsid w:val="00D226AA"/>
    <w:rsid w:val="00D23230"/>
    <w:rsid w:val="00D23530"/>
    <w:rsid w:val="00D23F37"/>
    <w:rsid w:val="00D26979"/>
    <w:rsid w:val="00D33B71"/>
    <w:rsid w:val="00D35AB4"/>
    <w:rsid w:val="00D43639"/>
    <w:rsid w:val="00D4416B"/>
    <w:rsid w:val="00D45324"/>
    <w:rsid w:val="00D46ACF"/>
    <w:rsid w:val="00D46FFA"/>
    <w:rsid w:val="00D514EF"/>
    <w:rsid w:val="00D51ED2"/>
    <w:rsid w:val="00D52928"/>
    <w:rsid w:val="00D54DB3"/>
    <w:rsid w:val="00D55BC2"/>
    <w:rsid w:val="00D57BD4"/>
    <w:rsid w:val="00D601FA"/>
    <w:rsid w:val="00D61EDE"/>
    <w:rsid w:val="00D638AD"/>
    <w:rsid w:val="00D64917"/>
    <w:rsid w:val="00D70F08"/>
    <w:rsid w:val="00D74F43"/>
    <w:rsid w:val="00D75101"/>
    <w:rsid w:val="00D77526"/>
    <w:rsid w:val="00D8039E"/>
    <w:rsid w:val="00D81E60"/>
    <w:rsid w:val="00D85B97"/>
    <w:rsid w:val="00D8601A"/>
    <w:rsid w:val="00D86E14"/>
    <w:rsid w:val="00D87BC3"/>
    <w:rsid w:val="00D966E7"/>
    <w:rsid w:val="00D97EDA"/>
    <w:rsid w:val="00DA19AC"/>
    <w:rsid w:val="00DA3FD1"/>
    <w:rsid w:val="00DA60BE"/>
    <w:rsid w:val="00DA6D2D"/>
    <w:rsid w:val="00DB1D50"/>
    <w:rsid w:val="00DB4817"/>
    <w:rsid w:val="00DB4DEE"/>
    <w:rsid w:val="00DB6582"/>
    <w:rsid w:val="00DB6D7C"/>
    <w:rsid w:val="00DC1185"/>
    <w:rsid w:val="00DC502F"/>
    <w:rsid w:val="00DD05D2"/>
    <w:rsid w:val="00DD126B"/>
    <w:rsid w:val="00DD32A6"/>
    <w:rsid w:val="00DD744E"/>
    <w:rsid w:val="00DD7B07"/>
    <w:rsid w:val="00DE44C3"/>
    <w:rsid w:val="00DE5419"/>
    <w:rsid w:val="00DE548B"/>
    <w:rsid w:val="00DF285C"/>
    <w:rsid w:val="00DF34A4"/>
    <w:rsid w:val="00DF7ECC"/>
    <w:rsid w:val="00E02341"/>
    <w:rsid w:val="00E03F8E"/>
    <w:rsid w:val="00E04D12"/>
    <w:rsid w:val="00E050B2"/>
    <w:rsid w:val="00E05280"/>
    <w:rsid w:val="00E077D2"/>
    <w:rsid w:val="00E1563D"/>
    <w:rsid w:val="00E2089B"/>
    <w:rsid w:val="00E20994"/>
    <w:rsid w:val="00E21618"/>
    <w:rsid w:val="00E21CC8"/>
    <w:rsid w:val="00E22CF5"/>
    <w:rsid w:val="00E23E3A"/>
    <w:rsid w:val="00E24CB9"/>
    <w:rsid w:val="00E264FC"/>
    <w:rsid w:val="00E366E6"/>
    <w:rsid w:val="00E368CD"/>
    <w:rsid w:val="00E3763D"/>
    <w:rsid w:val="00E40E53"/>
    <w:rsid w:val="00E4701A"/>
    <w:rsid w:val="00E47BB9"/>
    <w:rsid w:val="00E5414D"/>
    <w:rsid w:val="00E5544F"/>
    <w:rsid w:val="00E55798"/>
    <w:rsid w:val="00E6127C"/>
    <w:rsid w:val="00E64E07"/>
    <w:rsid w:val="00E64E66"/>
    <w:rsid w:val="00E6794C"/>
    <w:rsid w:val="00E67A05"/>
    <w:rsid w:val="00E67D0C"/>
    <w:rsid w:val="00E71B4C"/>
    <w:rsid w:val="00E7232C"/>
    <w:rsid w:val="00E748B1"/>
    <w:rsid w:val="00E74EA9"/>
    <w:rsid w:val="00E83BA6"/>
    <w:rsid w:val="00E851AF"/>
    <w:rsid w:val="00E86B2C"/>
    <w:rsid w:val="00E874A2"/>
    <w:rsid w:val="00E91380"/>
    <w:rsid w:val="00E91C54"/>
    <w:rsid w:val="00E941B6"/>
    <w:rsid w:val="00E944E9"/>
    <w:rsid w:val="00E953C8"/>
    <w:rsid w:val="00E9584D"/>
    <w:rsid w:val="00E9740A"/>
    <w:rsid w:val="00EA19B6"/>
    <w:rsid w:val="00EA27B3"/>
    <w:rsid w:val="00EA630A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4AFD"/>
    <w:rsid w:val="00EE7A0F"/>
    <w:rsid w:val="00EF08D8"/>
    <w:rsid w:val="00EF0992"/>
    <w:rsid w:val="00EF21F7"/>
    <w:rsid w:val="00EF6BE2"/>
    <w:rsid w:val="00F00021"/>
    <w:rsid w:val="00F00318"/>
    <w:rsid w:val="00F0318B"/>
    <w:rsid w:val="00F03ED7"/>
    <w:rsid w:val="00F05D49"/>
    <w:rsid w:val="00F1403E"/>
    <w:rsid w:val="00F140F8"/>
    <w:rsid w:val="00F14F42"/>
    <w:rsid w:val="00F151AC"/>
    <w:rsid w:val="00F152D1"/>
    <w:rsid w:val="00F155F9"/>
    <w:rsid w:val="00F2211B"/>
    <w:rsid w:val="00F22258"/>
    <w:rsid w:val="00F238DB"/>
    <w:rsid w:val="00F25A63"/>
    <w:rsid w:val="00F25C03"/>
    <w:rsid w:val="00F27AA4"/>
    <w:rsid w:val="00F27E9D"/>
    <w:rsid w:val="00F31327"/>
    <w:rsid w:val="00F31DD8"/>
    <w:rsid w:val="00F32BC6"/>
    <w:rsid w:val="00F33794"/>
    <w:rsid w:val="00F42D1F"/>
    <w:rsid w:val="00F45CEA"/>
    <w:rsid w:val="00F51A38"/>
    <w:rsid w:val="00F5249F"/>
    <w:rsid w:val="00F55380"/>
    <w:rsid w:val="00F606D0"/>
    <w:rsid w:val="00F60DCC"/>
    <w:rsid w:val="00F6119F"/>
    <w:rsid w:val="00F66059"/>
    <w:rsid w:val="00F7105F"/>
    <w:rsid w:val="00F74158"/>
    <w:rsid w:val="00F76D17"/>
    <w:rsid w:val="00F76E59"/>
    <w:rsid w:val="00F7740F"/>
    <w:rsid w:val="00F77BF0"/>
    <w:rsid w:val="00F81438"/>
    <w:rsid w:val="00F8373D"/>
    <w:rsid w:val="00F8384A"/>
    <w:rsid w:val="00F86292"/>
    <w:rsid w:val="00F93455"/>
    <w:rsid w:val="00F9581A"/>
    <w:rsid w:val="00F96636"/>
    <w:rsid w:val="00FA007B"/>
    <w:rsid w:val="00FA13D1"/>
    <w:rsid w:val="00FA2F69"/>
    <w:rsid w:val="00FA4CFD"/>
    <w:rsid w:val="00FA7701"/>
    <w:rsid w:val="00FB0F23"/>
    <w:rsid w:val="00FB24F8"/>
    <w:rsid w:val="00FB4779"/>
    <w:rsid w:val="00FB47E9"/>
    <w:rsid w:val="00FB602C"/>
    <w:rsid w:val="00FC1BBF"/>
    <w:rsid w:val="00FC22E4"/>
    <w:rsid w:val="00FC2EA6"/>
    <w:rsid w:val="00FC37AF"/>
    <w:rsid w:val="00FC3DC7"/>
    <w:rsid w:val="00FC7BF9"/>
    <w:rsid w:val="00FD216B"/>
    <w:rsid w:val="00FD3CCC"/>
    <w:rsid w:val="00FD7DBA"/>
    <w:rsid w:val="00FE33B8"/>
    <w:rsid w:val="00FE57F1"/>
    <w:rsid w:val="00FE5F03"/>
    <w:rsid w:val="00FF13A2"/>
    <w:rsid w:val="00FF31D2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790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f0"/>
    <w:uiPriority w:val="59"/>
    <w:rsid w:val="00FB60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B137D2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2443EB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6FE3"/>
    <w:rPr>
      <w:color w:val="800080" w:themeColor="followedHyperlink"/>
      <w:u w:val="single"/>
    </w:rPr>
  </w:style>
  <w:style w:type="table" w:customStyle="1" w:styleId="25">
    <w:name w:val="Сетка таблицы2"/>
    <w:basedOn w:val="a1"/>
    <w:next w:val="af0"/>
    <w:uiPriority w:val="39"/>
    <w:rsid w:val="00FE57F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f0"/>
    <w:rsid w:val="00A0681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52B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32">
    <w:name w:val="Body Text Indent 3"/>
    <w:basedOn w:val="a"/>
    <w:link w:val="33"/>
    <w:uiPriority w:val="99"/>
    <w:semiHidden/>
    <w:unhideWhenUsed/>
    <w:rsid w:val="003251EF"/>
    <w:pPr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3251EF"/>
    <w:rPr>
      <w:sz w:val="16"/>
      <w:szCs w:val="16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4C7B1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o1858.ru/detskaya-bezopasnost/shkolnaya-informatsionnaya-sistema-elektronnyj-zhurnal-plyusy-i-minusy.html?ysclid=lazugbk5dn55652349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apolosoft.cuadernoprofes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AEF95-5BC2-4017-9379-4229E955A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Ivan</cp:lastModifiedBy>
  <cp:revision>22</cp:revision>
  <cp:lastPrinted>2023-06-01T12:55:00Z</cp:lastPrinted>
  <dcterms:created xsi:type="dcterms:W3CDTF">2023-04-28T07:52:00Z</dcterms:created>
  <dcterms:modified xsi:type="dcterms:W3CDTF">2023-06-09T05:35:00Z</dcterms:modified>
</cp:coreProperties>
</file>