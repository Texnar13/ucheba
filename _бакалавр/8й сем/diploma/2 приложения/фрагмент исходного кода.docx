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B32EF3" w:rsidRPr="00B32EF3" w14:paraId="27154570" w14:textId="77777777" w:rsidTr="005708E9">
        <w:tc>
          <w:tcPr>
            <w:tcW w:w="1384" w:type="dxa"/>
          </w:tcPr>
          <w:p w14:paraId="6E52C57E" w14:textId="77777777" w:rsidR="00B32EF3" w:rsidRPr="00B32EF3" w:rsidRDefault="00B32EF3" w:rsidP="00B32EF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611420B" wp14:editId="2F1F664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8" name="Рисунок 4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86F6F73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6139892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8D0F461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33BF0D3" w14:textId="77777777" w:rsidR="00B32EF3" w:rsidRPr="00B32EF3" w:rsidRDefault="00B32EF3" w:rsidP="00B32EF3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D92A259" w14:textId="77777777" w:rsidR="00B32EF3" w:rsidRPr="00B32EF3" w:rsidRDefault="00B32EF3" w:rsidP="00B32EF3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D6B060E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DD3F2C5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615934E" w14:textId="77777777" w:rsidR="00B32EF3" w:rsidRPr="00B32EF3" w:rsidRDefault="00B32EF3" w:rsidP="00B32EF3">
      <w:pPr>
        <w:pBdr>
          <w:bottom w:val="thinThickSmallGap" w:sz="24" w:space="1" w:color="auto"/>
        </w:pBdr>
        <w:spacing w:after="0"/>
        <w:jc w:val="center"/>
        <w:rPr>
          <w:rFonts w:ascii="Times New Roman" w:eastAsia="Times New Roman" w:hAnsi="Times New Roman"/>
          <w:b/>
          <w:sz w:val="6"/>
          <w:szCs w:val="24"/>
          <w:lang w:eastAsia="ru-RU"/>
        </w:rPr>
      </w:pPr>
    </w:p>
    <w:p w14:paraId="34C10B53" w14:textId="77777777" w:rsidR="00B32EF3" w:rsidRPr="00B32EF3" w:rsidRDefault="00B32EF3" w:rsidP="00B32EF3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CDC4FE2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B32EF3">
        <w:rPr>
          <w:rFonts w:ascii="Times New Roman" w:eastAsia="Times New Roman" w:hAnsi="Times New Roman"/>
          <w:sz w:val="24"/>
          <w:szCs w:val="24"/>
          <w:lang w:eastAsia="ru-RU"/>
        </w:rPr>
        <w:t xml:space="preserve">ФАКУЛЬТЕТ </w:t>
      </w:r>
      <w:r w:rsidRPr="00B32EF3">
        <w:rPr>
          <w:rFonts w:ascii="Times New Roman" w:eastAsia="Times New Roman" w:hAnsi="Times New Roman"/>
          <w:b/>
          <w:sz w:val="24"/>
          <w:szCs w:val="24"/>
          <w:lang w:eastAsia="ru-RU"/>
        </w:rPr>
        <w:t>Информатика и системы управления</w:t>
      </w:r>
    </w:p>
    <w:p w14:paraId="5AF17E0C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D7D7064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32EF3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Pr="00B32EF3">
        <w:rPr>
          <w:rFonts w:ascii="Times New Roman" w:eastAsia="Times New Roman" w:hAnsi="Times New Roman"/>
          <w:b/>
          <w:sz w:val="24"/>
          <w:szCs w:val="24"/>
          <w:lang w:eastAsia="ru-RU"/>
        </w:rPr>
        <w:t>Компьютерные системы и сети</w:t>
      </w:r>
    </w:p>
    <w:p w14:paraId="504DAAF5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4EA451F1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B32EF3">
        <w:rPr>
          <w:rFonts w:ascii="Times New Roman" w:eastAsia="Times New Roman" w:hAnsi="Times New Roman"/>
          <w:sz w:val="24"/>
          <w:szCs w:val="24"/>
          <w:lang w:eastAsia="ru-RU"/>
        </w:rPr>
        <w:t>НАПРАВЛЕНИЕ ПОДГОТОВКИ 09.03.01</w:t>
      </w:r>
      <w:r w:rsidRPr="00B32EF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Прикладная информатика</w:t>
      </w:r>
    </w:p>
    <w:p w14:paraId="10E87BB2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41DE19C8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08FD764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946C09E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58241A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6DA8FD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F8C233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3ED6DF" w14:textId="77777777" w:rsidR="00B32EF3" w:rsidRPr="00206916" w:rsidRDefault="00B32EF3" w:rsidP="00B32EF3">
      <w:pPr>
        <w:spacing w:after="0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206916">
        <w:rPr>
          <w:rFonts w:ascii="Times New Roman" w:eastAsia="Times New Roman" w:hAnsi="Times New Roman"/>
          <w:bCs/>
          <w:iCs/>
          <w:sz w:val="28"/>
          <w:szCs w:val="28"/>
          <w:lang w:val="en-US" w:eastAsia="ru-RU"/>
        </w:rPr>
        <w:t>Android</w:t>
      </w:r>
      <w:r w:rsidRPr="00206916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 xml:space="preserve"> приложение «Помощник учителя»</w:t>
      </w:r>
    </w:p>
    <w:p w14:paraId="7AC619A0" w14:textId="77777777" w:rsidR="00B32EF3" w:rsidRPr="00206916" w:rsidRDefault="00B32EF3" w:rsidP="00B32EF3">
      <w:pPr>
        <w:spacing w:after="0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1CD20FA1" w14:textId="5504654A" w:rsidR="00B32EF3" w:rsidRPr="00206916" w:rsidRDefault="00B32EF3" w:rsidP="00B32EF3">
      <w:pPr>
        <w:spacing w:after="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06916">
        <w:rPr>
          <w:rFonts w:ascii="Times New Roman" w:eastAsia="Times New Roman" w:hAnsi="Times New Roman"/>
          <w:bCs/>
          <w:sz w:val="28"/>
          <w:szCs w:val="28"/>
          <w:lang w:eastAsia="ru-RU"/>
        </w:rPr>
        <w:t>Фрагмент исходного кода</w:t>
      </w:r>
    </w:p>
    <w:p w14:paraId="24AEAFA9" w14:textId="5C95AFD3" w:rsidR="00B701DC" w:rsidRPr="00206916" w:rsidRDefault="00B701DC" w:rsidP="00B32EF3">
      <w:pPr>
        <w:spacing w:after="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75870BCA" w14:textId="7346CB22" w:rsidR="00B701DC" w:rsidRPr="00206916" w:rsidRDefault="00B701DC" w:rsidP="00B32EF3">
      <w:pPr>
        <w:spacing w:after="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06916">
        <w:rPr>
          <w:rFonts w:ascii="Times New Roman" w:eastAsia="Times New Roman" w:hAnsi="Times New Roman"/>
          <w:bCs/>
          <w:sz w:val="28"/>
          <w:szCs w:val="28"/>
          <w:lang w:eastAsia="ru-RU"/>
        </w:rPr>
        <w:t>Листов 6</w:t>
      </w:r>
    </w:p>
    <w:p w14:paraId="41AE5ABF" w14:textId="0BB25F73" w:rsidR="00B32EF3" w:rsidRPr="00B32EF3" w:rsidRDefault="00B32EF3" w:rsidP="00B701DC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DC2142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4280AF9" w14:textId="50E1904B" w:rsid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695E17" w14:textId="7D4B982E" w:rsidR="00C71B3B" w:rsidRDefault="00C71B3B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1A186B" w14:textId="7C279683" w:rsidR="00C71B3B" w:rsidRDefault="00C71B3B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5C61109" w14:textId="77777777" w:rsidR="00C71B3B" w:rsidRPr="00B32EF3" w:rsidRDefault="00C71B3B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39CF25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C8C5D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D31C863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E180DD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18"/>
        <w:gridCol w:w="1361"/>
        <w:gridCol w:w="1009"/>
        <w:gridCol w:w="2084"/>
        <w:gridCol w:w="2491"/>
      </w:tblGrid>
      <w:tr w:rsidR="00B32EF3" w:rsidRPr="00B32EF3" w14:paraId="14313E11" w14:textId="77777777" w:rsidTr="005708E9">
        <w:tc>
          <w:tcPr>
            <w:tcW w:w="2018" w:type="dxa"/>
            <w:shd w:val="clear" w:color="auto" w:fill="auto"/>
          </w:tcPr>
          <w:p w14:paraId="5B1984B6" w14:textId="77777777" w:rsidR="00B32EF3" w:rsidRPr="00B32EF3" w:rsidRDefault="00B32EF3" w:rsidP="00B32E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361" w:type="dxa"/>
            <w:shd w:val="clear" w:color="auto" w:fill="auto"/>
          </w:tcPr>
          <w:p w14:paraId="7D051FA4" w14:textId="77777777" w:rsidR="00B32EF3" w:rsidRPr="00B32EF3" w:rsidRDefault="00B32EF3" w:rsidP="00B32EF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ИУ6-82Б</w:t>
            </w:r>
          </w:p>
        </w:tc>
        <w:tc>
          <w:tcPr>
            <w:tcW w:w="1009" w:type="dxa"/>
          </w:tcPr>
          <w:p w14:paraId="489BDB80" w14:textId="77777777" w:rsidR="00B32EF3" w:rsidRPr="00B32EF3" w:rsidRDefault="00B32EF3" w:rsidP="00B32E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84" w:type="dxa"/>
            <w:shd w:val="clear" w:color="auto" w:fill="auto"/>
          </w:tcPr>
          <w:p w14:paraId="1E40A055" w14:textId="77777777" w:rsidR="00B32EF3" w:rsidRPr="00B32EF3" w:rsidRDefault="00B32EF3" w:rsidP="00B32EF3">
            <w:pPr>
              <w:pBdr>
                <w:bottom w:val="single" w:sz="6" w:space="1" w:color="auto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91" w:type="dxa"/>
            <w:shd w:val="clear" w:color="auto" w:fill="auto"/>
          </w:tcPr>
          <w:p w14:paraId="3053A6C2" w14:textId="77777777" w:rsidR="00B32EF3" w:rsidRPr="00B32EF3" w:rsidRDefault="00B32EF3" w:rsidP="00B32EF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И.С. Марчук</w:t>
            </w:r>
          </w:p>
        </w:tc>
      </w:tr>
      <w:tr w:rsidR="00B32EF3" w:rsidRPr="00B32EF3" w14:paraId="062611E2" w14:textId="77777777" w:rsidTr="005708E9">
        <w:tc>
          <w:tcPr>
            <w:tcW w:w="2018" w:type="dxa"/>
            <w:shd w:val="clear" w:color="auto" w:fill="auto"/>
          </w:tcPr>
          <w:p w14:paraId="4026C0A2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361" w:type="dxa"/>
            <w:shd w:val="clear" w:color="auto" w:fill="auto"/>
          </w:tcPr>
          <w:p w14:paraId="29B8D202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  <w:t>(Группа)</w:t>
            </w:r>
          </w:p>
        </w:tc>
        <w:tc>
          <w:tcPr>
            <w:tcW w:w="1009" w:type="dxa"/>
          </w:tcPr>
          <w:p w14:paraId="325D5152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084" w:type="dxa"/>
            <w:shd w:val="clear" w:color="auto" w:fill="auto"/>
          </w:tcPr>
          <w:p w14:paraId="41059247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91" w:type="dxa"/>
            <w:shd w:val="clear" w:color="auto" w:fill="auto"/>
          </w:tcPr>
          <w:p w14:paraId="0DC97F51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32EF3" w:rsidRPr="00B32EF3" w14:paraId="688CDD94" w14:textId="77777777" w:rsidTr="005708E9">
        <w:tc>
          <w:tcPr>
            <w:tcW w:w="2018" w:type="dxa"/>
            <w:shd w:val="clear" w:color="auto" w:fill="auto"/>
          </w:tcPr>
          <w:p w14:paraId="7D88BB34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61" w:type="dxa"/>
            <w:shd w:val="clear" w:color="auto" w:fill="auto"/>
          </w:tcPr>
          <w:p w14:paraId="0182AB43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09" w:type="dxa"/>
          </w:tcPr>
          <w:p w14:paraId="0CF0D613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84" w:type="dxa"/>
            <w:shd w:val="clear" w:color="auto" w:fill="auto"/>
          </w:tcPr>
          <w:p w14:paraId="0E515B3E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91" w:type="dxa"/>
            <w:shd w:val="clear" w:color="auto" w:fill="auto"/>
          </w:tcPr>
          <w:p w14:paraId="62260B50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32EF3" w:rsidRPr="00B32EF3" w14:paraId="2B4ABA63" w14:textId="77777777" w:rsidTr="005708E9">
        <w:tc>
          <w:tcPr>
            <w:tcW w:w="2018" w:type="dxa"/>
            <w:shd w:val="clear" w:color="auto" w:fill="auto"/>
          </w:tcPr>
          <w:p w14:paraId="7F1D734B" w14:textId="77777777" w:rsidR="00B32EF3" w:rsidRPr="00B32EF3" w:rsidRDefault="00B32EF3" w:rsidP="00B32E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361" w:type="dxa"/>
            <w:shd w:val="clear" w:color="auto" w:fill="auto"/>
          </w:tcPr>
          <w:p w14:paraId="27DD001B" w14:textId="77777777" w:rsidR="00B32EF3" w:rsidRPr="00B32EF3" w:rsidRDefault="00B32EF3" w:rsidP="00B32E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09" w:type="dxa"/>
          </w:tcPr>
          <w:p w14:paraId="6459C906" w14:textId="77777777" w:rsidR="00B32EF3" w:rsidRPr="00B32EF3" w:rsidRDefault="00B32EF3" w:rsidP="00B32E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84" w:type="dxa"/>
            <w:shd w:val="clear" w:color="auto" w:fill="auto"/>
          </w:tcPr>
          <w:p w14:paraId="6381D461" w14:textId="77777777" w:rsidR="00B32EF3" w:rsidRPr="00B32EF3" w:rsidRDefault="00B32EF3" w:rsidP="00B32EF3">
            <w:pPr>
              <w:pBdr>
                <w:bottom w:val="single" w:sz="6" w:space="1" w:color="auto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91" w:type="dxa"/>
            <w:shd w:val="clear" w:color="auto" w:fill="auto"/>
          </w:tcPr>
          <w:p w14:paraId="06BD67FB" w14:textId="77777777" w:rsidR="00B32EF3" w:rsidRPr="00B32EF3" w:rsidRDefault="00B32EF3" w:rsidP="00B32EF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М.М. Фомин</w:t>
            </w:r>
          </w:p>
        </w:tc>
      </w:tr>
      <w:tr w:rsidR="00B32EF3" w:rsidRPr="00B32EF3" w14:paraId="0B4E32E3" w14:textId="77777777" w:rsidTr="005708E9">
        <w:tc>
          <w:tcPr>
            <w:tcW w:w="2018" w:type="dxa"/>
            <w:shd w:val="clear" w:color="auto" w:fill="auto"/>
          </w:tcPr>
          <w:p w14:paraId="6CDD3643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361" w:type="dxa"/>
            <w:shd w:val="clear" w:color="auto" w:fill="auto"/>
          </w:tcPr>
          <w:p w14:paraId="7D77A16C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009" w:type="dxa"/>
          </w:tcPr>
          <w:p w14:paraId="71789A74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084" w:type="dxa"/>
            <w:shd w:val="clear" w:color="auto" w:fill="auto"/>
          </w:tcPr>
          <w:p w14:paraId="3ACA3579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91" w:type="dxa"/>
            <w:shd w:val="clear" w:color="auto" w:fill="auto"/>
          </w:tcPr>
          <w:p w14:paraId="7A723AFF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32EF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32EF3" w:rsidRPr="00B32EF3" w14:paraId="3F666DE0" w14:textId="77777777" w:rsidTr="005708E9">
        <w:tc>
          <w:tcPr>
            <w:tcW w:w="2018" w:type="dxa"/>
            <w:shd w:val="clear" w:color="auto" w:fill="auto"/>
          </w:tcPr>
          <w:p w14:paraId="5202F7D2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361" w:type="dxa"/>
            <w:shd w:val="clear" w:color="auto" w:fill="auto"/>
          </w:tcPr>
          <w:p w14:paraId="56EA0675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009" w:type="dxa"/>
          </w:tcPr>
          <w:p w14:paraId="6B06A82B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084" w:type="dxa"/>
            <w:shd w:val="clear" w:color="auto" w:fill="auto"/>
          </w:tcPr>
          <w:p w14:paraId="796E6883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491" w:type="dxa"/>
            <w:shd w:val="clear" w:color="auto" w:fill="auto"/>
          </w:tcPr>
          <w:p w14:paraId="1BAC6333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32EF3" w:rsidRPr="00B32EF3" w14:paraId="69EEAED9" w14:textId="77777777" w:rsidTr="005708E9">
        <w:tc>
          <w:tcPr>
            <w:tcW w:w="2018" w:type="dxa"/>
            <w:shd w:val="clear" w:color="auto" w:fill="auto"/>
          </w:tcPr>
          <w:p w14:paraId="5791F5C0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361" w:type="dxa"/>
            <w:shd w:val="clear" w:color="auto" w:fill="auto"/>
          </w:tcPr>
          <w:p w14:paraId="158DBC9D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009" w:type="dxa"/>
          </w:tcPr>
          <w:p w14:paraId="7989A228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084" w:type="dxa"/>
            <w:shd w:val="clear" w:color="auto" w:fill="auto"/>
          </w:tcPr>
          <w:p w14:paraId="301ED18B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491" w:type="dxa"/>
            <w:shd w:val="clear" w:color="auto" w:fill="auto"/>
          </w:tcPr>
          <w:p w14:paraId="29598276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32EF3" w:rsidRPr="00B32EF3" w14:paraId="6C2E7CD3" w14:textId="77777777" w:rsidTr="005708E9">
        <w:tc>
          <w:tcPr>
            <w:tcW w:w="2018" w:type="dxa"/>
            <w:shd w:val="clear" w:color="auto" w:fill="auto"/>
          </w:tcPr>
          <w:p w14:paraId="04B6ADB3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361" w:type="dxa"/>
            <w:shd w:val="clear" w:color="auto" w:fill="auto"/>
          </w:tcPr>
          <w:p w14:paraId="6F3270F5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1009" w:type="dxa"/>
          </w:tcPr>
          <w:p w14:paraId="7D246B66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084" w:type="dxa"/>
            <w:shd w:val="clear" w:color="auto" w:fill="auto"/>
          </w:tcPr>
          <w:p w14:paraId="793926C1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491" w:type="dxa"/>
            <w:shd w:val="clear" w:color="auto" w:fill="auto"/>
          </w:tcPr>
          <w:p w14:paraId="2090C050" w14:textId="77777777" w:rsidR="00B32EF3" w:rsidRPr="00B32EF3" w:rsidRDefault="00B32EF3" w:rsidP="00B32EF3">
            <w:pPr>
              <w:spacing w:after="0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</w:tbl>
    <w:p w14:paraId="4E779A98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D72A171" w14:textId="77777777" w:rsidR="00B32EF3" w:rsidRPr="00B32EF3" w:rsidRDefault="00B32EF3" w:rsidP="00B32EF3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1A85F4B" w14:textId="77777777" w:rsidR="00B32EF3" w:rsidRPr="00B32EF3" w:rsidRDefault="00B32EF3" w:rsidP="00B32EF3">
      <w:pPr>
        <w:spacing w:after="0"/>
        <w:jc w:val="center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14:paraId="37E7D2FC" w14:textId="77777777" w:rsidR="00D758F1" w:rsidRDefault="00D758F1" w:rsidP="00B32EF3">
      <w:pPr>
        <w:spacing w:after="0"/>
        <w:jc w:val="center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14:paraId="7C3E3F73" w14:textId="77777777" w:rsidR="00206916" w:rsidRPr="00B32EF3" w:rsidRDefault="00206916" w:rsidP="00B32EF3">
      <w:pPr>
        <w:spacing w:after="0"/>
        <w:jc w:val="center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14:paraId="14514BEE" w14:textId="77777777" w:rsidR="00B32EF3" w:rsidRPr="00B32EF3" w:rsidRDefault="00B32EF3" w:rsidP="00B32EF3">
      <w:pPr>
        <w:spacing w:after="0"/>
        <w:jc w:val="center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14:paraId="0DDAB25F" w14:textId="77777777" w:rsidR="00B32EF3" w:rsidRPr="00B32EF3" w:rsidRDefault="00B32EF3" w:rsidP="00B32EF3">
      <w:pPr>
        <w:spacing w:after="0"/>
        <w:rPr>
          <w:rFonts w:ascii="Times New Roman" w:eastAsia="Times New Roman" w:hAnsi="Times New Roman"/>
          <w:iCs/>
          <w:sz w:val="24"/>
          <w:szCs w:val="24"/>
          <w:lang w:val="en-US" w:eastAsia="ru-RU"/>
        </w:rPr>
      </w:pPr>
    </w:p>
    <w:p w14:paraId="19F98FE0" w14:textId="77777777" w:rsidR="00B32EF3" w:rsidRPr="00B32EF3" w:rsidRDefault="00B32EF3" w:rsidP="00B32EF3">
      <w:pPr>
        <w:spacing w:after="0"/>
        <w:jc w:val="center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 w:rsidRPr="00B32EF3">
        <w:rPr>
          <w:rFonts w:ascii="Times New Roman" w:eastAsia="Times New Roman" w:hAnsi="Times New Roman"/>
          <w:i/>
          <w:sz w:val="28"/>
          <w:szCs w:val="24"/>
          <w:lang w:eastAsia="ru-RU"/>
        </w:rPr>
        <w:t>2023 г.</w:t>
      </w:r>
    </w:p>
    <w:p w14:paraId="0A9DBAC2" w14:textId="4EE553F8" w:rsidR="007D7FDA" w:rsidRPr="00930F65" w:rsidRDefault="007D7FDA" w:rsidP="007D7FDA">
      <w:pPr>
        <w:spacing w:line="360" w:lineRule="auto"/>
        <w:ind w:firstLine="851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lastRenderedPageBreak/>
        <w:t xml:space="preserve">Фрагмент программы из файла </w:t>
      </w:r>
      <w:proofErr w:type="spellStart"/>
      <w:r w:rsidRPr="00930F65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>DataBaseOpenHelper</w:t>
      </w:r>
      <w:proofErr w:type="spellEnd"/>
      <w:r w:rsidR="00381765" w:rsidRPr="003817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.</w:t>
      </w:r>
      <w:r w:rsidR="00381765" w:rsidRPr="00381765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>java</w:t>
      </w:r>
      <w:r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, отвечающий за работу с</w:t>
      </w:r>
      <w:r w:rsidR="00B71BE1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 таблицей</w:t>
      </w:r>
      <w:r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 групп учеников:</w:t>
      </w:r>
    </w:p>
    <w:p w14:paraId="3F911FA2" w14:textId="77777777" w:rsidR="007D7FDA" w:rsidRPr="00C16ABB" w:rsidRDefault="007D7FDA" w:rsidP="007D7FDA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C16ABB">
        <w:rPr>
          <w:rFonts w:ascii="Consolas" w:eastAsia="Times New Roman" w:hAnsi="Consolas"/>
          <w:sz w:val="28"/>
          <w:szCs w:val="28"/>
          <w:lang w:val="en-US" w:eastAsia="zh-CN"/>
        </w:rPr>
        <w:t>//</w:t>
      </w:r>
      <w:r w:rsidRPr="007D7FDA">
        <w:rPr>
          <w:rFonts w:ascii="Consolas" w:eastAsia="Times New Roman" w:hAnsi="Consolas"/>
          <w:sz w:val="28"/>
          <w:szCs w:val="28"/>
          <w:lang w:eastAsia="zh-CN"/>
        </w:rPr>
        <w:t>класс</w:t>
      </w:r>
    </w:p>
    <w:p w14:paraId="3D7758D4" w14:textId="32B93D3E" w:rsidR="007D7FDA" w:rsidRPr="007D7FDA" w:rsidRDefault="007D7FDA" w:rsidP="00C16ABB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public long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createClass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String name) {</w:t>
      </w:r>
    </w:p>
    <w:p w14:paraId="269781BA" w14:textId="076F481F" w:rsidR="007D7FDA" w:rsidRPr="007D7FDA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SQLiteDatabase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this.getWritableDatabase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();</w:t>
      </w:r>
    </w:p>
    <w:p w14:paraId="58A1794B" w14:textId="77777777" w:rsidR="00C16ABB" w:rsidRDefault="007D7FDA" w:rsidP="00C16ABB">
      <w:pPr>
        <w:ind w:left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ContentValues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values = new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ContentValues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);     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values.put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SchoolContract.TableClasses.COLUMN_CLASS_NAME</w:t>
      </w:r>
      <w:proofErr w:type="spellEnd"/>
    </w:p>
    <w:p w14:paraId="680E08A7" w14:textId="71189F3A" w:rsidR="007D7FDA" w:rsidRPr="007D7FDA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, name);</w:t>
      </w:r>
    </w:p>
    <w:p w14:paraId="5B2613FE" w14:textId="77777777" w:rsidR="00C16ABB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long temp =</w:t>
      </w:r>
    </w:p>
    <w:p w14:paraId="1A1DFC41" w14:textId="77777777" w:rsidR="00C16ABB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db.insert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</w:t>
      </w:r>
      <w:proofErr w:type="spellEnd"/>
    </w:p>
    <w:p w14:paraId="7D6EECB2" w14:textId="0B630256" w:rsidR="007D7FDA" w:rsidRPr="007D7FDA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.NAME_TABLE_CLASSES, null, values</w:t>
      </w:r>
    </w:p>
    <w:p w14:paraId="1B269040" w14:textId="77777777" w:rsidR="00C16ABB" w:rsidRDefault="007D7FDA" w:rsidP="00C16ABB">
      <w:pPr>
        <w:ind w:left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return temp;</w:t>
      </w:r>
    </w:p>
    <w:p w14:paraId="0B6F0FF3" w14:textId="073CDC22" w:rsidR="007D7FDA" w:rsidRPr="007D7FDA" w:rsidRDefault="007D7FDA" w:rsidP="007D7FDA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}</w:t>
      </w:r>
    </w:p>
    <w:p w14:paraId="3EC3995F" w14:textId="317897E1" w:rsidR="007D7FDA" w:rsidRPr="007D7FDA" w:rsidRDefault="007D7FDA" w:rsidP="00C16ABB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public Cursor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getLearnersClases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) {</w:t>
      </w:r>
    </w:p>
    <w:p w14:paraId="70DF9EE9" w14:textId="7A676827" w:rsidR="007D7FDA" w:rsidRPr="007D7FDA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SQLiteDatabase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this.getReadableDatabase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();</w:t>
      </w:r>
    </w:p>
    <w:p w14:paraId="4F58015C" w14:textId="7E38FA7D" w:rsidR="00C16ABB" w:rsidRDefault="007D7FDA" w:rsidP="00C16ABB">
      <w:pPr>
        <w:ind w:left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Cursor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cursor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db.query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</w:p>
    <w:p w14:paraId="32C6553E" w14:textId="77777777" w:rsidR="00C16ABB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SchoolContract.TableClasses.NAME_TABLE_CLASSES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, </w:t>
      </w:r>
    </w:p>
    <w:p w14:paraId="6FAD0154" w14:textId="77777777" w:rsidR="00C16ABB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null, null, null, null, null, null</w:t>
      </w:r>
    </w:p>
    <w:p w14:paraId="5202A3DF" w14:textId="77777777" w:rsidR="00C16ABB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00D4C1ED" w14:textId="63432496" w:rsidR="007D7FDA" w:rsidRPr="007D7FDA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return cursor;</w:t>
      </w:r>
    </w:p>
    <w:p w14:paraId="5B314A65" w14:textId="44D5C431" w:rsidR="007D7FDA" w:rsidRPr="007D7FDA" w:rsidRDefault="007D7FDA" w:rsidP="007D7FDA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}</w:t>
      </w:r>
    </w:p>
    <w:p w14:paraId="0CFFEC2C" w14:textId="1444C473" w:rsidR="007D7FDA" w:rsidRPr="007D7FDA" w:rsidRDefault="007D7FDA" w:rsidP="00C16ABB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public Cursor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getLearnersClases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long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classId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) {</w:t>
      </w:r>
    </w:p>
    <w:p w14:paraId="5114018A" w14:textId="2D31214E" w:rsidR="007D7FDA" w:rsidRPr="007D7FDA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SQLiteDatabase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this.getReadableDatabase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();</w:t>
      </w:r>
    </w:p>
    <w:p w14:paraId="295A3125" w14:textId="041C204D" w:rsidR="00C16ABB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Cursor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cursor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=</w:t>
      </w:r>
      <w:r w:rsidR="00C16ABB" w:rsidRPr="00C16ABB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db.query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</w:p>
    <w:p w14:paraId="17624C36" w14:textId="77777777" w:rsidR="00C16ABB" w:rsidRDefault="007D7FDA" w:rsidP="00C16ABB">
      <w:pPr>
        <w:ind w:left="1418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SchoolContract.TableClasses.NAME_TABLE_CLASSES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, </w:t>
      </w:r>
    </w:p>
    <w:p w14:paraId="49CA6AEB" w14:textId="7574A81D" w:rsidR="00C16ABB" w:rsidRDefault="007D7FDA" w:rsidP="00C16ABB">
      <w:pPr>
        <w:ind w:left="1418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null,</w:t>
      </w:r>
    </w:p>
    <w:p w14:paraId="2A269419" w14:textId="77777777" w:rsidR="00C16ABB" w:rsidRDefault="007D7FDA" w:rsidP="00C16ABB">
      <w:pPr>
        <w:ind w:left="1418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SchoolContract.TableClasses.KEY_ROW_ID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+ " = " + </w:t>
      </w:r>
    </w:p>
    <w:p w14:paraId="1F5FD92A" w14:textId="311267D8" w:rsidR="007D7FDA" w:rsidRPr="007D7FDA" w:rsidRDefault="007D7FDA" w:rsidP="00C16ABB">
      <w:pPr>
        <w:ind w:left="1418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classId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,</w:t>
      </w:r>
    </w:p>
    <w:p w14:paraId="68AA1B22" w14:textId="77777777" w:rsidR="00C16ABB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null, null, null, null);</w:t>
      </w:r>
    </w:p>
    <w:p w14:paraId="49BE5691" w14:textId="60DFCB9B" w:rsidR="007D7FDA" w:rsidRPr="007D7FDA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return cursor;</w:t>
      </w:r>
    </w:p>
    <w:p w14:paraId="2F4A1B9C" w14:textId="57D45C59" w:rsidR="007D7FDA" w:rsidRPr="007D7FDA" w:rsidRDefault="007D7FDA" w:rsidP="007D7FDA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}</w:t>
      </w:r>
    </w:p>
    <w:p w14:paraId="4911EFBC" w14:textId="0FEEE827" w:rsidR="007D7FDA" w:rsidRPr="007D7FDA" w:rsidRDefault="007D7FDA" w:rsidP="007D7FDA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public int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setClassName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long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classId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, String name) {</w:t>
      </w:r>
    </w:p>
    <w:p w14:paraId="7F227156" w14:textId="2DB0AEFE" w:rsidR="007D7FDA" w:rsidRPr="007D7FDA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lastRenderedPageBreak/>
        <w:t>SQLiteDatabase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this.getReadableDatabase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();</w:t>
      </w:r>
    </w:p>
    <w:p w14:paraId="5444B282" w14:textId="77777777" w:rsidR="00C16ABB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ContentValues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contentName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= new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ContentValues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4F2FF02F" w14:textId="77777777" w:rsidR="00C16ABB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contentName.put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</w:p>
    <w:p w14:paraId="0884EA9F" w14:textId="77777777" w:rsidR="00C16ABB" w:rsidRDefault="007D7FDA" w:rsidP="00C16ABB">
      <w:pPr>
        <w:ind w:left="1418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SchoolContract.TableClasses.COLUMN</w:t>
      </w:r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_CLASS_NAME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, </w:t>
      </w:r>
    </w:p>
    <w:p w14:paraId="1A27C2C2" w14:textId="77777777" w:rsidR="00C16ABB" w:rsidRDefault="007D7FDA" w:rsidP="00C16ABB">
      <w:pPr>
        <w:ind w:left="1418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name);</w:t>
      </w:r>
    </w:p>
    <w:p w14:paraId="554B34C8" w14:textId="77777777" w:rsidR="00C16ABB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int answer =</w:t>
      </w:r>
      <w:r w:rsidR="00C16ABB" w:rsidRPr="00C16ABB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db.update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</w:p>
    <w:p w14:paraId="0DE9A9BE" w14:textId="77777777" w:rsidR="00C16ABB" w:rsidRDefault="007D7FDA" w:rsidP="00C16ABB">
      <w:pPr>
        <w:ind w:left="1418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SchoolContract.TableClasses.NAME_TABLE_CLASSES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,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contentName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,</w:t>
      </w:r>
    </w:p>
    <w:p w14:paraId="1D670FB0" w14:textId="77777777" w:rsidR="00C16ABB" w:rsidRDefault="007D7FDA" w:rsidP="00C16ABB">
      <w:pPr>
        <w:ind w:left="1418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SchoolContract.TableClasses.KEY_ROW_ID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+ " = " + </w:t>
      </w:r>
    </w:p>
    <w:p w14:paraId="24F88155" w14:textId="77777777" w:rsidR="00C16ABB" w:rsidRDefault="007D7FDA" w:rsidP="00C16ABB">
      <w:pPr>
        <w:ind w:left="1418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classId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, </w:t>
      </w:r>
    </w:p>
    <w:p w14:paraId="091F7D5D" w14:textId="0214C743" w:rsidR="007D7FDA" w:rsidRPr="007D7FDA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null);</w:t>
      </w:r>
    </w:p>
    <w:p w14:paraId="1818FE1A" w14:textId="722D08E3" w:rsidR="007D7FDA" w:rsidRPr="00C16ABB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C16ABB">
        <w:rPr>
          <w:rFonts w:ascii="Consolas" w:eastAsia="Times New Roman" w:hAnsi="Consolas"/>
          <w:sz w:val="28"/>
          <w:szCs w:val="28"/>
          <w:lang w:val="en-US" w:eastAsia="zh-CN"/>
        </w:rPr>
        <w:t>return answer;</w:t>
      </w:r>
    </w:p>
    <w:p w14:paraId="4A8D7725" w14:textId="08E7A64A" w:rsidR="007D7FDA" w:rsidRPr="007D7FDA" w:rsidRDefault="007D7FDA" w:rsidP="007D7FDA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}</w:t>
      </w:r>
    </w:p>
    <w:p w14:paraId="30209A96" w14:textId="51E846DD" w:rsidR="007D7FDA" w:rsidRPr="007D7FDA" w:rsidRDefault="007D7FDA" w:rsidP="007D7FDA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public int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deleteClass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long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classesId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) {</w:t>
      </w:r>
    </w:p>
    <w:p w14:paraId="6DD745A8" w14:textId="56F3782E" w:rsidR="007D7FDA" w:rsidRPr="007D7FDA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SQLiteDatabase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this.getReadableDatabase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();</w:t>
      </w:r>
    </w:p>
    <w:p w14:paraId="4DB8DD07" w14:textId="77777777" w:rsidR="00C16ABB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int answer =</w:t>
      </w:r>
      <w:r w:rsidR="00C16ABB" w:rsidRPr="00C16ABB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db.delete</w:t>
      </w:r>
      <w:proofErr w:type="spellEnd"/>
      <w:proofErr w:type="gram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(</w:t>
      </w:r>
    </w:p>
    <w:p w14:paraId="76981DB6" w14:textId="1C8C4ED4" w:rsidR="007D7FDA" w:rsidRPr="007D7FDA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SchoolContract.TableClasses.NAME_TABLE_CLASSES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,</w:t>
      </w:r>
    </w:p>
    <w:p w14:paraId="3E3A5B81" w14:textId="77777777" w:rsidR="00C16ABB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SchoolContract.TableClasses.KEY_ROW_ID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 + " = " + </w:t>
      </w:r>
    </w:p>
    <w:p w14:paraId="55CA7B66" w14:textId="53ECCB26" w:rsidR="00C16ABB" w:rsidRDefault="007D7FDA" w:rsidP="00C16ABB">
      <w:pPr>
        <w:ind w:left="1418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classesId</w:t>
      </w:r>
      <w:proofErr w:type="spellEnd"/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 xml:space="preserve">, </w:t>
      </w:r>
    </w:p>
    <w:p w14:paraId="0A22A489" w14:textId="707FC1E4" w:rsidR="007D7FDA" w:rsidRPr="007D7FDA" w:rsidRDefault="007D7FDA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null);</w:t>
      </w:r>
    </w:p>
    <w:p w14:paraId="6E0EDDA1" w14:textId="703E4495" w:rsidR="007D7FDA" w:rsidRPr="007D7FDA" w:rsidRDefault="007D7FDA" w:rsidP="00C16ABB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7D7FDA">
        <w:rPr>
          <w:rFonts w:ascii="Consolas" w:eastAsia="Times New Roman" w:hAnsi="Consolas"/>
          <w:sz w:val="28"/>
          <w:szCs w:val="28"/>
          <w:lang w:val="en-US" w:eastAsia="zh-CN"/>
        </w:rPr>
        <w:t>return answer;</w:t>
      </w:r>
    </w:p>
    <w:p w14:paraId="38FBF1E0" w14:textId="1FD9F29B" w:rsidR="007D7FDA" w:rsidRPr="00B32EF3" w:rsidRDefault="007D7FDA" w:rsidP="00C16ABB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32EF3">
        <w:rPr>
          <w:rFonts w:ascii="Consolas" w:eastAsia="Times New Roman" w:hAnsi="Consolas"/>
          <w:sz w:val="28"/>
          <w:szCs w:val="28"/>
          <w:lang w:val="en-US" w:eastAsia="zh-CN"/>
        </w:rPr>
        <w:t>}</w:t>
      </w:r>
    </w:p>
    <w:p w14:paraId="217FA275" w14:textId="77777777" w:rsidR="003D2B51" w:rsidRPr="00B32EF3" w:rsidRDefault="003D2B51" w:rsidP="007D7FDA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509451D2" w14:textId="258CC846" w:rsidR="001A4586" w:rsidRPr="00206916" w:rsidRDefault="007D7FDA" w:rsidP="00CD773D">
      <w:pPr>
        <w:spacing w:after="0" w:line="360" w:lineRule="auto"/>
        <w:ind w:firstLine="1134"/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</w:pPr>
      <w:r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Фрагмент</w:t>
      </w:r>
      <w:r w:rsidR="00930F65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 </w:t>
      </w:r>
      <w:r w:rsid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описания</w:t>
      </w:r>
      <w:r w:rsidR="00930F65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 </w:t>
      </w:r>
      <w:r w:rsid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таблицы</w:t>
      </w:r>
      <w:r w:rsidR="00930F65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 </w:t>
      </w:r>
      <w:r w:rsid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ученических</w:t>
      </w:r>
      <w:r w:rsidR="00930F65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 </w:t>
      </w:r>
      <w:r w:rsid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групп</w:t>
      </w:r>
      <w:r w:rsidR="00930F65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 </w:t>
      </w:r>
      <w:r w:rsid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из</w:t>
      </w:r>
      <w:r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 </w:t>
      </w:r>
      <w:r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файла</w:t>
      </w:r>
      <w:r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 </w:t>
      </w:r>
      <w:r w:rsidRPr="00930F65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>Schoolcontract</w:t>
      </w:r>
      <w:r w:rsidR="00381765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>.</w:t>
      </w:r>
      <w:r w:rsidR="00381765" w:rsidRPr="00381765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>java</w:t>
      </w:r>
      <w:r w:rsidR="00B82021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, </w:t>
      </w:r>
      <w:r w:rsidR="00B82021"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описывающ</w:t>
      </w:r>
      <w:r w:rsid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его</w:t>
      </w:r>
      <w:r w:rsidR="00B82021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 </w:t>
      </w:r>
      <w:r w:rsidR="00B82021"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структуру</w:t>
      </w:r>
      <w:r w:rsidR="00B82021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 xml:space="preserve"> </w:t>
      </w:r>
      <w:r w:rsidR="00B82021"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БД</w:t>
      </w:r>
      <w:r w:rsidR="003D2B51" w:rsidRPr="00206916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>:</w:t>
      </w:r>
    </w:p>
    <w:p w14:paraId="637EEDD2" w14:textId="77777777" w:rsidR="00B82021" w:rsidRPr="00206916" w:rsidRDefault="00B82021" w:rsidP="00B82021">
      <w:pPr>
        <w:spacing w:after="0" w:line="360" w:lineRule="auto"/>
        <w:ind w:firstLine="1134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</w:p>
    <w:p w14:paraId="08284E2C" w14:textId="1D979560" w:rsidR="00B82021" w:rsidRPr="00B82021" w:rsidRDefault="00B82021" w:rsidP="00B82021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 xml:space="preserve">public static class </w:t>
      </w:r>
      <w:proofErr w:type="spellStart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TableClasses</w:t>
      </w:r>
      <w:proofErr w:type="spellEnd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 xml:space="preserve"> extends Table {</w:t>
      </w:r>
    </w:p>
    <w:p w14:paraId="17F4FBB7" w14:textId="77777777" w:rsidR="00C16ABB" w:rsidRDefault="00B82021" w:rsidP="00C16ABB">
      <w:pPr>
        <w:ind w:firstLine="567"/>
        <w:rPr>
          <w:rFonts w:ascii="Consolas" w:eastAsia="Times New Roman" w:hAnsi="Consolas"/>
          <w:sz w:val="28"/>
          <w:szCs w:val="28"/>
          <w:lang w:val="en-US" w:eastAsia="zh-CN"/>
        </w:rPr>
      </w:pPr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 xml:space="preserve">public static final String NAME_TABLE_CLASSES = </w:t>
      </w:r>
    </w:p>
    <w:p w14:paraId="0D4B915B" w14:textId="5F4FEAF1" w:rsidR="00B82021" w:rsidRPr="00B82021" w:rsidRDefault="00B82021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"classes";</w:t>
      </w:r>
    </w:p>
    <w:p w14:paraId="616E0300" w14:textId="77777777" w:rsidR="00C16ABB" w:rsidRDefault="00B82021" w:rsidP="00B82021">
      <w:pPr>
        <w:ind w:firstLine="567"/>
        <w:rPr>
          <w:rFonts w:ascii="Consolas" w:eastAsia="Times New Roman" w:hAnsi="Consolas"/>
          <w:sz w:val="28"/>
          <w:szCs w:val="28"/>
          <w:lang w:val="en-US" w:eastAsia="zh-CN"/>
        </w:rPr>
      </w:pPr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 xml:space="preserve">public static final String COLUMN_CLASS_NAME = </w:t>
      </w:r>
    </w:p>
    <w:p w14:paraId="2713F959" w14:textId="2C695EFE" w:rsidR="00B82021" w:rsidRPr="00B82021" w:rsidRDefault="00B82021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"</w:t>
      </w:r>
      <w:proofErr w:type="spellStart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className</w:t>
      </w:r>
      <w:proofErr w:type="spellEnd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";</w:t>
      </w:r>
    </w:p>
    <w:p w14:paraId="4BA539C7" w14:textId="77777777" w:rsidR="00C16ABB" w:rsidRDefault="00B82021" w:rsidP="00B82021">
      <w:pPr>
        <w:ind w:firstLine="567"/>
        <w:rPr>
          <w:rFonts w:ascii="Consolas" w:eastAsia="Times New Roman" w:hAnsi="Consolas"/>
          <w:sz w:val="28"/>
          <w:szCs w:val="28"/>
          <w:lang w:val="en-US" w:eastAsia="zh-CN"/>
        </w:rPr>
      </w:pPr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public static final String CREATE_TABLE_STRING =</w:t>
      </w:r>
    </w:p>
    <w:p w14:paraId="35D7E7CD" w14:textId="748BD00B" w:rsidR="00C16ABB" w:rsidRDefault="00B82021" w:rsidP="00C16ABB">
      <w:pPr>
        <w:ind w:left="1276"/>
        <w:rPr>
          <w:rFonts w:ascii="Consolas" w:eastAsia="Times New Roman" w:hAnsi="Consolas"/>
          <w:sz w:val="28"/>
          <w:szCs w:val="28"/>
          <w:lang w:val="en-US" w:eastAsia="zh-CN"/>
        </w:rPr>
      </w:pPr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lastRenderedPageBreak/>
        <w:t>"CREATE TABLE " +</w:t>
      </w:r>
      <w:r w:rsidR="00C16ABB" w:rsidRPr="00C16ABB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SchoolContract.TableClasses.NAME_TABLE_CLASSES</w:t>
      </w:r>
      <w:proofErr w:type="spellEnd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</w:p>
    <w:p w14:paraId="51B4B9B3" w14:textId="1CA660AF" w:rsidR="00B82021" w:rsidRPr="00B82021" w:rsidRDefault="00B82021" w:rsidP="00C16ABB">
      <w:pPr>
        <w:ind w:left="1276"/>
        <w:rPr>
          <w:rFonts w:ascii="Consolas" w:eastAsia="Times New Roman" w:hAnsi="Consolas"/>
          <w:sz w:val="28"/>
          <w:szCs w:val="28"/>
          <w:lang w:val="en-US" w:eastAsia="zh-CN"/>
        </w:rPr>
      </w:pPr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 xml:space="preserve">+" </w:t>
      </w:r>
      <w:proofErr w:type="gramStart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( "</w:t>
      </w:r>
      <w:proofErr w:type="gramEnd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 xml:space="preserve"> + </w:t>
      </w:r>
      <w:proofErr w:type="spellStart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SchoolContract.TableClasses.KEY_ROW_ID</w:t>
      </w:r>
      <w:proofErr w:type="spellEnd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 xml:space="preserve"> + " INTEGER PRIMARY KEY AUTOINCREMENT, " +</w:t>
      </w:r>
      <w:r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>SchoolContract.TableClasses.COLUMN_CLASS_NAME</w:t>
      </w:r>
      <w:proofErr w:type="spellEnd"/>
      <w:r w:rsidRPr="00B82021">
        <w:rPr>
          <w:rFonts w:ascii="Consolas" w:eastAsia="Times New Roman" w:hAnsi="Consolas"/>
          <w:sz w:val="28"/>
          <w:szCs w:val="28"/>
          <w:lang w:val="en-US" w:eastAsia="zh-CN"/>
        </w:rPr>
        <w:t xml:space="preserve"> + " VARCHAR );";</w:t>
      </w:r>
    </w:p>
    <w:p w14:paraId="72EDF970" w14:textId="1FC3B440" w:rsidR="00B82021" w:rsidRPr="00B32EF3" w:rsidRDefault="00B82021" w:rsidP="00B82021">
      <w:pPr>
        <w:rPr>
          <w:rFonts w:ascii="Consolas" w:eastAsia="Times New Roman" w:hAnsi="Consolas"/>
          <w:sz w:val="28"/>
          <w:szCs w:val="28"/>
          <w:lang w:eastAsia="zh-CN"/>
        </w:rPr>
      </w:pPr>
      <w:r w:rsidRPr="00B32EF3">
        <w:rPr>
          <w:rFonts w:ascii="Consolas" w:eastAsia="Times New Roman" w:hAnsi="Consolas"/>
          <w:sz w:val="28"/>
          <w:szCs w:val="28"/>
          <w:lang w:eastAsia="zh-CN"/>
        </w:rPr>
        <w:t>}</w:t>
      </w:r>
    </w:p>
    <w:p w14:paraId="5BB6F83D" w14:textId="77777777" w:rsidR="00381765" w:rsidRPr="00B82021" w:rsidRDefault="00381765" w:rsidP="00381765">
      <w:pPr>
        <w:rPr>
          <w:rFonts w:ascii="Consolas" w:eastAsia="Times New Roman" w:hAnsi="Consolas"/>
          <w:sz w:val="28"/>
          <w:szCs w:val="28"/>
          <w:lang w:eastAsia="zh-CN"/>
        </w:rPr>
      </w:pPr>
    </w:p>
    <w:p w14:paraId="236569A6" w14:textId="324D2242" w:rsidR="00B71BE1" w:rsidRPr="00C16ABB" w:rsidRDefault="00C16ABB" w:rsidP="00C16ABB">
      <w:pPr>
        <w:spacing w:after="0" w:line="360" w:lineRule="auto"/>
        <w:ind w:firstLine="1134"/>
        <w:jc w:val="both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Фрагмент,</w:t>
      </w:r>
      <w:r w:rsidR="003817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 описывающий работу диалогового окна для редактирования группы учеников из</w:t>
      </w:r>
      <w:r w:rsidR="00381765"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 файла</w:t>
      </w:r>
      <w:r w:rsidR="003817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="00381765" w:rsidRPr="00381765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>EditLearnersClassDialogFragment</w:t>
      </w:r>
      <w:proofErr w:type="spellEnd"/>
      <w:r w:rsidR="00381765" w:rsidRPr="003817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.</w:t>
      </w:r>
      <w:r w:rsidR="00381765" w:rsidRPr="00381765">
        <w:rPr>
          <w:rFonts w:ascii="Times New Roman" w:eastAsia="Times New Roman" w:hAnsi="Times New Roman"/>
          <w:b/>
          <w:bCs/>
          <w:sz w:val="28"/>
          <w:szCs w:val="28"/>
          <w:lang w:val="en-US" w:eastAsia="zh-CN"/>
        </w:rPr>
        <w:t>java</w:t>
      </w:r>
      <w:r w:rsidR="00381765" w:rsidRPr="00930F6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:</w:t>
      </w:r>
    </w:p>
    <w:p w14:paraId="485445A8" w14:textId="77777777" w:rsidR="00381765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public class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EditLearnersClassDialogFragment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extends </w:t>
      </w:r>
    </w:p>
    <w:p w14:paraId="331D9BB8" w14:textId="54281D22" w:rsidR="00381765" w:rsidRDefault="00B71BE1" w:rsidP="00C16ABB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DialogFragment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{</w:t>
      </w:r>
    </w:p>
    <w:p w14:paraId="1AF4CFB5" w14:textId="675B42C6" w:rsidR="00B71BE1" w:rsidRPr="00B71BE1" w:rsidRDefault="00B71BE1" w:rsidP="00381765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@Override</w:t>
      </w:r>
    </w:p>
    <w:p w14:paraId="3CD1100C" w14:textId="3AE2581F" w:rsidR="00B71BE1" w:rsidRPr="00B71BE1" w:rsidRDefault="00B71BE1" w:rsidP="00381765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public Dialog </w:t>
      </w: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onCreateDialog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Bundle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savedInstanceState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){</w:t>
      </w:r>
    </w:p>
    <w:p w14:paraId="3B61662A" w14:textId="11EBAA01" w:rsidR="00B71BE1" w:rsidRPr="00B71BE1" w:rsidRDefault="00B71BE1" w:rsidP="00381765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//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начинаем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строить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диалог</w:t>
      </w:r>
      <w:proofErr w:type="spellEnd"/>
    </w:p>
    <w:p w14:paraId="54198C18" w14:textId="77777777" w:rsidR="00381765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android.app.AlertDialog.Builder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builder = </w:t>
      </w:r>
    </w:p>
    <w:p w14:paraId="22992FE1" w14:textId="3365667D" w:rsidR="00B71BE1" w:rsidRPr="00B71BE1" w:rsidRDefault="00B71BE1" w:rsidP="00381765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new </w:t>
      </w: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android.app.AlertDialog.Builder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getActivity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());</w:t>
      </w:r>
    </w:p>
    <w:p w14:paraId="69CE7D50" w14:textId="158FB6AD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// layout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диалога</w:t>
      </w:r>
      <w:proofErr w:type="spellEnd"/>
    </w:p>
    <w:p w14:paraId="2CA70142" w14:textId="77777777" w:rsidR="00991B1F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View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dialogLayout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=</w:t>
      </w:r>
      <w:r w:rsidR="00991B1F"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requireActivity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</w:t>
      </w:r>
    </w:p>
    <w:p w14:paraId="5D60488C" w14:textId="77777777" w:rsidR="00991B1F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getLayoutInflater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().inflate(</w:t>
      </w:r>
    </w:p>
    <w:p w14:paraId="31AA5735" w14:textId="6C7EF3EA" w:rsidR="00B71BE1" w:rsidRPr="00B71BE1" w:rsidRDefault="00B71BE1" w:rsidP="00991B1F">
      <w:pPr>
        <w:ind w:left="1418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R.layout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.learners_classes_out_dialog_edit_class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, null);</w:t>
      </w:r>
    </w:p>
    <w:p w14:paraId="6EE04A5E" w14:textId="51CC1C78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builder.setView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dialogLayout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2D91E83E" w14:textId="1E6CF9DE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//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кнопка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отмены</w:t>
      </w:r>
      <w:proofErr w:type="spellEnd"/>
    </w:p>
    <w:p w14:paraId="2D704717" w14:textId="77777777" w:rsidR="00991B1F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View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neutralButton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=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dialogLayout</w:t>
      </w:r>
      <w:proofErr w:type="spellEnd"/>
    </w:p>
    <w:p w14:paraId="6061F58D" w14:textId="77777777" w:rsidR="00991B1F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findViewById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(R.id</w:t>
      </w:r>
    </w:p>
    <w:p w14:paraId="5187622C" w14:textId="4E4E5321" w:rsid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learners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_classes_out_dialog_edit_class_button_cancel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2DD7FA9F" w14:textId="77777777" w:rsidR="00991B1F" w:rsidRPr="00B71BE1" w:rsidRDefault="00991B1F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51CE0F0B" w14:textId="6D4D6CA8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neutralButton.setOnClickListener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(view -&gt; </w:t>
      </w: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dismiss(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));</w:t>
      </w:r>
    </w:p>
    <w:p w14:paraId="692409C3" w14:textId="77777777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269765D8" w14:textId="31E48C41" w:rsid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27E5612C" w14:textId="77777777" w:rsidR="00036855" w:rsidRPr="00B71BE1" w:rsidRDefault="00036855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192AC771" w14:textId="51B6733D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lastRenderedPageBreak/>
        <w:t xml:space="preserve">//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текстовое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поле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имени</w:t>
      </w:r>
      <w:proofErr w:type="spellEnd"/>
    </w:p>
    <w:p w14:paraId="462C5827" w14:textId="77777777" w:rsidR="00991B1F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final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EditText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editName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=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dialogLayout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</w:t>
      </w:r>
    </w:p>
    <w:p w14:paraId="33C80F03" w14:textId="77777777" w:rsidR="00991B1F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findViewById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R.id.</w:t>
      </w:r>
    </w:p>
    <w:p w14:paraId="193207D4" w14:textId="2E3EA18B" w:rsidR="00B71BE1" w:rsidRPr="00B71BE1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learners_classes_out_dialog_edit_class_name_input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2F631853" w14:textId="1CF4C4CD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//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входные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данные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предыдущее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название</w:t>
      </w:r>
      <w:proofErr w:type="spellEnd"/>
    </w:p>
    <w:p w14:paraId="07A8E67F" w14:textId="77777777" w:rsidR="00B71BE1" w:rsidRPr="00B71BE1" w:rsidRDefault="00B71BE1" w:rsidP="00991B1F">
      <w:pPr>
        <w:ind w:left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      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editName.setText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requireArguments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getString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("name"));</w:t>
      </w:r>
    </w:p>
    <w:p w14:paraId="759F4E68" w14:textId="77777777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7B8FD56D" w14:textId="77777777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57FBBB4B" w14:textId="092C3D0B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//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при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нажатии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...</w:t>
      </w:r>
    </w:p>
    <w:p w14:paraId="6F4D2075" w14:textId="30FA30BB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//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согласие</w:t>
      </w:r>
      <w:proofErr w:type="spellEnd"/>
    </w:p>
    <w:p w14:paraId="727AF4AB" w14:textId="77777777" w:rsidR="00991B1F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dialogLayout.findViewById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</w:p>
    <w:p w14:paraId="6447D2A2" w14:textId="77777777" w:rsidR="00991B1F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R.</w:t>
      </w: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id.learners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_classes_out_dialog_edit_class_button_save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</w:t>
      </w:r>
    </w:p>
    <w:p w14:paraId="7CE31E23" w14:textId="720927C6" w:rsidR="00B71BE1" w:rsidRPr="00B71BE1" w:rsidRDefault="00B71BE1" w:rsidP="00991B1F">
      <w:pPr>
        <w:ind w:left="1418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setOnClickListener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(view -&gt; {</w:t>
      </w:r>
    </w:p>
    <w:p w14:paraId="30082BD0" w14:textId="77777777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5ED9ED19" w14:textId="77777777" w:rsidR="00991B1F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if (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editName.getText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toString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().trim().length() </w:t>
      </w:r>
    </w:p>
    <w:p w14:paraId="44859138" w14:textId="267E85A6" w:rsidR="00B71BE1" w:rsidRPr="00B71BE1" w:rsidRDefault="00B71BE1" w:rsidP="00991B1F">
      <w:pPr>
        <w:ind w:left="1418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== 0) {</w:t>
      </w:r>
    </w:p>
    <w:p w14:paraId="5320F632" w14:textId="5801EFF0" w:rsidR="00B71BE1" w:rsidRPr="00B71BE1" w:rsidRDefault="00B71BE1" w:rsidP="00991B1F">
      <w:pPr>
        <w:ind w:left="2127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Toast.makeText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getActivity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),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R.string.learners_classes_out_activity_toast_empty_name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,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Toast.LENGTH_SHORT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).show();</w:t>
      </w:r>
    </w:p>
    <w:p w14:paraId="3291C8BC" w14:textId="12E430ED" w:rsidR="00B71BE1" w:rsidRPr="00B71BE1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eastAsia="zh-CN"/>
        </w:rPr>
      </w:pPr>
      <w:r w:rsidRPr="00B71BE1">
        <w:rPr>
          <w:rFonts w:ascii="Consolas" w:eastAsia="Times New Roman" w:hAnsi="Consolas"/>
          <w:sz w:val="28"/>
          <w:szCs w:val="28"/>
          <w:lang w:eastAsia="zh-CN"/>
        </w:rPr>
        <w:t xml:space="preserve">} </w:t>
      </w: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else</w:t>
      </w:r>
      <w:r w:rsidRPr="00B71BE1">
        <w:rPr>
          <w:rFonts w:ascii="Consolas" w:eastAsia="Times New Roman" w:hAnsi="Consolas"/>
          <w:sz w:val="28"/>
          <w:szCs w:val="28"/>
          <w:lang w:eastAsia="zh-CN"/>
        </w:rPr>
        <w:t xml:space="preserve"> {</w:t>
      </w:r>
    </w:p>
    <w:p w14:paraId="3FEC09C4" w14:textId="119A4A9D" w:rsidR="00991B1F" w:rsidRDefault="00B71BE1" w:rsidP="00991B1F">
      <w:pPr>
        <w:ind w:left="1418" w:firstLine="709"/>
        <w:rPr>
          <w:rFonts w:ascii="Consolas" w:eastAsia="Times New Roman" w:hAnsi="Consolas"/>
          <w:sz w:val="28"/>
          <w:szCs w:val="28"/>
          <w:lang w:eastAsia="zh-CN"/>
        </w:rPr>
      </w:pPr>
      <w:r w:rsidRPr="00B71BE1">
        <w:rPr>
          <w:rFonts w:ascii="Consolas" w:eastAsia="Times New Roman" w:hAnsi="Consolas"/>
          <w:sz w:val="28"/>
          <w:szCs w:val="28"/>
          <w:lang w:eastAsia="zh-CN"/>
        </w:rPr>
        <w:t xml:space="preserve">//вызываем в активности метод по созданию </w:t>
      </w:r>
    </w:p>
    <w:p w14:paraId="1DCEB5B5" w14:textId="6B50B0C4" w:rsidR="00B71BE1" w:rsidRPr="00B71BE1" w:rsidRDefault="00991B1F" w:rsidP="00991B1F">
      <w:pPr>
        <w:ind w:left="1418" w:firstLine="709"/>
        <w:rPr>
          <w:rFonts w:ascii="Consolas" w:eastAsia="Times New Roman" w:hAnsi="Consolas"/>
          <w:sz w:val="28"/>
          <w:szCs w:val="28"/>
          <w:lang w:eastAsia="zh-CN"/>
        </w:rPr>
      </w:pPr>
      <w:r>
        <w:rPr>
          <w:rFonts w:ascii="Consolas" w:eastAsia="Times New Roman" w:hAnsi="Consolas"/>
          <w:sz w:val="28"/>
          <w:szCs w:val="28"/>
          <w:lang w:eastAsia="zh-CN"/>
        </w:rPr>
        <w:t xml:space="preserve">// </w:t>
      </w:r>
      <w:r w:rsidR="00B71BE1" w:rsidRPr="00B71BE1">
        <w:rPr>
          <w:rFonts w:ascii="Consolas" w:eastAsia="Times New Roman" w:hAnsi="Consolas"/>
          <w:sz w:val="28"/>
          <w:szCs w:val="28"/>
          <w:lang w:eastAsia="zh-CN"/>
        </w:rPr>
        <w:t>класса и передаем ей имя</w:t>
      </w:r>
    </w:p>
    <w:p w14:paraId="68A7826C" w14:textId="77777777" w:rsidR="00991B1F" w:rsidRPr="00B32EF3" w:rsidRDefault="00B71BE1" w:rsidP="00991B1F">
      <w:pPr>
        <w:ind w:left="1418" w:firstLine="709"/>
        <w:rPr>
          <w:rFonts w:ascii="Consolas" w:eastAsia="Times New Roman" w:hAnsi="Consolas"/>
          <w:sz w:val="28"/>
          <w:szCs w:val="28"/>
          <w:lang w:eastAsia="zh-CN"/>
        </w:rPr>
      </w:pPr>
      <w:r w:rsidRPr="00B32EF3">
        <w:rPr>
          <w:rFonts w:ascii="Consolas" w:eastAsia="Times New Roman" w:hAnsi="Consolas"/>
          <w:sz w:val="28"/>
          <w:szCs w:val="28"/>
          <w:lang w:eastAsia="zh-CN"/>
        </w:rPr>
        <w:t>((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EditLearnersClassDialogInterface</w:t>
      </w:r>
      <w:proofErr w:type="spellEnd"/>
      <w:r w:rsidRPr="00B32EF3">
        <w:rPr>
          <w:rFonts w:ascii="Consolas" w:eastAsia="Times New Roman" w:hAnsi="Consolas"/>
          <w:sz w:val="28"/>
          <w:szCs w:val="28"/>
          <w:lang w:eastAsia="zh-CN"/>
        </w:rPr>
        <w:t>)</w:t>
      </w:r>
    </w:p>
    <w:p w14:paraId="2A24658C" w14:textId="4947F5A4" w:rsidR="00991B1F" w:rsidRDefault="00B71BE1" w:rsidP="00991B1F">
      <w:pPr>
        <w:ind w:left="2127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getActivity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))</w:t>
      </w:r>
    </w:p>
    <w:p w14:paraId="1E1D9954" w14:textId="499D1466" w:rsidR="00B71BE1" w:rsidRPr="00B71BE1" w:rsidRDefault="00B71BE1" w:rsidP="00991B1F">
      <w:pPr>
        <w:ind w:left="1418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editLearnersClass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</w:p>
    <w:p w14:paraId="708FE44F" w14:textId="7D434E02" w:rsidR="00B71BE1" w:rsidRPr="00B71BE1" w:rsidRDefault="00B71BE1" w:rsidP="00991B1F">
      <w:pPr>
        <w:ind w:left="2127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editName.getText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toString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().trim()</w:t>
      </w:r>
    </w:p>
    <w:p w14:paraId="5B369EC3" w14:textId="1A14AEB2" w:rsidR="00B71BE1" w:rsidRPr="00B71BE1" w:rsidRDefault="00B71BE1" w:rsidP="00991B1F">
      <w:pPr>
        <w:ind w:left="1418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5975869D" w14:textId="267EA1D5" w:rsidR="00B71BE1" w:rsidRPr="00B71BE1" w:rsidRDefault="00B71BE1" w:rsidP="00991B1F">
      <w:pPr>
        <w:ind w:left="1418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dismiss(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0CBA24D5" w14:textId="63132093" w:rsidR="00B71BE1" w:rsidRPr="00B71BE1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}</w:t>
      </w:r>
    </w:p>
    <w:p w14:paraId="5C23B327" w14:textId="6FD58A15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});</w:t>
      </w:r>
    </w:p>
    <w:p w14:paraId="459829D0" w14:textId="77777777" w:rsidR="00991B1F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final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AppCompatActivity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context = </w:t>
      </w:r>
    </w:p>
    <w:p w14:paraId="21D2CDF8" w14:textId="25CD9A5F" w:rsidR="00B71BE1" w:rsidRPr="00B71BE1" w:rsidRDefault="00B71BE1" w:rsidP="00036855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AppCompatActivity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) </w:t>
      </w: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getActivity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2F346961" w14:textId="7988E9B9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lastRenderedPageBreak/>
        <w:t>//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удаление</w:t>
      </w:r>
      <w:proofErr w:type="spellEnd"/>
    </w:p>
    <w:p w14:paraId="570EB248" w14:textId="77777777" w:rsidR="00991B1F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dialogLayout.findViewById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(R.id</w:t>
      </w:r>
    </w:p>
    <w:p w14:paraId="10B9599A" w14:textId="77777777" w:rsidR="00991B1F" w:rsidRDefault="00B71BE1" w:rsidP="00991B1F">
      <w:pPr>
        <w:ind w:left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learners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_classes_out_dialog_edit_class_button_remove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</w:t>
      </w:r>
    </w:p>
    <w:p w14:paraId="08BB7041" w14:textId="3201F8FA" w:rsidR="00B71BE1" w:rsidRPr="00991B1F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eastAsia="zh-CN"/>
        </w:rPr>
      </w:pPr>
      <w:proofErr w:type="gramStart"/>
      <w:r w:rsidRPr="00991B1F">
        <w:rPr>
          <w:rFonts w:ascii="Consolas" w:eastAsia="Times New Roman" w:hAnsi="Consolas"/>
          <w:sz w:val="28"/>
          <w:szCs w:val="28"/>
          <w:lang w:eastAsia="zh-CN"/>
        </w:rPr>
        <w:t>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setOnClickListener</w:t>
      </w:r>
      <w:proofErr w:type="spellEnd"/>
      <w:proofErr w:type="gramEnd"/>
      <w:r w:rsidRPr="00991B1F">
        <w:rPr>
          <w:rFonts w:ascii="Consolas" w:eastAsia="Times New Roman" w:hAnsi="Consolas"/>
          <w:sz w:val="28"/>
          <w:szCs w:val="28"/>
          <w:lang w:eastAsia="zh-CN"/>
        </w:rPr>
        <w:t>(</w:t>
      </w: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view</w:t>
      </w:r>
      <w:r w:rsidRPr="00991B1F">
        <w:rPr>
          <w:rFonts w:ascii="Consolas" w:eastAsia="Times New Roman" w:hAnsi="Consolas"/>
          <w:sz w:val="28"/>
          <w:szCs w:val="28"/>
          <w:lang w:eastAsia="zh-CN"/>
        </w:rPr>
        <w:t xml:space="preserve"> -&gt; {</w:t>
      </w:r>
    </w:p>
    <w:p w14:paraId="6E25A680" w14:textId="69AF9849" w:rsidR="00991B1F" w:rsidRDefault="00B71BE1" w:rsidP="00991B1F">
      <w:pPr>
        <w:ind w:left="1418" w:firstLine="709"/>
        <w:rPr>
          <w:rFonts w:ascii="Consolas" w:eastAsia="Times New Roman" w:hAnsi="Consolas"/>
          <w:sz w:val="28"/>
          <w:szCs w:val="28"/>
          <w:lang w:eastAsia="zh-CN"/>
        </w:rPr>
      </w:pPr>
      <w:r w:rsidRPr="00B71BE1">
        <w:rPr>
          <w:rFonts w:ascii="Consolas" w:eastAsia="Times New Roman" w:hAnsi="Consolas"/>
          <w:sz w:val="28"/>
          <w:szCs w:val="28"/>
          <w:lang w:eastAsia="zh-CN"/>
        </w:rPr>
        <w:t>//</w:t>
      </w:r>
      <w:r w:rsidR="00991B1F">
        <w:rPr>
          <w:rFonts w:ascii="Consolas" w:eastAsia="Times New Roman" w:hAnsi="Consolas"/>
          <w:sz w:val="28"/>
          <w:szCs w:val="28"/>
          <w:lang w:eastAsia="zh-CN"/>
        </w:rPr>
        <w:t xml:space="preserve"> </w:t>
      </w:r>
      <w:r w:rsidRPr="00B71BE1">
        <w:rPr>
          <w:rFonts w:ascii="Consolas" w:eastAsia="Times New Roman" w:hAnsi="Consolas"/>
          <w:sz w:val="28"/>
          <w:szCs w:val="28"/>
          <w:lang w:eastAsia="zh-CN"/>
        </w:rPr>
        <w:t xml:space="preserve">вызываем в активности метод по </w:t>
      </w:r>
      <w:r w:rsidR="00991B1F">
        <w:rPr>
          <w:rFonts w:ascii="Consolas" w:eastAsia="Times New Roman" w:hAnsi="Consolas"/>
          <w:sz w:val="28"/>
          <w:szCs w:val="28"/>
          <w:lang w:eastAsia="zh-CN"/>
        </w:rPr>
        <w:t>у</w:t>
      </w:r>
      <w:r w:rsidRPr="00B71BE1">
        <w:rPr>
          <w:rFonts w:ascii="Consolas" w:eastAsia="Times New Roman" w:hAnsi="Consolas"/>
          <w:sz w:val="28"/>
          <w:szCs w:val="28"/>
          <w:lang w:eastAsia="zh-CN"/>
        </w:rPr>
        <w:t xml:space="preserve">далению </w:t>
      </w:r>
    </w:p>
    <w:p w14:paraId="19CE2211" w14:textId="66A60498" w:rsidR="00B71BE1" w:rsidRPr="00991B1F" w:rsidRDefault="00991B1F" w:rsidP="00991B1F">
      <w:pPr>
        <w:ind w:left="1418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// </w:t>
      </w:r>
      <w:r w:rsidR="00B71BE1" w:rsidRPr="00B71BE1">
        <w:rPr>
          <w:rFonts w:ascii="Consolas" w:eastAsia="Times New Roman" w:hAnsi="Consolas"/>
          <w:sz w:val="28"/>
          <w:szCs w:val="28"/>
          <w:lang w:eastAsia="zh-CN"/>
        </w:rPr>
        <w:t>класса</w:t>
      </w:r>
      <w:r w:rsidR="00B71BE1"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r w:rsidR="00B71BE1" w:rsidRPr="00B71BE1">
        <w:rPr>
          <w:rFonts w:ascii="Consolas" w:eastAsia="Times New Roman" w:hAnsi="Consolas"/>
          <w:sz w:val="28"/>
          <w:szCs w:val="28"/>
          <w:lang w:eastAsia="zh-CN"/>
        </w:rPr>
        <w:t>и</w:t>
      </w:r>
      <w:r w:rsidR="00B71BE1"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r w:rsidR="00B71BE1" w:rsidRPr="00B71BE1">
        <w:rPr>
          <w:rFonts w:ascii="Consolas" w:eastAsia="Times New Roman" w:hAnsi="Consolas"/>
          <w:sz w:val="28"/>
          <w:szCs w:val="28"/>
          <w:lang w:eastAsia="zh-CN"/>
        </w:rPr>
        <w:t>передаем</w:t>
      </w:r>
      <w:r w:rsidR="00B71BE1"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r w:rsidR="00B71BE1" w:rsidRPr="00B71BE1">
        <w:rPr>
          <w:rFonts w:ascii="Consolas" w:eastAsia="Times New Roman" w:hAnsi="Consolas"/>
          <w:sz w:val="28"/>
          <w:szCs w:val="28"/>
          <w:lang w:val="en-US" w:eastAsia="zh-CN"/>
        </w:rPr>
        <w:t>id</w:t>
      </w:r>
    </w:p>
    <w:p w14:paraId="5CCD746E" w14:textId="77777777" w:rsidR="00991B1F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((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EditLearnersClassDialogInterface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</w:t>
      </w:r>
    </w:p>
    <w:p w14:paraId="13FD9F59" w14:textId="2284D433" w:rsidR="00B71BE1" w:rsidRPr="00B71BE1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getActivity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()</w:t>
      </w: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removeLearnersClass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();</w:t>
      </w:r>
    </w:p>
    <w:p w14:paraId="03D6E384" w14:textId="50F879E0" w:rsidR="00B71BE1" w:rsidRPr="00B71BE1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dismiss(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65E2EBAF" w14:textId="67685F03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});</w:t>
      </w:r>
    </w:p>
    <w:p w14:paraId="4D788346" w14:textId="77777777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1CE13C1A" w14:textId="2A11F1B9" w:rsidR="00381765" w:rsidRPr="00991B1F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// </w:t>
      </w:r>
      <w:r w:rsidRPr="00381765">
        <w:rPr>
          <w:rFonts w:ascii="Consolas" w:eastAsia="Times New Roman" w:hAnsi="Consolas"/>
          <w:sz w:val="28"/>
          <w:szCs w:val="28"/>
          <w:lang w:eastAsia="zh-CN"/>
        </w:rPr>
        <w:t>наконец</w:t>
      </w:r>
      <w:r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r w:rsidRPr="00381765">
        <w:rPr>
          <w:rFonts w:ascii="Consolas" w:eastAsia="Times New Roman" w:hAnsi="Consolas"/>
          <w:sz w:val="28"/>
          <w:szCs w:val="28"/>
          <w:lang w:eastAsia="zh-CN"/>
        </w:rPr>
        <w:t>создаем</w:t>
      </w:r>
      <w:r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r w:rsidRPr="00381765">
        <w:rPr>
          <w:rFonts w:ascii="Consolas" w:eastAsia="Times New Roman" w:hAnsi="Consolas"/>
          <w:sz w:val="28"/>
          <w:szCs w:val="28"/>
          <w:lang w:eastAsia="zh-CN"/>
        </w:rPr>
        <w:t>диалог</w:t>
      </w:r>
      <w:r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r w:rsidRPr="00381765">
        <w:rPr>
          <w:rFonts w:ascii="Consolas" w:eastAsia="Times New Roman" w:hAnsi="Consolas"/>
          <w:sz w:val="28"/>
          <w:szCs w:val="28"/>
          <w:lang w:eastAsia="zh-CN"/>
        </w:rPr>
        <w:t>и</w:t>
      </w:r>
      <w:r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r w:rsidRPr="00381765">
        <w:rPr>
          <w:rFonts w:ascii="Consolas" w:eastAsia="Times New Roman" w:hAnsi="Consolas"/>
          <w:sz w:val="28"/>
          <w:szCs w:val="28"/>
          <w:lang w:eastAsia="zh-CN"/>
        </w:rPr>
        <w:t>возвращаем</w:t>
      </w:r>
      <w:r w:rsidRPr="00991B1F">
        <w:rPr>
          <w:rFonts w:ascii="Consolas" w:eastAsia="Times New Roman" w:hAnsi="Consolas"/>
          <w:sz w:val="28"/>
          <w:szCs w:val="28"/>
          <w:lang w:val="en-US" w:eastAsia="zh-CN"/>
        </w:rPr>
        <w:t xml:space="preserve"> </w:t>
      </w:r>
      <w:r w:rsidRPr="00381765">
        <w:rPr>
          <w:rFonts w:ascii="Consolas" w:eastAsia="Times New Roman" w:hAnsi="Consolas"/>
          <w:sz w:val="28"/>
          <w:szCs w:val="28"/>
          <w:lang w:eastAsia="zh-CN"/>
        </w:rPr>
        <w:t>его</w:t>
      </w:r>
    </w:p>
    <w:p w14:paraId="70D7B57F" w14:textId="75C18A3D" w:rsidR="00B71BE1" w:rsidRPr="00B71BE1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Dialog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dialog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builder.create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();</w:t>
      </w:r>
    </w:p>
    <w:p w14:paraId="316BB24D" w14:textId="77777777" w:rsidR="00381765" w:rsidRDefault="00B71BE1" w:rsidP="00991B1F">
      <w:pPr>
        <w:ind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dialog.getWindow</w:t>
      </w:r>
      <w:proofErr w:type="spellEnd"/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().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setBackgroundDrawableResource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</w:p>
    <w:p w14:paraId="1E5AC54C" w14:textId="4FB016E8" w:rsidR="00B71BE1" w:rsidRPr="00B71BE1" w:rsidRDefault="00B71BE1" w:rsidP="00991B1F">
      <w:pPr>
        <w:ind w:left="709" w:firstLine="709"/>
        <w:rPr>
          <w:rFonts w:ascii="Consolas" w:eastAsia="Times New Roman" w:hAnsi="Consolas"/>
          <w:sz w:val="28"/>
          <w:szCs w:val="28"/>
          <w:lang w:val="en-US" w:eastAsia="zh-CN"/>
        </w:rPr>
      </w:pP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android.</w:t>
      </w:r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R.color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.transparent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1B4FA757" w14:textId="0D7314CF" w:rsidR="00B71BE1" w:rsidRPr="00B71BE1" w:rsidRDefault="00B71BE1" w:rsidP="00991B1F">
      <w:pPr>
        <w:ind w:left="709"/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return dialog;</w:t>
      </w:r>
    </w:p>
    <w:p w14:paraId="59D366F5" w14:textId="12F2116F" w:rsidR="00B71BE1" w:rsidRPr="00B71BE1" w:rsidRDefault="00B71BE1" w:rsidP="00991B1F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}</w:t>
      </w:r>
    </w:p>
    <w:p w14:paraId="1E21A13E" w14:textId="77777777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}</w:t>
      </w:r>
    </w:p>
    <w:p w14:paraId="0B339201" w14:textId="77777777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5474F8F8" w14:textId="77777777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interface </w:t>
      </w:r>
      <w:proofErr w:type="spell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EditLearnersClassDialogInterface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{</w:t>
      </w:r>
    </w:p>
    <w:p w14:paraId="1BCAD0DA" w14:textId="6B1B5A82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   void </w:t>
      </w: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editLearnersClass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String name);</w:t>
      </w:r>
    </w:p>
    <w:p w14:paraId="4EBAFFFB" w14:textId="77777777" w:rsidR="00B71BE1" w:rsidRPr="00B71BE1" w:rsidRDefault="00B71BE1" w:rsidP="00B71BE1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 xml:space="preserve">    void </w:t>
      </w:r>
      <w:proofErr w:type="spellStart"/>
      <w:proofErr w:type="gramStart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removeLearnersClass</w:t>
      </w:r>
      <w:proofErr w:type="spell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(</w:t>
      </w:r>
      <w:proofErr w:type="gramEnd"/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);</w:t>
      </w:r>
    </w:p>
    <w:p w14:paraId="2A4E44F5" w14:textId="15A33D6C" w:rsidR="00B71BE1" w:rsidRDefault="00B71BE1" w:rsidP="00B82021">
      <w:pPr>
        <w:rPr>
          <w:rFonts w:ascii="Consolas" w:eastAsia="Times New Roman" w:hAnsi="Consolas"/>
          <w:sz w:val="28"/>
          <w:szCs w:val="28"/>
          <w:lang w:val="en-US" w:eastAsia="zh-CN"/>
        </w:rPr>
      </w:pPr>
      <w:r w:rsidRPr="00B71BE1">
        <w:rPr>
          <w:rFonts w:ascii="Consolas" w:eastAsia="Times New Roman" w:hAnsi="Consolas"/>
          <w:sz w:val="28"/>
          <w:szCs w:val="28"/>
          <w:lang w:val="en-US" w:eastAsia="zh-CN"/>
        </w:rPr>
        <w:t>}</w:t>
      </w:r>
    </w:p>
    <w:p w14:paraId="32781B4C" w14:textId="44BBFBE4" w:rsidR="00991B1F" w:rsidRDefault="00991B1F" w:rsidP="00B82021">
      <w:pPr>
        <w:rPr>
          <w:rFonts w:ascii="Consolas" w:eastAsia="Times New Roman" w:hAnsi="Consolas"/>
          <w:sz w:val="28"/>
          <w:szCs w:val="28"/>
          <w:lang w:val="en-US" w:eastAsia="zh-CN"/>
        </w:rPr>
      </w:pPr>
    </w:p>
    <w:p w14:paraId="7ABB2607" w14:textId="31107352" w:rsidR="00991B1F" w:rsidRDefault="00991B1F" w:rsidP="00B82021">
      <w:pPr>
        <w:rPr>
          <w:rFonts w:ascii="Consolas" w:eastAsia="Times New Roman" w:hAnsi="Consolas"/>
          <w:sz w:val="28"/>
          <w:szCs w:val="28"/>
          <w:lang w:eastAsia="zh-CN"/>
        </w:rPr>
      </w:pPr>
    </w:p>
    <w:p w14:paraId="5F24E35C" w14:textId="253320B5" w:rsidR="00E863E2" w:rsidRDefault="00E863E2" w:rsidP="00B82021">
      <w:pPr>
        <w:rPr>
          <w:rFonts w:ascii="Consolas" w:eastAsia="Times New Roman" w:hAnsi="Consolas"/>
          <w:sz w:val="28"/>
          <w:szCs w:val="28"/>
          <w:lang w:eastAsia="zh-CN"/>
        </w:rPr>
      </w:pPr>
    </w:p>
    <w:p w14:paraId="357A82E4" w14:textId="37FC3514" w:rsidR="00E863E2" w:rsidRDefault="00E863E2" w:rsidP="00B82021">
      <w:pPr>
        <w:rPr>
          <w:rFonts w:ascii="Consolas" w:eastAsia="Times New Roman" w:hAnsi="Consolas"/>
          <w:sz w:val="28"/>
          <w:szCs w:val="28"/>
          <w:lang w:eastAsia="zh-CN"/>
        </w:rPr>
      </w:pPr>
    </w:p>
    <w:p w14:paraId="618D0858" w14:textId="7A860E21" w:rsidR="00E863E2" w:rsidRDefault="00E863E2" w:rsidP="00B82021">
      <w:pPr>
        <w:rPr>
          <w:rFonts w:ascii="Consolas" w:eastAsia="Times New Roman" w:hAnsi="Consolas"/>
          <w:sz w:val="28"/>
          <w:szCs w:val="28"/>
          <w:lang w:eastAsia="zh-CN"/>
        </w:rPr>
      </w:pPr>
    </w:p>
    <w:p w14:paraId="3C88E46D" w14:textId="2E8743F6" w:rsidR="00B82021" w:rsidRPr="00B82021" w:rsidRDefault="00B82021" w:rsidP="00C16ABB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sectPr w:rsidR="00B82021" w:rsidRPr="00B82021" w:rsidSect="00413255">
      <w:footerReference w:type="default" r:id="rId9"/>
      <w:headerReference w:type="firs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1A84" w14:textId="77777777" w:rsidR="008B1931" w:rsidRDefault="008B1931" w:rsidP="0006392D">
      <w:pPr>
        <w:spacing w:after="0"/>
      </w:pPr>
      <w:r>
        <w:separator/>
      </w:r>
    </w:p>
  </w:endnote>
  <w:endnote w:type="continuationSeparator" w:id="0">
    <w:p w14:paraId="13DFAB5A" w14:textId="77777777" w:rsidR="008B1931" w:rsidRDefault="008B1931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9946142"/>
      <w:docPartObj>
        <w:docPartGallery w:val="Page Numbers (Bottom of Page)"/>
        <w:docPartUnique/>
      </w:docPartObj>
    </w:sdtPr>
    <w:sdtEndPr/>
    <w:sdtContent>
      <w:p w14:paraId="16571BD6" w14:textId="2CCCDA87" w:rsidR="00247043" w:rsidRDefault="00247043" w:rsidP="00A6143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5EBEB" w14:textId="77777777" w:rsidR="008B1931" w:rsidRDefault="008B1931" w:rsidP="0006392D">
      <w:pPr>
        <w:spacing w:after="0"/>
      </w:pPr>
      <w:r>
        <w:separator/>
      </w:r>
    </w:p>
  </w:footnote>
  <w:footnote w:type="continuationSeparator" w:id="0">
    <w:p w14:paraId="77AF993B" w14:textId="77777777" w:rsidR="008B1931" w:rsidRDefault="008B1931" w:rsidP="000639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8D76" w14:textId="571C1F0C" w:rsidR="00857D2B" w:rsidRPr="00857D2B" w:rsidRDefault="00857D2B" w:rsidP="00857D2B">
    <w:pPr>
      <w:pStyle w:val="ae"/>
      <w:jc w:val="right"/>
      <w:rPr>
        <w:rFonts w:ascii="Times New Roman" w:hAnsi="Times New Roman"/>
        <w:sz w:val="28"/>
        <w:szCs w:val="28"/>
      </w:rPr>
    </w:pPr>
    <w:r w:rsidRPr="00857D2B">
      <w:rPr>
        <w:rFonts w:ascii="Times New Roman" w:hAnsi="Times New Roman"/>
        <w:sz w:val="28"/>
        <w:szCs w:val="28"/>
      </w:rPr>
      <w:t>ПРИЛОЖЕНИЕ 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1BF6F3FA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417D0"/>
    <w:multiLevelType w:val="hybridMultilevel"/>
    <w:tmpl w:val="1F742DEC"/>
    <w:lvl w:ilvl="0" w:tplc="DADE0D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C4034C"/>
    <w:multiLevelType w:val="multilevel"/>
    <w:tmpl w:val="5E2E65F4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8" w15:restartNumberingAfterBreak="0">
    <w:nsid w:val="25E62C4F"/>
    <w:multiLevelType w:val="hybridMultilevel"/>
    <w:tmpl w:val="2ACA0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020635"/>
    <w:multiLevelType w:val="hybridMultilevel"/>
    <w:tmpl w:val="6DE447C4"/>
    <w:lvl w:ilvl="0" w:tplc="954AC600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2814D36"/>
    <w:multiLevelType w:val="multilevel"/>
    <w:tmpl w:val="6342421E"/>
    <w:lvl w:ilvl="0">
      <w:start w:val="3"/>
      <w:numFmt w:val="decimal"/>
      <w:lvlText w:val="%1"/>
      <w:lvlJc w:val="left"/>
      <w:pPr>
        <w:ind w:left="22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1800"/>
      </w:pPr>
      <w:rPr>
        <w:rFonts w:hint="default"/>
      </w:rPr>
    </w:lvl>
  </w:abstractNum>
  <w:abstractNum w:abstractNumId="11" w15:restartNumberingAfterBreak="0">
    <w:nsid w:val="73461496"/>
    <w:multiLevelType w:val="hybridMultilevel"/>
    <w:tmpl w:val="D27EBF1E"/>
    <w:lvl w:ilvl="0" w:tplc="F49C9AD8">
      <w:start w:val="2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0AC8"/>
    <w:rsid w:val="00034113"/>
    <w:rsid w:val="00034F58"/>
    <w:rsid w:val="00036855"/>
    <w:rsid w:val="00036C9F"/>
    <w:rsid w:val="00040971"/>
    <w:rsid w:val="00042353"/>
    <w:rsid w:val="000437DE"/>
    <w:rsid w:val="000469FF"/>
    <w:rsid w:val="000477A6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82900"/>
    <w:rsid w:val="00091D59"/>
    <w:rsid w:val="00094BDC"/>
    <w:rsid w:val="000A0A2B"/>
    <w:rsid w:val="000A2A5A"/>
    <w:rsid w:val="000B61D2"/>
    <w:rsid w:val="000B642F"/>
    <w:rsid w:val="000C33F0"/>
    <w:rsid w:val="000C7634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44977"/>
    <w:rsid w:val="00152464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0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586"/>
    <w:rsid w:val="001A4BF6"/>
    <w:rsid w:val="001A7186"/>
    <w:rsid w:val="001A7D4F"/>
    <w:rsid w:val="001B1184"/>
    <w:rsid w:val="001B11C5"/>
    <w:rsid w:val="001B40B6"/>
    <w:rsid w:val="001C3E6D"/>
    <w:rsid w:val="001C6BD7"/>
    <w:rsid w:val="001D0021"/>
    <w:rsid w:val="001D0B3F"/>
    <w:rsid w:val="001D19D3"/>
    <w:rsid w:val="001E11D5"/>
    <w:rsid w:val="001E21D6"/>
    <w:rsid w:val="001E24FB"/>
    <w:rsid w:val="001E384E"/>
    <w:rsid w:val="001E79CB"/>
    <w:rsid w:val="001F2800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916"/>
    <w:rsid w:val="00206AD5"/>
    <w:rsid w:val="00206E60"/>
    <w:rsid w:val="002108FD"/>
    <w:rsid w:val="00213C52"/>
    <w:rsid w:val="00222F7E"/>
    <w:rsid w:val="002245DA"/>
    <w:rsid w:val="0022490A"/>
    <w:rsid w:val="00225F23"/>
    <w:rsid w:val="002303CF"/>
    <w:rsid w:val="002318EA"/>
    <w:rsid w:val="00231E64"/>
    <w:rsid w:val="002443EB"/>
    <w:rsid w:val="002449BD"/>
    <w:rsid w:val="00245959"/>
    <w:rsid w:val="00247043"/>
    <w:rsid w:val="00247848"/>
    <w:rsid w:val="002517D2"/>
    <w:rsid w:val="00251BAB"/>
    <w:rsid w:val="002563DD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97303"/>
    <w:rsid w:val="002A0B01"/>
    <w:rsid w:val="002A0FAA"/>
    <w:rsid w:val="002A2BB6"/>
    <w:rsid w:val="002A6356"/>
    <w:rsid w:val="002A7E64"/>
    <w:rsid w:val="002B0A98"/>
    <w:rsid w:val="002B1A55"/>
    <w:rsid w:val="002B3000"/>
    <w:rsid w:val="002B4370"/>
    <w:rsid w:val="002B60BF"/>
    <w:rsid w:val="002C2935"/>
    <w:rsid w:val="002C2DA8"/>
    <w:rsid w:val="002C496D"/>
    <w:rsid w:val="002C7BC3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5A8B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2228"/>
    <w:rsid w:val="00315E9D"/>
    <w:rsid w:val="003165BB"/>
    <w:rsid w:val="003204A3"/>
    <w:rsid w:val="003210A8"/>
    <w:rsid w:val="003223CF"/>
    <w:rsid w:val="00322542"/>
    <w:rsid w:val="00322FB2"/>
    <w:rsid w:val="003306BA"/>
    <w:rsid w:val="0033232F"/>
    <w:rsid w:val="003326DF"/>
    <w:rsid w:val="00332B25"/>
    <w:rsid w:val="0033324D"/>
    <w:rsid w:val="0034104F"/>
    <w:rsid w:val="0034383A"/>
    <w:rsid w:val="00343A59"/>
    <w:rsid w:val="00346DA3"/>
    <w:rsid w:val="003508E5"/>
    <w:rsid w:val="00355878"/>
    <w:rsid w:val="00356628"/>
    <w:rsid w:val="0035784B"/>
    <w:rsid w:val="00357A11"/>
    <w:rsid w:val="00360CC5"/>
    <w:rsid w:val="00362250"/>
    <w:rsid w:val="00362950"/>
    <w:rsid w:val="00362EA7"/>
    <w:rsid w:val="0036548E"/>
    <w:rsid w:val="00365E1E"/>
    <w:rsid w:val="003669C0"/>
    <w:rsid w:val="00372CE0"/>
    <w:rsid w:val="00373337"/>
    <w:rsid w:val="00373C35"/>
    <w:rsid w:val="003778E6"/>
    <w:rsid w:val="00381765"/>
    <w:rsid w:val="003823D6"/>
    <w:rsid w:val="00384A00"/>
    <w:rsid w:val="00387A1C"/>
    <w:rsid w:val="0039014D"/>
    <w:rsid w:val="00390E48"/>
    <w:rsid w:val="00391EAB"/>
    <w:rsid w:val="00393303"/>
    <w:rsid w:val="00393E01"/>
    <w:rsid w:val="00394FE3"/>
    <w:rsid w:val="00397849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C62A0"/>
    <w:rsid w:val="003D08D5"/>
    <w:rsid w:val="003D2B51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255"/>
    <w:rsid w:val="00413A47"/>
    <w:rsid w:val="00414136"/>
    <w:rsid w:val="004143E1"/>
    <w:rsid w:val="0041523B"/>
    <w:rsid w:val="00420241"/>
    <w:rsid w:val="004208D5"/>
    <w:rsid w:val="00420DF5"/>
    <w:rsid w:val="00423A4A"/>
    <w:rsid w:val="00424A6B"/>
    <w:rsid w:val="00426416"/>
    <w:rsid w:val="0043092A"/>
    <w:rsid w:val="004309C8"/>
    <w:rsid w:val="00430F66"/>
    <w:rsid w:val="004329B9"/>
    <w:rsid w:val="00440F98"/>
    <w:rsid w:val="00442E3D"/>
    <w:rsid w:val="004441EE"/>
    <w:rsid w:val="00450FE4"/>
    <w:rsid w:val="004522A2"/>
    <w:rsid w:val="004524BA"/>
    <w:rsid w:val="0045253A"/>
    <w:rsid w:val="00454700"/>
    <w:rsid w:val="0045498C"/>
    <w:rsid w:val="00454F1A"/>
    <w:rsid w:val="00461B6F"/>
    <w:rsid w:val="0046778C"/>
    <w:rsid w:val="00467917"/>
    <w:rsid w:val="00470570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6EC4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5376"/>
    <w:rsid w:val="004B60D0"/>
    <w:rsid w:val="004B72FA"/>
    <w:rsid w:val="004C011A"/>
    <w:rsid w:val="004C178E"/>
    <w:rsid w:val="004C25BF"/>
    <w:rsid w:val="004C3597"/>
    <w:rsid w:val="004C7CB8"/>
    <w:rsid w:val="004D2FD4"/>
    <w:rsid w:val="004D72CF"/>
    <w:rsid w:val="004E0A84"/>
    <w:rsid w:val="004E12F6"/>
    <w:rsid w:val="004E24BC"/>
    <w:rsid w:val="004E25CA"/>
    <w:rsid w:val="004E4CD0"/>
    <w:rsid w:val="004E533F"/>
    <w:rsid w:val="004E53F9"/>
    <w:rsid w:val="004E6932"/>
    <w:rsid w:val="004F47CE"/>
    <w:rsid w:val="005001AD"/>
    <w:rsid w:val="005055F3"/>
    <w:rsid w:val="00505BAC"/>
    <w:rsid w:val="0050653E"/>
    <w:rsid w:val="00507D42"/>
    <w:rsid w:val="0051316D"/>
    <w:rsid w:val="005138A8"/>
    <w:rsid w:val="00514CEC"/>
    <w:rsid w:val="0052151E"/>
    <w:rsid w:val="005225C9"/>
    <w:rsid w:val="005226EE"/>
    <w:rsid w:val="005253E7"/>
    <w:rsid w:val="00526357"/>
    <w:rsid w:val="0052675B"/>
    <w:rsid w:val="0052677E"/>
    <w:rsid w:val="005272D9"/>
    <w:rsid w:val="00531DAB"/>
    <w:rsid w:val="00532A5A"/>
    <w:rsid w:val="00532CBF"/>
    <w:rsid w:val="00532E0B"/>
    <w:rsid w:val="005348C0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85FB5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46A6"/>
    <w:rsid w:val="005D504E"/>
    <w:rsid w:val="005D635C"/>
    <w:rsid w:val="005E07C5"/>
    <w:rsid w:val="005E218A"/>
    <w:rsid w:val="005E264A"/>
    <w:rsid w:val="005E3910"/>
    <w:rsid w:val="005E54E6"/>
    <w:rsid w:val="005E55BF"/>
    <w:rsid w:val="005E6705"/>
    <w:rsid w:val="005E690C"/>
    <w:rsid w:val="005E6E67"/>
    <w:rsid w:val="005F12FE"/>
    <w:rsid w:val="005F1860"/>
    <w:rsid w:val="005F2C73"/>
    <w:rsid w:val="005F42B9"/>
    <w:rsid w:val="005F52DF"/>
    <w:rsid w:val="005F58AF"/>
    <w:rsid w:val="005F5E5C"/>
    <w:rsid w:val="0060057C"/>
    <w:rsid w:val="00601142"/>
    <w:rsid w:val="00602503"/>
    <w:rsid w:val="006063EF"/>
    <w:rsid w:val="006128D9"/>
    <w:rsid w:val="0061774F"/>
    <w:rsid w:val="006201CA"/>
    <w:rsid w:val="00622802"/>
    <w:rsid w:val="0062373C"/>
    <w:rsid w:val="00623AB8"/>
    <w:rsid w:val="00630DAD"/>
    <w:rsid w:val="006351E2"/>
    <w:rsid w:val="00635830"/>
    <w:rsid w:val="00636F69"/>
    <w:rsid w:val="00641299"/>
    <w:rsid w:val="00642E10"/>
    <w:rsid w:val="00644C9C"/>
    <w:rsid w:val="006455B9"/>
    <w:rsid w:val="00655786"/>
    <w:rsid w:val="00662465"/>
    <w:rsid w:val="00663CFA"/>
    <w:rsid w:val="006710D0"/>
    <w:rsid w:val="00671BF9"/>
    <w:rsid w:val="00675503"/>
    <w:rsid w:val="006760CF"/>
    <w:rsid w:val="00676C0D"/>
    <w:rsid w:val="0068224D"/>
    <w:rsid w:val="00685FCD"/>
    <w:rsid w:val="00686AA1"/>
    <w:rsid w:val="006904D9"/>
    <w:rsid w:val="0069142C"/>
    <w:rsid w:val="00696D00"/>
    <w:rsid w:val="00696DE6"/>
    <w:rsid w:val="00696FE3"/>
    <w:rsid w:val="006A04DD"/>
    <w:rsid w:val="006A1194"/>
    <w:rsid w:val="006A237C"/>
    <w:rsid w:val="006A3D03"/>
    <w:rsid w:val="006A4B89"/>
    <w:rsid w:val="006A5337"/>
    <w:rsid w:val="006A761A"/>
    <w:rsid w:val="006B031B"/>
    <w:rsid w:val="006B27DF"/>
    <w:rsid w:val="006B76D7"/>
    <w:rsid w:val="006C0774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173"/>
    <w:rsid w:val="006D584F"/>
    <w:rsid w:val="006D5C25"/>
    <w:rsid w:val="006D6ADC"/>
    <w:rsid w:val="006E6630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448C"/>
    <w:rsid w:val="0071609A"/>
    <w:rsid w:val="0071651F"/>
    <w:rsid w:val="00720A71"/>
    <w:rsid w:val="00724D44"/>
    <w:rsid w:val="007309BB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0F4F"/>
    <w:rsid w:val="007621BD"/>
    <w:rsid w:val="00767550"/>
    <w:rsid w:val="007677A7"/>
    <w:rsid w:val="00771BAA"/>
    <w:rsid w:val="0077482D"/>
    <w:rsid w:val="00781EB2"/>
    <w:rsid w:val="00790CDB"/>
    <w:rsid w:val="007922C1"/>
    <w:rsid w:val="007A3D36"/>
    <w:rsid w:val="007A3FB1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8B4"/>
    <w:rsid w:val="007D1B8B"/>
    <w:rsid w:val="007D5719"/>
    <w:rsid w:val="007D5790"/>
    <w:rsid w:val="007D66A4"/>
    <w:rsid w:val="007D6936"/>
    <w:rsid w:val="007D6E82"/>
    <w:rsid w:val="007D7FDA"/>
    <w:rsid w:val="007E09C4"/>
    <w:rsid w:val="007E17E8"/>
    <w:rsid w:val="007E43D6"/>
    <w:rsid w:val="007E71F7"/>
    <w:rsid w:val="007E7BD9"/>
    <w:rsid w:val="007F095B"/>
    <w:rsid w:val="007F0C6D"/>
    <w:rsid w:val="007F0E2C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32C7"/>
    <w:rsid w:val="00814783"/>
    <w:rsid w:val="0082049C"/>
    <w:rsid w:val="008222E2"/>
    <w:rsid w:val="008238B2"/>
    <w:rsid w:val="008304FC"/>
    <w:rsid w:val="00833CB0"/>
    <w:rsid w:val="008346B5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3E09"/>
    <w:rsid w:val="00854C09"/>
    <w:rsid w:val="0085604C"/>
    <w:rsid w:val="00857D2B"/>
    <w:rsid w:val="00857D43"/>
    <w:rsid w:val="0086269B"/>
    <w:rsid w:val="008712C0"/>
    <w:rsid w:val="00873249"/>
    <w:rsid w:val="008737FB"/>
    <w:rsid w:val="00874263"/>
    <w:rsid w:val="0087442A"/>
    <w:rsid w:val="008759FE"/>
    <w:rsid w:val="00876ABB"/>
    <w:rsid w:val="008825E2"/>
    <w:rsid w:val="00884BF5"/>
    <w:rsid w:val="00887345"/>
    <w:rsid w:val="00887F4D"/>
    <w:rsid w:val="008A132E"/>
    <w:rsid w:val="008A256B"/>
    <w:rsid w:val="008A424D"/>
    <w:rsid w:val="008A5ABE"/>
    <w:rsid w:val="008A6896"/>
    <w:rsid w:val="008B0C88"/>
    <w:rsid w:val="008B1931"/>
    <w:rsid w:val="008B2B7D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6AE8"/>
    <w:rsid w:val="008F79B9"/>
    <w:rsid w:val="0090018B"/>
    <w:rsid w:val="009019F5"/>
    <w:rsid w:val="0090202E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3B62"/>
    <w:rsid w:val="009262A2"/>
    <w:rsid w:val="009263E2"/>
    <w:rsid w:val="00930F65"/>
    <w:rsid w:val="00931D75"/>
    <w:rsid w:val="0093296D"/>
    <w:rsid w:val="00932F30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034"/>
    <w:rsid w:val="00950D23"/>
    <w:rsid w:val="009626C5"/>
    <w:rsid w:val="00966F74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01A5"/>
    <w:rsid w:val="0099122A"/>
    <w:rsid w:val="009914AA"/>
    <w:rsid w:val="009919C4"/>
    <w:rsid w:val="00991B1F"/>
    <w:rsid w:val="00993534"/>
    <w:rsid w:val="00994651"/>
    <w:rsid w:val="009948EC"/>
    <w:rsid w:val="009961AE"/>
    <w:rsid w:val="00996D59"/>
    <w:rsid w:val="009A3A5F"/>
    <w:rsid w:val="009A3EEF"/>
    <w:rsid w:val="009A7E41"/>
    <w:rsid w:val="009B2CA7"/>
    <w:rsid w:val="009B3246"/>
    <w:rsid w:val="009B4C96"/>
    <w:rsid w:val="009B7373"/>
    <w:rsid w:val="009C368A"/>
    <w:rsid w:val="009D15D6"/>
    <w:rsid w:val="009D1E7F"/>
    <w:rsid w:val="009D3248"/>
    <w:rsid w:val="009D3FC2"/>
    <w:rsid w:val="009D6C03"/>
    <w:rsid w:val="009E0894"/>
    <w:rsid w:val="009E3E62"/>
    <w:rsid w:val="009E6CCA"/>
    <w:rsid w:val="009F0D4A"/>
    <w:rsid w:val="009F13FB"/>
    <w:rsid w:val="009F224B"/>
    <w:rsid w:val="009F2366"/>
    <w:rsid w:val="009F26C3"/>
    <w:rsid w:val="009F6DD0"/>
    <w:rsid w:val="00A00173"/>
    <w:rsid w:val="00A00416"/>
    <w:rsid w:val="00A0174D"/>
    <w:rsid w:val="00A0365A"/>
    <w:rsid w:val="00A06810"/>
    <w:rsid w:val="00A06C6D"/>
    <w:rsid w:val="00A10283"/>
    <w:rsid w:val="00A1337C"/>
    <w:rsid w:val="00A2073E"/>
    <w:rsid w:val="00A23B6B"/>
    <w:rsid w:val="00A24BBA"/>
    <w:rsid w:val="00A26CD4"/>
    <w:rsid w:val="00A272F8"/>
    <w:rsid w:val="00A32283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143F"/>
    <w:rsid w:val="00A66BB9"/>
    <w:rsid w:val="00A67814"/>
    <w:rsid w:val="00A729CF"/>
    <w:rsid w:val="00A7751C"/>
    <w:rsid w:val="00A80A06"/>
    <w:rsid w:val="00A86C09"/>
    <w:rsid w:val="00A86FA8"/>
    <w:rsid w:val="00A87BBA"/>
    <w:rsid w:val="00A902B2"/>
    <w:rsid w:val="00A9295E"/>
    <w:rsid w:val="00A92DC1"/>
    <w:rsid w:val="00A9418F"/>
    <w:rsid w:val="00A96420"/>
    <w:rsid w:val="00AA0C04"/>
    <w:rsid w:val="00AA0C21"/>
    <w:rsid w:val="00AA1DD4"/>
    <w:rsid w:val="00AA3686"/>
    <w:rsid w:val="00AA684B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9E4"/>
    <w:rsid w:val="00AC4D74"/>
    <w:rsid w:val="00AC53A3"/>
    <w:rsid w:val="00AC588D"/>
    <w:rsid w:val="00AC61E7"/>
    <w:rsid w:val="00AC7EC8"/>
    <w:rsid w:val="00AD75A2"/>
    <w:rsid w:val="00AD78C0"/>
    <w:rsid w:val="00AE0BCB"/>
    <w:rsid w:val="00AE2DCA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15952"/>
    <w:rsid w:val="00B216F6"/>
    <w:rsid w:val="00B21ECA"/>
    <w:rsid w:val="00B24941"/>
    <w:rsid w:val="00B25B9C"/>
    <w:rsid w:val="00B26F47"/>
    <w:rsid w:val="00B273D9"/>
    <w:rsid w:val="00B276F4"/>
    <w:rsid w:val="00B3053B"/>
    <w:rsid w:val="00B32EF3"/>
    <w:rsid w:val="00B33310"/>
    <w:rsid w:val="00B35C04"/>
    <w:rsid w:val="00B41593"/>
    <w:rsid w:val="00B4270D"/>
    <w:rsid w:val="00B43045"/>
    <w:rsid w:val="00B46E08"/>
    <w:rsid w:val="00B47469"/>
    <w:rsid w:val="00B509FA"/>
    <w:rsid w:val="00B52B85"/>
    <w:rsid w:val="00B540C1"/>
    <w:rsid w:val="00B5633C"/>
    <w:rsid w:val="00B567F6"/>
    <w:rsid w:val="00B57044"/>
    <w:rsid w:val="00B57B64"/>
    <w:rsid w:val="00B60B14"/>
    <w:rsid w:val="00B62222"/>
    <w:rsid w:val="00B6477E"/>
    <w:rsid w:val="00B64A45"/>
    <w:rsid w:val="00B658C1"/>
    <w:rsid w:val="00B66225"/>
    <w:rsid w:val="00B67180"/>
    <w:rsid w:val="00B701DC"/>
    <w:rsid w:val="00B70A7A"/>
    <w:rsid w:val="00B71BE1"/>
    <w:rsid w:val="00B82021"/>
    <w:rsid w:val="00B82322"/>
    <w:rsid w:val="00B84151"/>
    <w:rsid w:val="00B85B18"/>
    <w:rsid w:val="00B87B41"/>
    <w:rsid w:val="00B91CA4"/>
    <w:rsid w:val="00BA48F1"/>
    <w:rsid w:val="00BA54A6"/>
    <w:rsid w:val="00BA5943"/>
    <w:rsid w:val="00BA59AF"/>
    <w:rsid w:val="00BA71FF"/>
    <w:rsid w:val="00BA759C"/>
    <w:rsid w:val="00BB4BCB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C1C"/>
    <w:rsid w:val="00BF4484"/>
    <w:rsid w:val="00BF5783"/>
    <w:rsid w:val="00BF58DA"/>
    <w:rsid w:val="00BF5B6A"/>
    <w:rsid w:val="00BF6FD0"/>
    <w:rsid w:val="00C006ED"/>
    <w:rsid w:val="00C02A1E"/>
    <w:rsid w:val="00C04D7B"/>
    <w:rsid w:val="00C05FBC"/>
    <w:rsid w:val="00C16ABB"/>
    <w:rsid w:val="00C17373"/>
    <w:rsid w:val="00C1785A"/>
    <w:rsid w:val="00C240C1"/>
    <w:rsid w:val="00C24828"/>
    <w:rsid w:val="00C270C4"/>
    <w:rsid w:val="00C271F6"/>
    <w:rsid w:val="00C33F39"/>
    <w:rsid w:val="00C34F0B"/>
    <w:rsid w:val="00C36478"/>
    <w:rsid w:val="00C379A7"/>
    <w:rsid w:val="00C37AAA"/>
    <w:rsid w:val="00C40F8E"/>
    <w:rsid w:val="00C42007"/>
    <w:rsid w:val="00C42196"/>
    <w:rsid w:val="00C5447F"/>
    <w:rsid w:val="00C5719B"/>
    <w:rsid w:val="00C57C6A"/>
    <w:rsid w:val="00C57EE5"/>
    <w:rsid w:val="00C61189"/>
    <w:rsid w:val="00C630A9"/>
    <w:rsid w:val="00C63489"/>
    <w:rsid w:val="00C644DE"/>
    <w:rsid w:val="00C6682D"/>
    <w:rsid w:val="00C66A50"/>
    <w:rsid w:val="00C70332"/>
    <w:rsid w:val="00C71B3B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D773D"/>
    <w:rsid w:val="00CE1502"/>
    <w:rsid w:val="00CE2449"/>
    <w:rsid w:val="00CE30C8"/>
    <w:rsid w:val="00CF1962"/>
    <w:rsid w:val="00CF4DE1"/>
    <w:rsid w:val="00CF4FCE"/>
    <w:rsid w:val="00CF54DD"/>
    <w:rsid w:val="00CF71BE"/>
    <w:rsid w:val="00D00036"/>
    <w:rsid w:val="00D0039A"/>
    <w:rsid w:val="00D04944"/>
    <w:rsid w:val="00D059A5"/>
    <w:rsid w:val="00D06E30"/>
    <w:rsid w:val="00D13039"/>
    <w:rsid w:val="00D14159"/>
    <w:rsid w:val="00D14164"/>
    <w:rsid w:val="00D14CFA"/>
    <w:rsid w:val="00D226AA"/>
    <w:rsid w:val="00D23530"/>
    <w:rsid w:val="00D23F37"/>
    <w:rsid w:val="00D26979"/>
    <w:rsid w:val="00D33B71"/>
    <w:rsid w:val="00D35AB4"/>
    <w:rsid w:val="00D43639"/>
    <w:rsid w:val="00D4416B"/>
    <w:rsid w:val="00D45324"/>
    <w:rsid w:val="00D45C05"/>
    <w:rsid w:val="00D46ACF"/>
    <w:rsid w:val="00D514EF"/>
    <w:rsid w:val="00D51ED2"/>
    <w:rsid w:val="00D52928"/>
    <w:rsid w:val="00D55BC2"/>
    <w:rsid w:val="00D57BD4"/>
    <w:rsid w:val="00D601FA"/>
    <w:rsid w:val="00D61EDE"/>
    <w:rsid w:val="00D638AD"/>
    <w:rsid w:val="00D64917"/>
    <w:rsid w:val="00D74F43"/>
    <w:rsid w:val="00D75101"/>
    <w:rsid w:val="00D758F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D7C"/>
    <w:rsid w:val="00DC1185"/>
    <w:rsid w:val="00DC502F"/>
    <w:rsid w:val="00DD05D2"/>
    <w:rsid w:val="00DD126B"/>
    <w:rsid w:val="00DD32A6"/>
    <w:rsid w:val="00DD744E"/>
    <w:rsid w:val="00DD7B07"/>
    <w:rsid w:val="00DE44C3"/>
    <w:rsid w:val="00DE548B"/>
    <w:rsid w:val="00DF285C"/>
    <w:rsid w:val="00DF34A4"/>
    <w:rsid w:val="00DF7ECC"/>
    <w:rsid w:val="00E02341"/>
    <w:rsid w:val="00E03F8E"/>
    <w:rsid w:val="00E04D12"/>
    <w:rsid w:val="00E050B2"/>
    <w:rsid w:val="00E05280"/>
    <w:rsid w:val="00E077D2"/>
    <w:rsid w:val="00E1563D"/>
    <w:rsid w:val="00E2089B"/>
    <w:rsid w:val="00E20994"/>
    <w:rsid w:val="00E21618"/>
    <w:rsid w:val="00E21CC8"/>
    <w:rsid w:val="00E22CF5"/>
    <w:rsid w:val="00E23E3A"/>
    <w:rsid w:val="00E24CB9"/>
    <w:rsid w:val="00E264FC"/>
    <w:rsid w:val="00E366E6"/>
    <w:rsid w:val="00E368CD"/>
    <w:rsid w:val="00E3763D"/>
    <w:rsid w:val="00E40E53"/>
    <w:rsid w:val="00E47BB9"/>
    <w:rsid w:val="00E5414D"/>
    <w:rsid w:val="00E5544F"/>
    <w:rsid w:val="00E55798"/>
    <w:rsid w:val="00E6127C"/>
    <w:rsid w:val="00E64E07"/>
    <w:rsid w:val="00E64E66"/>
    <w:rsid w:val="00E6794C"/>
    <w:rsid w:val="00E67A05"/>
    <w:rsid w:val="00E67D0C"/>
    <w:rsid w:val="00E70F2C"/>
    <w:rsid w:val="00E71B4C"/>
    <w:rsid w:val="00E7232C"/>
    <w:rsid w:val="00E748B1"/>
    <w:rsid w:val="00E74EA9"/>
    <w:rsid w:val="00E851AF"/>
    <w:rsid w:val="00E863E2"/>
    <w:rsid w:val="00E86B2C"/>
    <w:rsid w:val="00E874A2"/>
    <w:rsid w:val="00E91380"/>
    <w:rsid w:val="00E91C54"/>
    <w:rsid w:val="00E941B6"/>
    <w:rsid w:val="00E944E9"/>
    <w:rsid w:val="00E953C8"/>
    <w:rsid w:val="00E9584D"/>
    <w:rsid w:val="00E9740A"/>
    <w:rsid w:val="00EA19B6"/>
    <w:rsid w:val="00EA27B3"/>
    <w:rsid w:val="00EA630A"/>
    <w:rsid w:val="00EB06E9"/>
    <w:rsid w:val="00EB129B"/>
    <w:rsid w:val="00EB36EC"/>
    <w:rsid w:val="00EC06A3"/>
    <w:rsid w:val="00EC66F3"/>
    <w:rsid w:val="00EC7EFE"/>
    <w:rsid w:val="00ED252A"/>
    <w:rsid w:val="00ED2EC6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18B"/>
    <w:rsid w:val="00F03ED7"/>
    <w:rsid w:val="00F05D49"/>
    <w:rsid w:val="00F1403E"/>
    <w:rsid w:val="00F140F8"/>
    <w:rsid w:val="00F14C41"/>
    <w:rsid w:val="00F14F42"/>
    <w:rsid w:val="00F151AC"/>
    <w:rsid w:val="00F152D1"/>
    <w:rsid w:val="00F155F9"/>
    <w:rsid w:val="00F2211B"/>
    <w:rsid w:val="00F238DB"/>
    <w:rsid w:val="00F25A63"/>
    <w:rsid w:val="00F25C03"/>
    <w:rsid w:val="00F27AA4"/>
    <w:rsid w:val="00F27E9D"/>
    <w:rsid w:val="00F31327"/>
    <w:rsid w:val="00F31DD8"/>
    <w:rsid w:val="00F32BC6"/>
    <w:rsid w:val="00F420C7"/>
    <w:rsid w:val="00F45CEA"/>
    <w:rsid w:val="00F51A38"/>
    <w:rsid w:val="00F5249F"/>
    <w:rsid w:val="00F55380"/>
    <w:rsid w:val="00F606D0"/>
    <w:rsid w:val="00F60DCC"/>
    <w:rsid w:val="00F6119F"/>
    <w:rsid w:val="00F66059"/>
    <w:rsid w:val="00F7105F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2F69"/>
    <w:rsid w:val="00FA4CFD"/>
    <w:rsid w:val="00FA7701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7F1"/>
    <w:rsid w:val="00FE5C5B"/>
    <w:rsid w:val="00FE5F03"/>
    <w:rsid w:val="00FF31D2"/>
    <w:rsid w:val="00FF31FB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52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20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5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f0"/>
    <w:rsid w:val="00A0681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2B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f9">
    <w:name w:val="TOC Heading"/>
    <w:basedOn w:val="10"/>
    <w:next w:val="a"/>
    <w:uiPriority w:val="39"/>
    <w:unhideWhenUsed/>
    <w:qFormat/>
    <w:rsid w:val="00B60B14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26">
    <w:name w:val="toc 2"/>
    <w:basedOn w:val="a"/>
    <w:next w:val="a"/>
    <w:autoRedefine/>
    <w:uiPriority w:val="39"/>
    <w:unhideWhenUsed/>
    <w:rsid w:val="00B60B14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4">
    <w:name w:val="toc 3"/>
    <w:basedOn w:val="a"/>
    <w:next w:val="a"/>
    <w:autoRedefine/>
    <w:uiPriority w:val="39"/>
    <w:unhideWhenUsed/>
    <w:rsid w:val="00B60B14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20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A8977-E4B3-4763-AA57-2A341851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155</cp:revision>
  <cp:lastPrinted>2023-06-09T05:55:00Z</cp:lastPrinted>
  <dcterms:created xsi:type="dcterms:W3CDTF">2019-12-10T20:29:00Z</dcterms:created>
  <dcterms:modified xsi:type="dcterms:W3CDTF">2023-06-09T05:56:00Z</dcterms:modified>
</cp:coreProperties>
</file>